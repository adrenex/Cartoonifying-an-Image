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A493F" w14:textId="0E954D07" w:rsidR="00671CEA" w:rsidRPr="00E42042" w:rsidRDefault="00000000" w:rsidP="002C319D">
      <w:pPr>
        <w:spacing w:before="120" w:after="120" w:line="276" w:lineRule="auto"/>
        <w:jc w:val="center"/>
        <w:rPr>
          <w:rFonts w:ascii="Bookman Old Style" w:eastAsia="Bookman Old Style" w:hAnsi="Bookman Old Style" w:cs="Bookman Old Style"/>
          <w:b/>
          <w:sz w:val="32"/>
          <w:szCs w:val="32"/>
        </w:rPr>
      </w:pPr>
      <w:bookmarkStart w:id="0" w:name="_Hlk123691684"/>
      <w:bookmarkEnd w:id="0"/>
      <w:r w:rsidRPr="00E42042">
        <w:rPr>
          <w:rFonts w:ascii="Bookman Old Style" w:eastAsia="Bookman Old Style" w:hAnsi="Bookman Old Style" w:cs="Bookman Old Style"/>
          <w:b/>
          <w:sz w:val="32"/>
          <w:szCs w:val="32"/>
        </w:rPr>
        <w:t>Mini Project Report on</w:t>
      </w:r>
    </w:p>
    <w:p w14:paraId="4C58FD6E" w14:textId="242A787D" w:rsidR="00671CEA" w:rsidRPr="00E42042" w:rsidRDefault="00FB6CA5" w:rsidP="002C319D">
      <w:pPr>
        <w:spacing w:before="120" w:after="120" w:line="276" w:lineRule="auto"/>
        <w:jc w:val="center"/>
        <w:rPr>
          <w:rFonts w:ascii="Times New Roman" w:eastAsia="Times New Roman" w:hAnsi="Times New Roman" w:cs="Times New Roman"/>
          <w:sz w:val="24"/>
          <w:szCs w:val="24"/>
        </w:rPr>
      </w:pPr>
      <w:r w:rsidRPr="00E42042">
        <w:rPr>
          <w:noProof/>
        </w:rPr>
        <w:drawing>
          <wp:anchor distT="0" distB="0" distL="0" distR="0" simplePos="0" relativeHeight="251658240" behindDoc="1" locked="0" layoutInCell="1" hidden="0" allowOverlap="1" wp14:anchorId="04409E43" wp14:editId="627D05CA">
            <wp:simplePos x="0" y="0"/>
            <wp:positionH relativeFrom="margin">
              <wp:align>left</wp:align>
            </wp:positionH>
            <wp:positionV relativeFrom="paragraph">
              <wp:posOffset>40821</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3A7D2917" w14:textId="140D6E7F" w:rsidR="00671CEA" w:rsidRPr="00E42042" w:rsidRDefault="00FB6CA5" w:rsidP="002C319D">
      <w:pPr>
        <w:spacing w:before="120" w:after="120" w:line="276" w:lineRule="auto"/>
        <w:jc w:val="center"/>
        <w:rPr>
          <w:rFonts w:ascii="Bookman Old Style" w:eastAsia="Bookman Old Style" w:hAnsi="Bookman Old Style" w:cs="Bookman Old Style"/>
          <w:b/>
          <w:sz w:val="32"/>
          <w:szCs w:val="32"/>
        </w:rPr>
      </w:pPr>
      <w:bookmarkStart w:id="1" w:name="_Hlk123649168"/>
      <w:r w:rsidRPr="00E42042">
        <w:rPr>
          <w:rFonts w:ascii="Bookman Old Style" w:eastAsia="Bookman Old Style" w:hAnsi="Bookman Old Style" w:cs="Bookman Old Style"/>
          <w:b/>
          <w:sz w:val="32"/>
          <w:szCs w:val="32"/>
        </w:rPr>
        <w:t>Cartoonifying an Image using Deep Learning</w:t>
      </w:r>
    </w:p>
    <w:bookmarkEnd w:id="1"/>
    <w:p w14:paraId="3161D663" w14:textId="4C3C9477" w:rsidR="00FB6CA5" w:rsidRPr="00E42042" w:rsidRDefault="00FB6CA5" w:rsidP="002C319D">
      <w:pPr>
        <w:spacing w:before="120" w:after="120" w:line="276" w:lineRule="auto"/>
        <w:jc w:val="center"/>
        <w:rPr>
          <w:rFonts w:ascii="Times New Roman" w:eastAsia="Times New Roman" w:hAnsi="Times New Roman" w:cs="Times New Roman"/>
          <w:sz w:val="24"/>
          <w:szCs w:val="24"/>
        </w:rPr>
      </w:pPr>
      <w:r w:rsidRPr="00E42042">
        <w:rPr>
          <w:noProof/>
        </w:rPr>
        <w:drawing>
          <wp:anchor distT="0" distB="0" distL="0" distR="0" simplePos="0" relativeHeight="251659264" behindDoc="1" locked="0" layoutInCell="1" hidden="0" allowOverlap="1" wp14:anchorId="415769A8" wp14:editId="611DFA27">
            <wp:simplePos x="0" y="0"/>
            <wp:positionH relativeFrom="margin">
              <wp:align>left</wp:align>
            </wp:positionH>
            <wp:positionV relativeFrom="paragraph">
              <wp:posOffset>49168</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6E9E1FCF" w14:textId="0D8AE862" w:rsidR="00671CEA" w:rsidRPr="00E42042" w:rsidRDefault="00000000" w:rsidP="002C319D">
      <w:pPr>
        <w:spacing w:before="120" w:after="120" w:line="276" w:lineRule="auto"/>
        <w:jc w:val="center"/>
        <w:rPr>
          <w:rFonts w:ascii="Bookman Old Style" w:eastAsia="Bookman Old Style" w:hAnsi="Bookman Old Style" w:cs="Bookman Old Style"/>
          <w:b/>
          <w:sz w:val="24"/>
          <w:szCs w:val="24"/>
        </w:rPr>
      </w:pPr>
      <w:r w:rsidRPr="00E42042">
        <w:rPr>
          <w:rFonts w:ascii="Bookman Old Style" w:eastAsia="Bookman Old Style" w:hAnsi="Bookman Old Style" w:cs="Bookman Old Style"/>
          <w:b/>
          <w:sz w:val="24"/>
          <w:szCs w:val="24"/>
        </w:rPr>
        <w:t>Submitted in partial fulfillment of the requirement for the award of the degree of</w:t>
      </w:r>
    </w:p>
    <w:p w14:paraId="25019DE4" w14:textId="77777777" w:rsidR="00FB6CA5" w:rsidRPr="00E42042" w:rsidRDefault="00FB6CA5" w:rsidP="002C319D">
      <w:pPr>
        <w:spacing w:before="120" w:after="120" w:line="276" w:lineRule="auto"/>
        <w:jc w:val="center"/>
        <w:rPr>
          <w:rFonts w:ascii="Bookman Old Style" w:eastAsia="Bookman Old Style" w:hAnsi="Bookman Old Style" w:cs="Bookman Old Style"/>
          <w:b/>
          <w:sz w:val="24"/>
          <w:szCs w:val="24"/>
        </w:rPr>
      </w:pPr>
    </w:p>
    <w:p w14:paraId="43373AD7" w14:textId="77777777" w:rsidR="00671CEA" w:rsidRPr="00E42042" w:rsidRDefault="00671CEA" w:rsidP="002C319D">
      <w:pPr>
        <w:spacing w:line="276" w:lineRule="auto"/>
        <w:jc w:val="center"/>
        <w:rPr>
          <w:rFonts w:ascii="Times New Roman" w:eastAsia="Times New Roman" w:hAnsi="Times New Roman" w:cs="Times New Roman"/>
          <w:sz w:val="24"/>
          <w:szCs w:val="24"/>
        </w:rPr>
      </w:pPr>
    </w:p>
    <w:p w14:paraId="38D920A6" w14:textId="77777777" w:rsidR="00671CEA" w:rsidRPr="00E42042" w:rsidRDefault="00000000" w:rsidP="002C319D">
      <w:pPr>
        <w:spacing w:line="276" w:lineRule="auto"/>
        <w:jc w:val="center"/>
        <w:rPr>
          <w:rFonts w:ascii="Bookman Old Style" w:eastAsia="Bookman Old Style" w:hAnsi="Bookman Old Style" w:cs="Bookman Old Style"/>
          <w:b/>
          <w:sz w:val="24"/>
          <w:szCs w:val="24"/>
        </w:rPr>
      </w:pPr>
      <w:r w:rsidRPr="00E42042">
        <w:rPr>
          <w:rFonts w:ascii="Bookman Old Style" w:eastAsia="Bookman Old Style" w:hAnsi="Bookman Old Style" w:cs="Bookman Old Style"/>
          <w:b/>
          <w:sz w:val="24"/>
          <w:szCs w:val="24"/>
        </w:rPr>
        <w:t>BACHELOR OF TECHNOLOGY</w:t>
      </w:r>
    </w:p>
    <w:p w14:paraId="7CC65246" w14:textId="77777777" w:rsidR="00671CEA" w:rsidRPr="00E42042" w:rsidRDefault="00671CEA" w:rsidP="002C319D">
      <w:pPr>
        <w:spacing w:line="276" w:lineRule="auto"/>
        <w:jc w:val="center"/>
        <w:rPr>
          <w:rFonts w:ascii="Bookman Old Style" w:eastAsia="Bookman Old Style" w:hAnsi="Bookman Old Style" w:cs="Bookman Old Style"/>
          <w:sz w:val="24"/>
          <w:szCs w:val="24"/>
        </w:rPr>
      </w:pPr>
    </w:p>
    <w:p w14:paraId="5F4F3CB1" w14:textId="77777777" w:rsidR="00671CEA" w:rsidRPr="00E42042" w:rsidRDefault="00000000" w:rsidP="002C319D">
      <w:pPr>
        <w:spacing w:line="276" w:lineRule="auto"/>
        <w:jc w:val="center"/>
        <w:rPr>
          <w:rFonts w:ascii="Bookman Old Style" w:eastAsia="Bookman Old Style" w:hAnsi="Bookman Old Style" w:cs="Bookman Old Style"/>
          <w:b/>
          <w:sz w:val="24"/>
          <w:szCs w:val="24"/>
        </w:rPr>
      </w:pPr>
      <w:r w:rsidRPr="00E42042">
        <w:rPr>
          <w:rFonts w:ascii="Bookman Old Style" w:eastAsia="Bookman Old Style" w:hAnsi="Bookman Old Style" w:cs="Bookman Old Style"/>
          <w:b/>
          <w:sz w:val="24"/>
          <w:szCs w:val="24"/>
        </w:rPr>
        <w:t>IN</w:t>
      </w:r>
    </w:p>
    <w:p w14:paraId="7DD8367A" w14:textId="77777777" w:rsidR="00671CEA" w:rsidRPr="00E42042" w:rsidRDefault="00671CEA" w:rsidP="002C319D">
      <w:pPr>
        <w:spacing w:line="276" w:lineRule="auto"/>
        <w:jc w:val="center"/>
        <w:rPr>
          <w:rFonts w:ascii="Bookman Old Style" w:eastAsia="Bookman Old Style" w:hAnsi="Bookman Old Style" w:cs="Bookman Old Style"/>
          <w:sz w:val="24"/>
          <w:szCs w:val="24"/>
        </w:rPr>
      </w:pPr>
    </w:p>
    <w:p w14:paraId="6AAEE0E7" w14:textId="348564E7" w:rsidR="00671CEA" w:rsidRPr="00E42042" w:rsidRDefault="00000000" w:rsidP="002C319D">
      <w:pPr>
        <w:spacing w:line="276" w:lineRule="auto"/>
        <w:jc w:val="center"/>
        <w:rPr>
          <w:rFonts w:ascii="Bookman Old Style" w:eastAsia="Bookman Old Style" w:hAnsi="Bookman Old Style" w:cs="Bookman Old Style"/>
          <w:b/>
          <w:color w:val="FF0000"/>
          <w:sz w:val="24"/>
          <w:szCs w:val="24"/>
        </w:rPr>
      </w:pPr>
      <w:r w:rsidRPr="00E42042">
        <w:rPr>
          <w:rFonts w:ascii="Bookman Old Style" w:eastAsia="Bookman Old Style" w:hAnsi="Bookman Old Style" w:cs="Bookman Old Style"/>
          <w:b/>
          <w:sz w:val="24"/>
          <w:szCs w:val="24"/>
        </w:rPr>
        <w:t>COMPUTER SCIENCE &amp; ENGINEERING</w:t>
      </w:r>
    </w:p>
    <w:p w14:paraId="51F6DE0D" w14:textId="77777777" w:rsidR="00671CEA" w:rsidRPr="00E42042" w:rsidRDefault="00671CEA" w:rsidP="002C319D">
      <w:pPr>
        <w:spacing w:line="276" w:lineRule="auto"/>
        <w:jc w:val="center"/>
        <w:rPr>
          <w:rFonts w:ascii="Bookman Old Style" w:eastAsia="Bookman Old Style" w:hAnsi="Bookman Old Style" w:cs="Bookman Old Style"/>
          <w:b/>
          <w:color w:val="FF0000"/>
          <w:sz w:val="24"/>
          <w:szCs w:val="24"/>
        </w:rPr>
      </w:pPr>
    </w:p>
    <w:p w14:paraId="06B1744A" w14:textId="77777777" w:rsidR="00671CEA" w:rsidRPr="00E42042" w:rsidRDefault="00671CEA" w:rsidP="002C319D">
      <w:pPr>
        <w:spacing w:line="276" w:lineRule="auto"/>
        <w:jc w:val="center"/>
        <w:rPr>
          <w:rFonts w:ascii="Bookman Old Style" w:eastAsia="Bookman Old Style" w:hAnsi="Bookman Old Style" w:cs="Bookman Old Style"/>
          <w:b/>
          <w:sz w:val="24"/>
          <w:szCs w:val="24"/>
        </w:rPr>
      </w:pPr>
    </w:p>
    <w:p w14:paraId="60C6ED02" w14:textId="52B47659" w:rsidR="00671CEA" w:rsidRPr="00E42042" w:rsidRDefault="00FB6CA5" w:rsidP="002C319D">
      <w:pPr>
        <w:spacing w:line="276" w:lineRule="auto"/>
        <w:ind w:left="3420"/>
        <w:rPr>
          <w:rFonts w:ascii="Bookman Old Style" w:eastAsia="Bookman Old Style" w:hAnsi="Bookman Old Style" w:cs="Bookman Old Style"/>
          <w:b/>
          <w:sz w:val="24"/>
          <w:szCs w:val="24"/>
        </w:rPr>
      </w:pPr>
      <w:r w:rsidRPr="00E42042">
        <w:rPr>
          <w:rFonts w:ascii="Bookman Old Style" w:eastAsia="Bookman Old Style" w:hAnsi="Bookman Old Style" w:cs="Bookman Old Style"/>
          <w:b/>
          <w:sz w:val="24"/>
          <w:szCs w:val="24"/>
        </w:rPr>
        <w:t xml:space="preserve">   Submitted by:</w:t>
      </w:r>
    </w:p>
    <w:p w14:paraId="4A7F536C" w14:textId="77777777" w:rsidR="00671CEA" w:rsidRPr="00E42042" w:rsidRDefault="00671CEA" w:rsidP="002C319D">
      <w:pPr>
        <w:spacing w:line="276" w:lineRule="auto"/>
        <w:rPr>
          <w:rFonts w:ascii="Bookman Old Style" w:eastAsia="Bookman Old Style" w:hAnsi="Bookman Old Style" w:cs="Bookman Old Style"/>
          <w:sz w:val="24"/>
          <w:szCs w:val="24"/>
        </w:rPr>
      </w:pPr>
    </w:p>
    <w:p w14:paraId="11B02D14" w14:textId="7C7CD246" w:rsidR="00671CEA" w:rsidRPr="00E42042" w:rsidRDefault="00000000" w:rsidP="002C319D">
      <w:pPr>
        <w:tabs>
          <w:tab w:val="left" w:pos="5760"/>
        </w:tabs>
        <w:spacing w:line="276" w:lineRule="auto"/>
        <w:ind w:left="180"/>
        <w:jc w:val="center"/>
        <w:rPr>
          <w:rFonts w:ascii="Bookman Old Style" w:eastAsia="Bookman Old Style" w:hAnsi="Bookman Old Style" w:cs="Bookman Old Style"/>
          <w:b/>
          <w:sz w:val="24"/>
          <w:szCs w:val="24"/>
        </w:rPr>
      </w:pPr>
      <w:r w:rsidRPr="00E42042">
        <w:rPr>
          <w:rFonts w:ascii="Bookman Old Style" w:eastAsia="Bookman Old Style" w:hAnsi="Bookman Old Style" w:cs="Bookman Old Style"/>
          <w:b/>
          <w:sz w:val="24"/>
          <w:szCs w:val="24"/>
        </w:rPr>
        <w:t xml:space="preserve">Student Name </w:t>
      </w:r>
      <w:r w:rsidRPr="00E42042">
        <w:rPr>
          <w:rFonts w:ascii="Bookman Old Style" w:eastAsia="Bookman Old Style" w:hAnsi="Bookman Old Style" w:cs="Bookman Old Style"/>
          <w:sz w:val="24"/>
          <w:szCs w:val="24"/>
        </w:rPr>
        <w:tab/>
      </w:r>
      <w:r w:rsidRPr="00E42042">
        <w:rPr>
          <w:rFonts w:ascii="Bookman Old Style" w:eastAsia="Bookman Old Style" w:hAnsi="Bookman Old Style" w:cs="Bookman Old Style"/>
          <w:b/>
          <w:sz w:val="24"/>
          <w:szCs w:val="24"/>
        </w:rPr>
        <w:t>University Roll No.</w:t>
      </w:r>
    </w:p>
    <w:p w14:paraId="2EBE1FC0" w14:textId="6F8D041B" w:rsidR="00671CEA" w:rsidRPr="00E42042" w:rsidRDefault="00FB6CA5" w:rsidP="002C319D">
      <w:pPr>
        <w:tabs>
          <w:tab w:val="left" w:pos="5760"/>
        </w:tabs>
        <w:spacing w:line="276" w:lineRule="auto"/>
        <w:ind w:left="180"/>
        <w:rPr>
          <w:rFonts w:ascii="Times New Roman" w:eastAsia="Bookman Old Style" w:hAnsi="Times New Roman" w:cs="Times New Roman"/>
          <w:b/>
          <w:sz w:val="24"/>
          <w:szCs w:val="24"/>
        </w:rPr>
      </w:pPr>
      <w:r w:rsidRPr="00E42042">
        <w:rPr>
          <w:rFonts w:ascii="Times New Roman" w:eastAsia="Bookman Old Style" w:hAnsi="Times New Roman" w:cs="Times New Roman"/>
          <w:b/>
          <w:sz w:val="24"/>
          <w:szCs w:val="24"/>
        </w:rPr>
        <w:t xml:space="preserve">           Nilesh Popli                                                                                2016881</w:t>
      </w:r>
    </w:p>
    <w:p w14:paraId="53E97BDC" w14:textId="77777777" w:rsidR="00671CEA" w:rsidRPr="00E42042" w:rsidRDefault="00671CEA" w:rsidP="002C319D">
      <w:pPr>
        <w:spacing w:line="276" w:lineRule="auto"/>
        <w:rPr>
          <w:rFonts w:ascii="Bookman Old Style" w:eastAsia="Bookman Old Style" w:hAnsi="Bookman Old Style" w:cs="Bookman Old Style"/>
          <w:b/>
          <w:sz w:val="24"/>
          <w:szCs w:val="24"/>
        </w:rPr>
      </w:pPr>
    </w:p>
    <w:p w14:paraId="3F418C73" w14:textId="77777777" w:rsidR="00671CEA" w:rsidRPr="00E42042" w:rsidRDefault="00671CEA" w:rsidP="002C319D">
      <w:pPr>
        <w:spacing w:line="276" w:lineRule="auto"/>
        <w:jc w:val="center"/>
        <w:rPr>
          <w:rFonts w:ascii="Times New Roman" w:eastAsia="Times New Roman" w:hAnsi="Times New Roman" w:cs="Times New Roman"/>
          <w:b/>
          <w:i/>
          <w:sz w:val="24"/>
          <w:szCs w:val="24"/>
        </w:rPr>
      </w:pPr>
    </w:p>
    <w:p w14:paraId="50B5F656" w14:textId="77777777" w:rsidR="00671CEA" w:rsidRPr="00E42042" w:rsidRDefault="00000000" w:rsidP="002C319D">
      <w:pPr>
        <w:spacing w:line="276" w:lineRule="auto"/>
        <w:jc w:val="center"/>
        <w:rPr>
          <w:rFonts w:ascii="Times New Roman" w:eastAsia="Times New Roman" w:hAnsi="Times New Roman" w:cs="Times New Roman"/>
          <w:b/>
          <w:i/>
          <w:sz w:val="24"/>
          <w:szCs w:val="24"/>
        </w:rPr>
      </w:pPr>
      <w:r w:rsidRPr="00E42042">
        <w:rPr>
          <w:rFonts w:ascii="Times New Roman" w:eastAsia="Times New Roman" w:hAnsi="Times New Roman" w:cs="Times New Roman"/>
          <w:b/>
          <w:i/>
          <w:sz w:val="24"/>
          <w:szCs w:val="24"/>
        </w:rPr>
        <w:t>Under the Mentorship of</w:t>
      </w:r>
    </w:p>
    <w:p w14:paraId="6FB823EC" w14:textId="77777777" w:rsidR="00671CEA" w:rsidRPr="00E42042" w:rsidRDefault="00671CEA" w:rsidP="002C319D">
      <w:pPr>
        <w:spacing w:line="276" w:lineRule="auto"/>
        <w:jc w:val="center"/>
        <w:rPr>
          <w:rFonts w:ascii="Times New Roman" w:eastAsia="Times New Roman" w:hAnsi="Times New Roman" w:cs="Times New Roman"/>
          <w:sz w:val="24"/>
          <w:szCs w:val="24"/>
        </w:rPr>
      </w:pPr>
    </w:p>
    <w:p w14:paraId="6118C4F1" w14:textId="77777777" w:rsidR="00FB6CA5" w:rsidRPr="00E42042" w:rsidRDefault="00FB6CA5" w:rsidP="002C319D">
      <w:pPr>
        <w:spacing w:line="276" w:lineRule="auto"/>
        <w:jc w:val="center"/>
        <w:rPr>
          <w:rFonts w:ascii="Times New Roman" w:eastAsia="Times New Roman" w:hAnsi="Times New Roman" w:cs="Times New Roman"/>
          <w:b/>
          <w:sz w:val="28"/>
          <w:szCs w:val="28"/>
        </w:rPr>
      </w:pPr>
      <w:bookmarkStart w:id="2" w:name="_Hlk123649190"/>
      <w:r w:rsidRPr="00E42042">
        <w:rPr>
          <w:rFonts w:ascii="Times New Roman" w:eastAsia="Times New Roman" w:hAnsi="Times New Roman" w:cs="Times New Roman"/>
          <w:b/>
          <w:sz w:val="28"/>
          <w:szCs w:val="28"/>
        </w:rPr>
        <w:t>Dr. Vikas Tripathi</w:t>
      </w:r>
    </w:p>
    <w:p w14:paraId="73D66486" w14:textId="63667DE6" w:rsidR="00FB6CA5" w:rsidRPr="00E42042" w:rsidRDefault="00FB6CA5" w:rsidP="002C319D">
      <w:pPr>
        <w:spacing w:line="276" w:lineRule="auto"/>
        <w:jc w:val="center"/>
        <w:rPr>
          <w:rFonts w:ascii="Times New Roman" w:eastAsia="Times New Roman" w:hAnsi="Times New Roman" w:cs="Times New Roman"/>
          <w:b/>
          <w:sz w:val="24"/>
          <w:szCs w:val="24"/>
          <w:lang w:val="en-IN"/>
        </w:rPr>
      </w:pPr>
      <w:r w:rsidRPr="00E42042">
        <w:rPr>
          <w:rFonts w:ascii="Times New Roman" w:eastAsia="Times New Roman" w:hAnsi="Times New Roman" w:cs="Times New Roman"/>
          <w:b/>
          <w:sz w:val="24"/>
          <w:szCs w:val="24"/>
          <w:lang w:val="en-IN"/>
        </w:rPr>
        <w:t>Associate Dean (R&amp;D) Graphic Era Deemed to be University</w:t>
      </w:r>
    </w:p>
    <w:bookmarkEnd w:id="2"/>
    <w:p w14:paraId="6B802075" w14:textId="61444775" w:rsidR="00671CEA" w:rsidRPr="00E42042" w:rsidRDefault="00671CEA" w:rsidP="002C319D">
      <w:pPr>
        <w:spacing w:line="276" w:lineRule="auto"/>
        <w:rPr>
          <w:rFonts w:ascii="Times New Roman" w:eastAsia="Times New Roman" w:hAnsi="Times New Roman" w:cs="Times New Roman"/>
          <w:b/>
          <w:sz w:val="24"/>
          <w:szCs w:val="24"/>
        </w:rPr>
      </w:pPr>
    </w:p>
    <w:p w14:paraId="1B1F0A26" w14:textId="0D8BC77B" w:rsidR="00671CEA" w:rsidRPr="00E42042" w:rsidRDefault="00FB6CA5" w:rsidP="002C319D">
      <w:pPr>
        <w:spacing w:line="276" w:lineRule="auto"/>
        <w:ind w:left="2880" w:firstLine="720"/>
        <w:rPr>
          <w:rFonts w:ascii="Times New Roman" w:eastAsia="Times New Roman" w:hAnsi="Times New Roman" w:cs="Times New Roman"/>
          <w:b/>
          <w:sz w:val="24"/>
          <w:szCs w:val="24"/>
        </w:rPr>
      </w:pPr>
      <w:r w:rsidRPr="00E42042">
        <w:rPr>
          <w:noProof/>
        </w:rPr>
        <w:drawing>
          <wp:inline distT="0" distB="0" distL="0" distR="0" wp14:anchorId="4EC06401" wp14:editId="45C961C4">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450E1F83" w14:textId="77777777" w:rsidR="00671CEA" w:rsidRPr="00E42042" w:rsidRDefault="00671CEA" w:rsidP="002C319D">
      <w:pPr>
        <w:spacing w:line="276" w:lineRule="auto"/>
        <w:rPr>
          <w:rFonts w:ascii="Times New Roman" w:eastAsia="Times New Roman" w:hAnsi="Times New Roman" w:cs="Times New Roman"/>
          <w:b/>
          <w:sz w:val="24"/>
          <w:szCs w:val="24"/>
        </w:rPr>
      </w:pPr>
    </w:p>
    <w:p w14:paraId="49DBCBD7" w14:textId="77777777" w:rsidR="00671CEA" w:rsidRPr="00E42042" w:rsidRDefault="00000000" w:rsidP="002C319D">
      <w:pPr>
        <w:spacing w:line="276" w:lineRule="auto"/>
        <w:jc w:val="center"/>
        <w:rPr>
          <w:rFonts w:ascii="Bookman Old Style" w:eastAsia="Bookman Old Style" w:hAnsi="Bookman Old Style" w:cs="Bookman Old Style"/>
          <w:b/>
          <w:sz w:val="32"/>
          <w:szCs w:val="32"/>
        </w:rPr>
      </w:pPr>
      <w:r w:rsidRPr="00E42042">
        <w:rPr>
          <w:rFonts w:ascii="Bookman Old Style" w:eastAsia="Bookman Old Style" w:hAnsi="Bookman Old Style" w:cs="Bookman Old Style"/>
          <w:b/>
          <w:sz w:val="32"/>
          <w:szCs w:val="32"/>
        </w:rPr>
        <w:t>Department of Computer Science and Engineering</w:t>
      </w:r>
    </w:p>
    <w:p w14:paraId="1027DC7D" w14:textId="77777777" w:rsidR="00671CEA" w:rsidRPr="00E42042" w:rsidRDefault="00000000" w:rsidP="002C319D">
      <w:pPr>
        <w:spacing w:line="276" w:lineRule="auto"/>
        <w:jc w:val="center"/>
        <w:rPr>
          <w:rFonts w:ascii="Bookman Old Style" w:eastAsia="Bookman Old Style" w:hAnsi="Bookman Old Style" w:cs="Bookman Old Style"/>
          <w:b/>
          <w:sz w:val="32"/>
          <w:szCs w:val="32"/>
        </w:rPr>
      </w:pPr>
      <w:r w:rsidRPr="00E42042">
        <w:rPr>
          <w:rFonts w:ascii="Bookman Old Style" w:eastAsia="Bookman Old Style" w:hAnsi="Bookman Old Style" w:cs="Bookman Old Style"/>
          <w:b/>
          <w:sz w:val="32"/>
          <w:szCs w:val="32"/>
        </w:rPr>
        <w:t>Graphic Era (Deemed to be University)</w:t>
      </w:r>
    </w:p>
    <w:p w14:paraId="644251AB" w14:textId="77777777" w:rsidR="00671CEA" w:rsidRPr="00E42042" w:rsidRDefault="00000000" w:rsidP="002C319D">
      <w:pPr>
        <w:spacing w:line="276" w:lineRule="auto"/>
        <w:jc w:val="center"/>
        <w:rPr>
          <w:rFonts w:ascii="Bookman Old Style" w:eastAsia="Bookman Old Style" w:hAnsi="Bookman Old Style" w:cs="Bookman Old Style"/>
          <w:b/>
          <w:sz w:val="32"/>
          <w:szCs w:val="32"/>
        </w:rPr>
      </w:pPr>
      <w:r w:rsidRPr="00E42042">
        <w:rPr>
          <w:rFonts w:ascii="Bookman Old Style" w:eastAsia="Bookman Old Style" w:hAnsi="Bookman Old Style" w:cs="Bookman Old Style"/>
          <w:b/>
          <w:sz w:val="32"/>
          <w:szCs w:val="32"/>
        </w:rPr>
        <w:t>Dehradun, Uttarakhand</w:t>
      </w:r>
    </w:p>
    <w:p w14:paraId="5F43F80B" w14:textId="77777777" w:rsidR="00671CEA" w:rsidRPr="00E42042" w:rsidRDefault="00000000" w:rsidP="002C319D">
      <w:pPr>
        <w:spacing w:line="276" w:lineRule="auto"/>
        <w:jc w:val="center"/>
        <w:rPr>
          <w:rFonts w:ascii="Bookman Old Style" w:eastAsia="Bookman Old Style" w:hAnsi="Bookman Old Style" w:cs="Bookman Old Style"/>
          <w:b/>
          <w:sz w:val="32"/>
          <w:szCs w:val="32"/>
        </w:rPr>
      </w:pPr>
      <w:r w:rsidRPr="00E42042">
        <w:rPr>
          <w:rFonts w:ascii="Bookman Old Style" w:eastAsia="Bookman Old Style" w:hAnsi="Bookman Old Style" w:cs="Bookman Old Style"/>
          <w:b/>
          <w:sz w:val="32"/>
          <w:szCs w:val="32"/>
        </w:rPr>
        <w:t>January 2023</w:t>
      </w:r>
    </w:p>
    <w:p w14:paraId="4D8F9F8D" w14:textId="77777777" w:rsidR="00671CEA" w:rsidRPr="00E42042" w:rsidRDefault="00671CEA" w:rsidP="002C319D">
      <w:pPr>
        <w:spacing w:line="276" w:lineRule="auto"/>
        <w:jc w:val="center"/>
        <w:rPr>
          <w:rFonts w:ascii="Bookman Old Style" w:eastAsia="Bookman Old Style" w:hAnsi="Bookman Old Style" w:cs="Bookman Old Style"/>
          <w:b/>
          <w:sz w:val="32"/>
          <w:szCs w:val="32"/>
        </w:rPr>
      </w:pPr>
    </w:p>
    <w:p w14:paraId="19E8D119" w14:textId="3566A677" w:rsidR="00671CEA" w:rsidRPr="00E42042" w:rsidRDefault="00FB6CA5" w:rsidP="002C319D">
      <w:pPr>
        <w:spacing w:line="276" w:lineRule="auto"/>
        <w:jc w:val="center"/>
        <w:rPr>
          <w:rFonts w:ascii="Bookman Old Style" w:eastAsia="Bookman Old Style" w:hAnsi="Bookman Old Style" w:cs="Bookman Old Style"/>
          <w:b/>
          <w:sz w:val="32"/>
          <w:szCs w:val="32"/>
        </w:rPr>
      </w:pPr>
      <w:r w:rsidRPr="00E42042">
        <w:rPr>
          <w:rFonts w:ascii="Times New Roman" w:eastAsia="Times New Roman" w:hAnsi="Times New Roman" w:cs="Times New Roman"/>
          <w:noProof/>
          <w:color w:val="000000"/>
          <w:sz w:val="24"/>
          <w:szCs w:val="24"/>
        </w:rPr>
        <w:lastRenderedPageBreak/>
        <w:drawing>
          <wp:inline distT="0" distB="0" distL="0" distR="0" wp14:anchorId="41C1DE52" wp14:editId="68F8AE6D">
            <wp:extent cx="3452071" cy="1048891"/>
            <wp:effectExtent l="0" t="0" r="0" b="0"/>
            <wp:docPr id="11" name="image5.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5.png" descr="A picture containing text&#10;&#10;Description automatically generated"/>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13AA5CA3" w14:textId="77777777" w:rsidR="00671CEA" w:rsidRPr="00E42042" w:rsidRDefault="00671CEA" w:rsidP="002C319D">
      <w:pPr>
        <w:spacing w:line="276" w:lineRule="auto"/>
        <w:jc w:val="center"/>
        <w:rPr>
          <w:rFonts w:ascii="Bookman Old Style" w:eastAsia="Bookman Old Style" w:hAnsi="Bookman Old Style" w:cs="Bookman Old Style"/>
          <w:b/>
          <w:sz w:val="32"/>
          <w:szCs w:val="32"/>
        </w:rPr>
      </w:pPr>
    </w:p>
    <w:p w14:paraId="09B0A7AB" w14:textId="5242998C" w:rsidR="00671CEA" w:rsidRPr="00E42042" w:rsidRDefault="00000000" w:rsidP="002C319D">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r w:rsidRPr="00E42042">
        <w:rPr>
          <w:rFonts w:ascii="Times New Roman" w:eastAsia="Times New Roman" w:hAnsi="Times New Roman" w:cs="Times New Roman"/>
          <w:noProof/>
          <w:color w:val="000000"/>
          <w:sz w:val="24"/>
          <w:szCs w:val="24"/>
        </w:rPr>
        <mc:AlternateContent>
          <mc:Choice Requires="wps">
            <w:drawing>
              <wp:inline distT="0" distB="0" distL="0" distR="0" wp14:anchorId="46E0D63D" wp14:editId="3A87ABE4">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438FB761" w14:textId="77777777" w:rsidR="00671CEA" w:rsidRDefault="00671CEA">
                            <w:pPr>
                              <w:textDirection w:val="btLr"/>
                            </w:pPr>
                          </w:p>
                        </w:txbxContent>
                      </wps:txbx>
                      <wps:bodyPr spcFirstLastPara="1" wrap="square" lIns="91425" tIns="91425" rIns="91425" bIns="91425" anchor="ctr" anchorCtr="0">
                        <a:noAutofit/>
                      </wps:bodyPr>
                    </wps:wsp>
                  </a:graphicData>
                </a:graphic>
              </wp:inline>
            </w:drawing>
          </mc:Choice>
          <mc:Fallback>
            <w:pict>
              <v:rect w14:anchorId="46E0D63D"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438FB761" w14:textId="77777777" w:rsidR="00671CEA" w:rsidRDefault="00671CEA">
                      <w:pPr>
                        <w:textDirection w:val="btLr"/>
                      </w:pPr>
                    </w:p>
                  </w:txbxContent>
                </v:textbox>
                <w10:anchorlock/>
              </v:rect>
            </w:pict>
          </mc:Fallback>
        </mc:AlternateContent>
      </w:r>
    </w:p>
    <w:p w14:paraId="591D056A" w14:textId="77777777" w:rsidR="00671CEA" w:rsidRPr="00E42042" w:rsidRDefault="00000000" w:rsidP="002C319D">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E42042">
        <w:rPr>
          <w:rFonts w:ascii="Times New Roman" w:eastAsia="Times New Roman" w:hAnsi="Times New Roman" w:cs="Times New Roman"/>
          <w:color w:val="000000"/>
          <w:sz w:val="24"/>
          <w:szCs w:val="24"/>
        </w:rPr>
        <w:tab/>
        <w:t xml:space="preserve">                   </w:t>
      </w:r>
    </w:p>
    <w:p w14:paraId="4965997C" w14:textId="77777777" w:rsidR="00671CEA" w:rsidRPr="00E42042" w:rsidRDefault="00000000" w:rsidP="002C319D">
      <w:pPr>
        <w:pBdr>
          <w:top w:val="nil"/>
          <w:left w:val="nil"/>
          <w:bottom w:val="nil"/>
          <w:right w:val="nil"/>
          <w:between w:val="nil"/>
        </w:pBdr>
        <w:spacing w:line="276" w:lineRule="auto"/>
        <w:jc w:val="center"/>
        <w:rPr>
          <w:rFonts w:ascii="Times New Roman" w:eastAsia="Times New Roman" w:hAnsi="Times New Roman" w:cs="Times New Roman"/>
          <w:b/>
          <w:color w:val="000000"/>
          <w:sz w:val="32"/>
          <w:szCs w:val="32"/>
        </w:rPr>
      </w:pPr>
      <w:r w:rsidRPr="00E42042">
        <w:rPr>
          <w:rFonts w:ascii="Times New Roman" w:eastAsia="Times New Roman" w:hAnsi="Times New Roman" w:cs="Times New Roman"/>
          <w:b/>
          <w:color w:val="000000"/>
          <w:sz w:val="32"/>
          <w:szCs w:val="32"/>
        </w:rPr>
        <w:t>CANDIDATE’S DECLARATION</w:t>
      </w:r>
    </w:p>
    <w:p w14:paraId="59BE0C0D" w14:textId="77777777" w:rsidR="00671CEA" w:rsidRPr="00E42042" w:rsidRDefault="00671CEA" w:rsidP="002C319D">
      <w:pPr>
        <w:pBdr>
          <w:top w:val="nil"/>
          <w:left w:val="nil"/>
          <w:bottom w:val="nil"/>
          <w:right w:val="nil"/>
          <w:between w:val="nil"/>
        </w:pBdr>
        <w:spacing w:line="276" w:lineRule="auto"/>
        <w:jc w:val="center"/>
        <w:rPr>
          <w:rFonts w:ascii="Times New Roman" w:eastAsia="Times New Roman" w:hAnsi="Times New Roman" w:cs="Times New Roman"/>
          <w:b/>
          <w:color w:val="000000"/>
          <w:sz w:val="32"/>
          <w:szCs w:val="32"/>
        </w:rPr>
      </w:pPr>
    </w:p>
    <w:p w14:paraId="6AE13F0A" w14:textId="77777777" w:rsidR="00671CEA" w:rsidRPr="00E42042" w:rsidRDefault="00671CEA" w:rsidP="002C319D">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p>
    <w:p w14:paraId="5E3C472F" w14:textId="3D77B905" w:rsidR="00671CEA" w:rsidRPr="00E42042" w:rsidRDefault="00000000" w:rsidP="002C319D">
      <w:pPr>
        <w:tabs>
          <w:tab w:val="left" w:pos="900"/>
        </w:tabs>
        <w:spacing w:line="276" w:lineRule="auto"/>
        <w:jc w:val="both"/>
        <w:rPr>
          <w:rFonts w:ascii="Times New Roman" w:eastAsia="Times New Roman" w:hAnsi="Times New Roman" w:cs="Times New Roman"/>
          <w:b/>
          <w:sz w:val="24"/>
          <w:szCs w:val="24"/>
        </w:rPr>
      </w:pPr>
      <w:r w:rsidRPr="00E42042">
        <w:rPr>
          <w:rFonts w:ascii="Times New Roman" w:eastAsia="Times New Roman" w:hAnsi="Times New Roman" w:cs="Times New Roman"/>
          <w:sz w:val="24"/>
          <w:szCs w:val="24"/>
        </w:rPr>
        <w:t>I hereby certify that the work which is being presented in the project report entitled</w:t>
      </w:r>
      <w:r w:rsidRPr="00E42042">
        <w:rPr>
          <w:rFonts w:ascii="Times New Roman" w:eastAsia="Times New Roman" w:hAnsi="Times New Roman" w:cs="Times New Roman"/>
          <w:b/>
          <w:sz w:val="24"/>
          <w:szCs w:val="24"/>
        </w:rPr>
        <w:t xml:space="preserve"> “</w:t>
      </w:r>
      <w:r w:rsidR="00FB6CA5" w:rsidRPr="00E42042">
        <w:rPr>
          <w:rFonts w:ascii="Times New Roman" w:eastAsia="Times New Roman" w:hAnsi="Times New Roman" w:cs="Times New Roman"/>
          <w:b/>
          <w:sz w:val="24"/>
          <w:szCs w:val="24"/>
        </w:rPr>
        <w:t>Cartoonifying an Image using Deep Learning</w:t>
      </w:r>
      <w:r w:rsidRPr="00E42042">
        <w:rPr>
          <w:rFonts w:ascii="Times New Roman" w:eastAsia="Times New Roman" w:hAnsi="Times New Roman" w:cs="Times New Roman"/>
          <w:b/>
          <w:sz w:val="24"/>
          <w:szCs w:val="24"/>
        </w:rPr>
        <w:t>”</w:t>
      </w:r>
      <w:r w:rsidRPr="00E42042">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sidRPr="00E42042">
        <w:rPr>
          <w:rFonts w:ascii="Times New Roman" w:eastAsia="Times New Roman" w:hAnsi="Times New Roman" w:cs="Times New Roman"/>
          <w:b/>
          <w:color w:val="FF0000"/>
          <w:sz w:val="24"/>
          <w:szCs w:val="24"/>
        </w:rPr>
        <w:t xml:space="preserve"> </w:t>
      </w:r>
      <w:r w:rsidRPr="00E42042">
        <w:rPr>
          <w:rFonts w:ascii="Times New Roman" w:eastAsia="Times New Roman" w:hAnsi="Times New Roman" w:cs="Times New Roman"/>
          <w:sz w:val="24"/>
          <w:szCs w:val="24"/>
        </w:rPr>
        <w:t xml:space="preserve">of the Graphic Era (Deemed to be University), Dehradun shall be carried out by the under the mentorship of </w:t>
      </w:r>
      <w:r w:rsidR="00FB6CA5" w:rsidRPr="00E42042">
        <w:rPr>
          <w:rFonts w:ascii="Times New Roman" w:eastAsia="Times New Roman" w:hAnsi="Times New Roman" w:cs="Times New Roman"/>
          <w:b/>
          <w:sz w:val="24"/>
          <w:szCs w:val="24"/>
        </w:rPr>
        <w:t xml:space="preserve">Dr. Vikas Tripathi, </w:t>
      </w:r>
      <w:r w:rsidR="00FB6CA5" w:rsidRPr="00E42042">
        <w:rPr>
          <w:rFonts w:ascii="Times New Roman" w:eastAsia="Times New Roman" w:hAnsi="Times New Roman" w:cs="Times New Roman"/>
          <w:b/>
          <w:sz w:val="24"/>
          <w:szCs w:val="24"/>
          <w:lang w:val="en-IN"/>
        </w:rPr>
        <w:t>Associate Dean (R&amp;D)</w:t>
      </w:r>
      <w:r w:rsidRPr="00E42042">
        <w:rPr>
          <w:rFonts w:ascii="Times New Roman" w:eastAsia="Times New Roman" w:hAnsi="Times New Roman" w:cs="Times New Roman"/>
          <w:sz w:val="24"/>
          <w:szCs w:val="24"/>
        </w:rPr>
        <w:t>, Department of Computer Science and Engineering, Graphic Era (Deemed to be University), Dehradun.</w:t>
      </w:r>
    </w:p>
    <w:p w14:paraId="4983CD49" w14:textId="77777777" w:rsidR="00671CEA" w:rsidRPr="00E42042" w:rsidRDefault="00671CEA" w:rsidP="002C319D">
      <w:pPr>
        <w:spacing w:line="276" w:lineRule="auto"/>
        <w:jc w:val="both"/>
        <w:rPr>
          <w:rFonts w:ascii="Times New Roman" w:eastAsia="Times New Roman" w:hAnsi="Times New Roman" w:cs="Times New Roman"/>
          <w:sz w:val="24"/>
          <w:szCs w:val="24"/>
        </w:rPr>
      </w:pPr>
    </w:p>
    <w:p w14:paraId="606742FB" w14:textId="77777777" w:rsidR="00671CEA" w:rsidRPr="00E42042" w:rsidRDefault="00000000" w:rsidP="002C319D">
      <w:pPr>
        <w:spacing w:line="276" w:lineRule="auto"/>
        <w:jc w:val="both"/>
        <w:rPr>
          <w:rFonts w:ascii="Times New Roman" w:eastAsia="Times New Roman" w:hAnsi="Times New Roman" w:cs="Times New Roman"/>
          <w:sz w:val="24"/>
          <w:szCs w:val="24"/>
        </w:rPr>
      </w:pPr>
      <w:r w:rsidRPr="00E42042">
        <w:rPr>
          <w:rFonts w:ascii="Times New Roman" w:eastAsia="Times New Roman" w:hAnsi="Times New Roman" w:cs="Times New Roman"/>
          <w:sz w:val="24"/>
          <w:szCs w:val="24"/>
        </w:rPr>
        <w:tab/>
      </w:r>
    </w:p>
    <w:p w14:paraId="748192BD" w14:textId="77777777" w:rsidR="00671CEA" w:rsidRPr="00E42042" w:rsidRDefault="00671CEA" w:rsidP="002C319D">
      <w:pPr>
        <w:spacing w:line="276" w:lineRule="auto"/>
        <w:ind w:left="720" w:firstLine="720"/>
        <w:jc w:val="both"/>
        <w:rPr>
          <w:rFonts w:ascii="Times New Roman" w:eastAsia="Times New Roman" w:hAnsi="Times New Roman" w:cs="Times New Roman"/>
          <w:sz w:val="24"/>
          <w:szCs w:val="24"/>
        </w:rPr>
      </w:pPr>
    </w:p>
    <w:p w14:paraId="29E74AA8" w14:textId="2EF0D1C7" w:rsidR="00671CEA" w:rsidRPr="00E42042" w:rsidRDefault="00000000" w:rsidP="002C319D">
      <w:pPr>
        <w:spacing w:line="276" w:lineRule="auto"/>
        <w:ind w:left="720" w:firstLine="720"/>
        <w:jc w:val="both"/>
        <w:rPr>
          <w:rFonts w:ascii="Times New Roman" w:eastAsia="Times New Roman" w:hAnsi="Times New Roman" w:cs="Times New Roman"/>
          <w:b/>
          <w:color w:val="E7E6E6"/>
          <w:sz w:val="24"/>
          <w:szCs w:val="24"/>
          <w:lang w:val="en-IN"/>
        </w:rPr>
      </w:pPr>
      <w:r w:rsidRPr="00E42042">
        <w:rPr>
          <w:rFonts w:ascii="Times New Roman" w:eastAsia="Times New Roman" w:hAnsi="Times New Roman" w:cs="Times New Roman"/>
          <w:b/>
          <w:bCs/>
          <w:sz w:val="24"/>
          <w:szCs w:val="24"/>
        </w:rPr>
        <w:t>Name</w:t>
      </w:r>
      <w:r w:rsidRPr="00E42042">
        <w:rPr>
          <w:rFonts w:ascii="Times New Roman" w:eastAsia="Times New Roman" w:hAnsi="Times New Roman" w:cs="Times New Roman"/>
          <w:sz w:val="24"/>
          <w:szCs w:val="24"/>
        </w:rPr>
        <w:t xml:space="preserve"> </w:t>
      </w:r>
      <w:r w:rsidRPr="00E42042">
        <w:rPr>
          <w:rFonts w:ascii="Times New Roman" w:eastAsia="Times New Roman" w:hAnsi="Times New Roman" w:cs="Times New Roman"/>
          <w:sz w:val="24"/>
          <w:szCs w:val="24"/>
        </w:rPr>
        <w:tab/>
      </w:r>
      <w:r w:rsidRPr="00E42042">
        <w:rPr>
          <w:rFonts w:ascii="Times New Roman" w:eastAsia="Times New Roman" w:hAnsi="Times New Roman" w:cs="Times New Roman"/>
          <w:sz w:val="24"/>
          <w:szCs w:val="24"/>
        </w:rPr>
        <w:tab/>
      </w:r>
      <w:r w:rsidR="00FB6CA5" w:rsidRPr="00E42042">
        <w:rPr>
          <w:rFonts w:ascii="Times New Roman" w:eastAsia="Times New Roman" w:hAnsi="Times New Roman" w:cs="Times New Roman"/>
          <w:sz w:val="24"/>
          <w:szCs w:val="24"/>
        </w:rPr>
        <w:tab/>
      </w:r>
      <w:r w:rsidR="00FB6CA5" w:rsidRPr="00E42042">
        <w:rPr>
          <w:rFonts w:ascii="Times New Roman" w:eastAsia="Times New Roman" w:hAnsi="Times New Roman" w:cs="Times New Roman"/>
          <w:sz w:val="24"/>
          <w:szCs w:val="24"/>
        </w:rPr>
        <w:tab/>
      </w:r>
      <w:r w:rsidR="00FB6CA5" w:rsidRPr="00E42042">
        <w:rPr>
          <w:rFonts w:ascii="Times New Roman" w:eastAsia="Times New Roman" w:hAnsi="Times New Roman" w:cs="Times New Roman"/>
          <w:sz w:val="24"/>
          <w:szCs w:val="24"/>
        </w:rPr>
        <w:tab/>
        <w:t xml:space="preserve">    </w:t>
      </w:r>
      <w:r w:rsidRPr="00E42042">
        <w:rPr>
          <w:rFonts w:ascii="Times New Roman" w:eastAsia="Times New Roman" w:hAnsi="Times New Roman" w:cs="Times New Roman"/>
          <w:b/>
          <w:bCs/>
          <w:sz w:val="24"/>
          <w:szCs w:val="24"/>
        </w:rPr>
        <w:t xml:space="preserve">University Roll </w:t>
      </w:r>
      <w:r w:rsidR="00FB6CA5" w:rsidRPr="00E42042">
        <w:rPr>
          <w:rFonts w:ascii="Times New Roman" w:eastAsia="Times New Roman" w:hAnsi="Times New Roman" w:cs="Times New Roman"/>
          <w:b/>
          <w:bCs/>
          <w:sz w:val="24"/>
          <w:szCs w:val="24"/>
        </w:rPr>
        <w:t>no</w:t>
      </w:r>
    </w:p>
    <w:p w14:paraId="2927DB63" w14:textId="10007DBE" w:rsidR="00671CEA" w:rsidRPr="00E42042" w:rsidRDefault="00FB6CA5" w:rsidP="002C319D">
      <w:pPr>
        <w:spacing w:line="276" w:lineRule="auto"/>
        <w:jc w:val="both"/>
        <w:rPr>
          <w:rFonts w:ascii="Bookman Old Style" w:eastAsia="Bookman Old Style" w:hAnsi="Bookman Old Style" w:cs="Bookman Old Style"/>
          <w:sz w:val="24"/>
          <w:szCs w:val="24"/>
        </w:rPr>
      </w:pPr>
      <w:r w:rsidRPr="00E42042">
        <w:rPr>
          <w:rFonts w:ascii="Bookman Old Style" w:eastAsia="Bookman Old Style" w:hAnsi="Bookman Old Style" w:cs="Bookman Old Style"/>
          <w:sz w:val="24"/>
          <w:szCs w:val="24"/>
        </w:rPr>
        <w:tab/>
        <w:t xml:space="preserve">    Nilesh Popli</w:t>
      </w:r>
      <w:r w:rsidRPr="00E42042">
        <w:rPr>
          <w:rFonts w:ascii="Bookman Old Style" w:eastAsia="Bookman Old Style" w:hAnsi="Bookman Old Style" w:cs="Bookman Old Style"/>
          <w:sz w:val="24"/>
          <w:szCs w:val="24"/>
        </w:rPr>
        <w:tab/>
      </w:r>
      <w:r w:rsidRPr="00E42042">
        <w:rPr>
          <w:rFonts w:ascii="Bookman Old Style" w:eastAsia="Bookman Old Style" w:hAnsi="Bookman Old Style" w:cs="Bookman Old Style"/>
          <w:sz w:val="24"/>
          <w:szCs w:val="24"/>
        </w:rPr>
        <w:tab/>
      </w:r>
      <w:r w:rsidRPr="00E42042">
        <w:rPr>
          <w:rFonts w:ascii="Bookman Old Style" w:eastAsia="Bookman Old Style" w:hAnsi="Bookman Old Style" w:cs="Bookman Old Style"/>
          <w:sz w:val="24"/>
          <w:szCs w:val="24"/>
        </w:rPr>
        <w:tab/>
      </w:r>
      <w:r w:rsidRPr="00E42042">
        <w:rPr>
          <w:rFonts w:ascii="Bookman Old Style" w:eastAsia="Bookman Old Style" w:hAnsi="Bookman Old Style" w:cs="Bookman Old Style"/>
          <w:sz w:val="24"/>
          <w:szCs w:val="24"/>
        </w:rPr>
        <w:tab/>
      </w:r>
      <w:r w:rsidR="006B466F" w:rsidRPr="00E42042">
        <w:rPr>
          <w:rFonts w:ascii="Bookman Old Style" w:eastAsia="Bookman Old Style" w:hAnsi="Bookman Old Style" w:cs="Bookman Old Style"/>
          <w:sz w:val="24"/>
          <w:szCs w:val="24"/>
        </w:rPr>
        <w:t xml:space="preserve"> </w:t>
      </w:r>
      <w:r w:rsidR="006B466F" w:rsidRPr="00E42042">
        <w:rPr>
          <w:rFonts w:ascii="Bookman Old Style" w:eastAsia="Bookman Old Style" w:hAnsi="Bookman Old Style" w:cs="Bookman Old Style"/>
          <w:sz w:val="24"/>
          <w:szCs w:val="24"/>
        </w:rPr>
        <w:tab/>
      </w:r>
      <w:r w:rsidRPr="00E42042">
        <w:rPr>
          <w:rFonts w:ascii="Bookman Old Style" w:eastAsia="Bookman Old Style" w:hAnsi="Bookman Old Style" w:cs="Bookman Old Style"/>
          <w:sz w:val="24"/>
          <w:szCs w:val="24"/>
        </w:rPr>
        <w:t>2016881</w:t>
      </w:r>
    </w:p>
    <w:p w14:paraId="79181BF6" w14:textId="77777777" w:rsidR="00671CEA" w:rsidRPr="00E42042" w:rsidRDefault="00671CEA" w:rsidP="002C319D">
      <w:pPr>
        <w:pBdr>
          <w:bottom w:val="single" w:sz="12" w:space="1" w:color="000000"/>
        </w:pBdr>
        <w:spacing w:line="276" w:lineRule="auto"/>
        <w:jc w:val="center"/>
        <w:rPr>
          <w:rFonts w:ascii="Times New Roman" w:eastAsia="Times New Roman" w:hAnsi="Times New Roman" w:cs="Times New Roman"/>
          <w:b/>
          <w:sz w:val="36"/>
          <w:szCs w:val="36"/>
        </w:rPr>
      </w:pPr>
    </w:p>
    <w:p w14:paraId="2CF592A5" w14:textId="77777777" w:rsidR="00671CEA" w:rsidRPr="00E42042" w:rsidRDefault="00671CEA" w:rsidP="002C319D">
      <w:pPr>
        <w:pBdr>
          <w:bottom w:val="single" w:sz="12" w:space="1" w:color="000000"/>
        </w:pBdr>
        <w:spacing w:line="276" w:lineRule="auto"/>
        <w:jc w:val="center"/>
        <w:rPr>
          <w:rFonts w:ascii="Times New Roman" w:eastAsia="Times New Roman" w:hAnsi="Times New Roman" w:cs="Times New Roman"/>
          <w:b/>
          <w:sz w:val="36"/>
          <w:szCs w:val="36"/>
        </w:rPr>
      </w:pPr>
    </w:p>
    <w:p w14:paraId="64079B88" w14:textId="77777777" w:rsidR="00671CEA" w:rsidRPr="00E42042" w:rsidRDefault="00671CEA" w:rsidP="002C319D">
      <w:pPr>
        <w:pBdr>
          <w:bottom w:val="single" w:sz="12" w:space="1" w:color="000000"/>
        </w:pBdr>
        <w:spacing w:line="276" w:lineRule="auto"/>
        <w:jc w:val="center"/>
        <w:rPr>
          <w:rFonts w:ascii="Times New Roman" w:eastAsia="Times New Roman" w:hAnsi="Times New Roman" w:cs="Times New Roman"/>
          <w:b/>
          <w:sz w:val="36"/>
          <w:szCs w:val="36"/>
        </w:rPr>
      </w:pPr>
    </w:p>
    <w:p w14:paraId="12E69736" w14:textId="77777777" w:rsidR="00671CEA" w:rsidRPr="00E42042" w:rsidRDefault="00671CEA" w:rsidP="002C319D">
      <w:pPr>
        <w:pBdr>
          <w:bottom w:val="single" w:sz="12" w:space="1" w:color="000000"/>
        </w:pBdr>
        <w:spacing w:line="276" w:lineRule="auto"/>
        <w:jc w:val="center"/>
        <w:rPr>
          <w:rFonts w:ascii="Times New Roman" w:eastAsia="Times New Roman" w:hAnsi="Times New Roman" w:cs="Times New Roman"/>
          <w:b/>
          <w:sz w:val="36"/>
          <w:szCs w:val="36"/>
        </w:rPr>
      </w:pPr>
    </w:p>
    <w:p w14:paraId="3343AE30" w14:textId="4A5E7A7B" w:rsidR="00671CEA" w:rsidRPr="00E42042" w:rsidRDefault="00671CEA" w:rsidP="002C319D">
      <w:pPr>
        <w:pBdr>
          <w:bottom w:val="single" w:sz="12" w:space="1" w:color="000000"/>
        </w:pBdr>
        <w:spacing w:line="276" w:lineRule="auto"/>
        <w:jc w:val="center"/>
        <w:rPr>
          <w:rFonts w:ascii="Times New Roman" w:eastAsia="Times New Roman" w:hAnsi="Times New Roman" w:cs="Times New Roman"/>
          <w:b/>
          <w:sz w:val="36"/>
          <w:szCs w:val="36"/>
        </w:rPr>
      </w:pPr>
    </w:p>
    <w:p w14:paraId="258DA23E" w14:textId="4595EB08" w:rsidR="002C319D" w:rsidRPr="00E42042" w:rsidRDefault="002C319D" w:rsidP="002C319D">
      <w:pPr>
        <w:pBdr>
          <w:bottom w:val="single" w:sz="12" w:space="1" w:color="000000"/>
        </w:pBdr>
        <w:spacing w:line="276" w:lineRule="auto"/>
        <w:jc w:val="center"/>
        <w:rPr>
          <w:rFonts w:ascii="Times New Roman" w:eastAsia="Times New Roman" w:hAnsi="Times New Roman" w:cs="Times New Roman"/>
          <w:b/>
          <w:sz w:val="36"/>
          <w:szCs w:val="36"/>
        </w:rPr>
      </w:pPr>
    </w:p>
    <w:p w14:paraId="236668D3" w14:textId="2AD0351B" w:rsidR="002C319D" w:rsidRPr="00E42042" w:rsidRDefault="002C319D" w:rsidP="002C319D">
      <w:pPr>
        <w:pBdr>
          <w:bottom w:val="single" w:sz="12" w:space="1" w:color="000000"/>
        </w:pBdr>
        <w:spacing w:line="276" w:lineRule="auto"/>
        <w:jc w:val="center"/>
        <w:rPr>
          <w:rFonts w:ascii="Times New Roman" w:eastAsia="Times New Roman" w:hAnsi="Times New Roman" w:cs="Times New Roman"/>
          <w:b/>
          <w:sz w:val="36"/>
          <w:szCs w:val="36"/>
        </w:rPr>
      </w:pPr>
    </w:p>
    <w:p w14:paraId="1092071B" w14:textId="4BEFFBD8" w:rsidR="002C319D" w:rsidRPr="00E42042" w:rsidRDefault="002C319D" w:rsidP="002C319D">
      <w:pPr>
        <w:pBdr>
          <w:bottom w:val="single" w:sz="12" w:space="1" w:color="000000"/>
        </w:pBdr>
        <w:spacing w:line="276" w:lineRule="auto"/>
        <w:jc w:val="center"/>
        <w:rPr>
          <w:rFonts w:ascii="Times New Roman" w:eastAsia="Times New Roman" w:hAnsi="Times New Roman" w:cs="Times New Roman"/>
          <w:b/>
          <w:sz w:val="36"/>
          <w:szCs w:val="36"/>
        </w:rPr>
      </w:pPr>
    </w:p>
    <w:p w14:paraId="509D5F71" w14:textId="406340F3" w:rsidR="00E42042" w:rsidRPr="00E42042" w:rsidRDefault="00E42042" w:rsidP="002C319D">
      <w:pPr>
        <w:pBdr>
          <w:bottom w:val="single" w:sz="12" w:space="1" w:color="000000"/>
        </w:pBdr>
        <w:spacing w:line="276" w:lineRule="auto"/>
        <w:jc w:val="center"/>
        <w:rPr>
          <w:rFonts w:ascii="Times New Roman" w:eastAsia="Times New Roman" w:hAnsi="Times New Roman" w:cs="Times New Roman"/>
          <w:b/>
          <w:sz w:val="36"/>
          <w:szCs w:val="36"/>
        </w:rPr>
      </w:pPr>
    </w:p>
    <w:p w14:paraId="3ABF8E62" w14:textId="61C612DA" w:rsidR="00E42042" w:rsidRPr="00E42042" w:rsidRDefault="00E42042" w:rsidP="002C319D">
      <w:pPr>
        <w:pBdr>
          <w:bottom w:val="single" w:sz="12" w:space="1" w:color="000000"/>
        </w:pBdr>
        <w:spacing w:line="276" w:lineRule="auto"/>
        <w:jc w:val="center"/>
        <w:rPr>
          <w:rFonts w:ascii="Times New Roman" w:eastAsia="Times New Roman" w:hAnsi="Times New Roman" w:cs="Times New Roman"/>
          <w:b/>
          <w:sz w:val="36"/>
          <w:szCs w:val="36"/>
        </w:rPr>
      </w:pPr>
    </w:p>
    <w:p w14:paraId="06CE1974" w14:textId="77777777" w:rsidR="00E42042" w:rsidRPr="00E42042" w:rsidRDefault="00E42042" w:rsidP="002C319D">
      <w:pPr>
        <w:pBdr>
          <w:bottom w:val="single" w:sz="12" w:space="1" w:color="000000"/>
        </w:pBdr>
        <w:spacing w:line="276" w:lineRule="auto"/>
        <w:jc w:val="center"/>
        <w:rPr>
          <w:rFonts w:ascii="Times New Roman" w:eastAsia="Times New Roman" w:hAnsi="Times New Roman" w:cs="Times New Roman"/>
          <w:b/>
          <w:sz w:val="36"/>
          <w:szCs w:val="36"/>
        </w:rPr>
      </w:pPr>
    </w:p>
    <w:p w14:paraId="792B4F3D" w14:textId="77777777" w:rsidR="002C319D" w:rsidRPr="00E42042" w:rsidRDefault="002C319D" w:rsidP="002C319D">
      <w:pPr>
        <w:pBdr>
          <w:bottom w:val="single" w:sz="12" w:space="1" w:color="000000"/>
        </w:pBdr>
        <w:spacing w:line="276" w:lineRule="auto"/>
        <w:jc w:val="center"/>
        <w:rPr>
          <w:rFonts w:ascii="Times New Roman" w:eastAsia="Times New Roman" w:hAnsi="Times New Roman" w:cs="Times New Roman"/>
          <w:b/>
          <w:sz w:val="36"/>
          <w:szCs w:val="36"/>
        </w:rPr>
      </w:pPr>
    </w:p>
    <w:p w14:paraId="0D3D6C26" w14:textId="77777777" w:rsidR="00671CEA" w:rsidRPr="00E42042" w:rsidRDefault="00671CEA" w:rsidP="002C319D">
      <w:pPr>
        <w:pBdr>
          <w:bottom w:val="single" w:sz="12" w:space="1" w:color="000000"/>
        </w:pBdr>
        <w:spacing w:line="276" w:lineRule="auto"/>
        <w:rPr>
          <w:rFonts w:ascii="Times New Roman" w:eastAsia="Times New Roman" w:hAnsi="Times New Roman" w:cs="Times New Roman"/>
          <w:b/>
          <w:sz w:val="36"/>
          <w:szCs w:val="36"/>
        </w:rPr>
      </w:pPr>
    </w:p>
    <w:p w14:paraId="4E5E7318" w14:textId="18724EC4" w:rsidR="003A7718" w:rsidRPr="00E42042" w:rsidRDefault="00000000" w:rsidP="003A7718">
      <w:pPr>
        <w:pBdr>
          <w:bottom w:val="single" w:sz="12" w:space="1" w:color="000000"/>
        </w:pBdr>
        <w:spacing w:line="276" w:lineRule="auto"/>
        <w:jc w:val="center"/>
        <w:rPr>
          <w:rFonts w:ascii="Times New Roman" w:eastAsia="Times New Roman" w:hAnsi="Times New Roman" w:cs="Times New Roman"/>
          <w:b/>
          <w:sz w:val="36"/>
          <w:szCs w:val="36"/>
        </w:rPr>
      </w:pPr>
      <w:r w:rsidRPr="00E42042">
        <w:rPr>
          <w:rFonts w:ascii="Times New Roman" w:eastAsia="Times New Roman" w:hAnsi="Times New Roman" w:cs="Times New Roman"/>
          <w:b/>
          <w:sz w:val="36"/>
          <w:szCs w:val="36"/>
        </w:rPr>
        <w:lastRenderedPageBreak/>
        <w:t>Table of Contents</w:t>
      </w:r>
    </w:p>
    <w:p w14:paraId="7B9AD144" w14:textId="2BFB79A6" w:rsidR="00671CEA" w:rsidRDefault="003A7718" w:rsidP="003A7718">
      <w:pPr>
        <w:tabs>
          <w:tab w:val="left" w:pos="933"/>
        </w:tabs>
        <w:spacing w:line="276" w:lineRule="auto"/>
        <w:rPr>
          <w:b/>
        </w:rPr>
      </w:pPr>
      <w:r>
        <w:rPr>
          <w:b/>
        </w:rPr>
        <w:tab/>
      </w:r>
    </w:p>
    <w:p w14:paraId="6976972A" w14:textId="77777777" w:rsidR="003A7718" w:rsidRPr="00E42042" w:rsidRDefault="003A7718" w:rsidP="003A7718">
      <w:pPr>
        <w:tabs>
          <w:tab w:val="left" w:pos="933"/>
        </w:tabs>
        <w:spacing w:line="276" w:lineRule="auto"/>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671CEA" w:rsidRPr="00E42042" w14:paraId="69F79F36" w14:textId="77777777">
        <w:trPr>
          <w:trHeight w:val="449"/>
          <w:jc w:val="center"/>
        </w:trPr>
        <w:tc>
          <w:tcPr>
            <w:tcW w:w="1634" w:type="dxa"/>
          </w:tcPr>
          <w:p w14:paraId="7D5B2911" w14:textId="57E1FFEE" w:rsidR="00671CEA" w:rsidRPr="00E42042" w:rsidRDefault="00000000" w:rsidP="002C319D">
            <w:pPr>
              <w:spacing w:line="276" w:lineRule="auto"/>
              <w:jc w:val="center"/>
              <w:rPr>
                <w:rFonts w:ascii="Times New Roman" w:eastAsia="Times New Roman" w:hAnsi="Times New Roman" w:cs="Times New Roman"/>
                <w:b/>
                <w:sz w:val="24"/>
                <w:szCs w:val="24"/>
              </w:rPr>
            </w:pPr>
            <w:r w:rsidRPr="00E42042">
              <w:rPr>
                <w:rFonts w:ascii="Times New Roman" w:eastAsia="Times New Roman" w:hAnsi="Times New Roman" w:cs="Times New Roman"/>
                <w:b/>
                <w:sz w:val="24"/>
                <w:szCs w:val="24"/>
              </w:rPr>
              <w:t>Chapter</w:t>
            </w:r>
          </w:p>
        </w:tc>
        <w:tc>
          <w:tcPr>
            <w:tcW w:w="4449" w:type="dxa"/>
          </w:tcPr>
          <w:p w14:paraId="2D436BAF" w14:textId="77777777" w:rsidR="00671CEA" w:rsidRPr="00E42042" w:rsidRDefault="00000000" w:rsidP="00364067">
            <w:pPr>
              <w:spacing w:line="276" w:lineRule="auto"/>
              <w:rPr>
                <w:rFonts w:ascii="Times New Roman" w:eastAsia="Times New Roman" w:hAnsi="Times New Roman" w:cs="Times New Roman"/>
                <w:b/>
                <w:sz w:val="24"/>
                <w:szCs w:val="24"/>
              </w:rPr>
            </w:pPr>
            <w:r w:rsidRPr="00E42042">
              <w:rPr>
                <w:rFonts w:ascii="Times New Roman" w:eastAsia="Times New Roman" w:hAnsi="Times New Roman" w:cs="Times New Roman"/>
                <w:b/>
                <w:sz w:val="24"/>
                <w:szCs w:val="24"/>
              </w:rPr>
              <w:t>Description</w:t>
            </w:r>
          </w:p>
        </w:tc>
        <w:tc>
          <w:tcPr>
            <w:tcW w:w="1290" w:type="dxa"/>
          </w:tcPr>
          <w:p w14:paraId="0E86F1D1" w14:textId="0E9FDAB0" w:rsidR="00671CEA" w:rsidRPr="00E42042" w:rsidRDefault="00671CEA" w:rsidP="001F41A2">
            <w:pPr>
              <w:spacing w:line="276" w:lineRule="auto"/>
              <w:rPr>
                <w:rFonts w:ascii="Times New Roman" w:eastAsia="Times New Roman" w:hAnsi="Times New Roman" w:cs="Times New Roman"/>
                <w:b/>
                <w:sz w:val="24"/>
                <w:szCs w:val="24"/>
              </w:rPr>
            </w:pPr>
          </w:p>
        </w:tc>
      </w:tr>
      <w:tr w:rsidR="00671CEA" w:rsidRPr="00E42042" w14:paraId="552A21E3" w14:textId="77777777">
        <w:trPr>
          <w:trHeight w:val="433"/>
          <w:jc w:val="center"/>
        </w:trPr>
        <w:tc>
          <w:tcPr>
            <w:tcW w:w="1634" w:type="dxa"/>
          </w:tcPr>
          <w:p w14:paraId="5BA3D4F9" w14:textId="77777777" w:rsidR="00671CEA" w:rsidRPr="00E42042" w:rsidRDefault="00000000" w:rsidP="002C319D">
            <w:pPr>
              <w:spacing w:line="276" w:lineRule="auto"/>
              <w:jc w:val="center"/>
              <w:rPr>
                <w:rFonts w:ascii="Times New Roman" w:eastAsia="Times New Roman" w:hAnsi="Times New Roman" w:cs="Times New Roman"/>
                <w:sz w:val="24"/>
                <w:szCs w:val="24"/>
              </w:rPr>
            </w:pPr>
            <w:r w:rsidRPr="00E42042">
              <w:rPr>
                <w:rFonts w:ascii="Times New Roman" w:eastAsia="Times New Roman" w:hAnsi="Times New Roman" w:cs="Times New Roman"/>
                <w:sz w:val="24"/>
                <w:szCs w:val="24"/>
              </w:rPr>
              <w:t>Chapter 1</w:t>
            </w:r>
          </w:p>
        </w:tc>
        <w:tc>
          <w:tcPr>
            <w:tcW w:w="4449" w:type="dxa"/>
          </w:tcPr>
          <w:p w14:paraId="1CEAE1C4" w14:textId="77777777" w:rsidR="00671CEA" w:rsidRDefault="00000000" w:rsidP="002C319D">
            <w:pPr>
              <w:spacing w:line="276" w:lineRule="auto"/>
              <w:rPr>
                <w:rFonts w:ascii="Times New Roman" w:eastAsia="Times New Roman" w:hAnsi="Times New Roman" w:cs="Times New Roman"/>
                <w:sz w:val="24"/>
                <w:szCs w:val="24"/>
              </w:rPr>
            </w:pPr>
            <w:r w:rsidRPr="00E42042">
              <w:rPr>
                <w:rFonts w:ascii="Times New Roman" w:eastAsia="Times New Roman" w:hAnsi="Times New Roman" w:cs="Times New Roman"/>
                <w:sz w:val="24"/>
                <w:szCs w:val="24"/>
              </w:rPr>
              <w:t xml:space="preserve">Introduction </w:t>
            </w:r>
          </w:p>
          <w:p w14:paraId="59D47B0A" w14:textId="1231924A" w:rsidR="001F41A2" w:rsidRPr="001F41A2" w:rsidRDefault="001F41A2" w:rsidP="001F41A2">
            <w:pPr>
              <w:pStyle w:val="ListParagraph"/>
              <w:numPr>
                <w:ilvl w:val="1"/>
                <w:numId w:val="9"/>
              </w:numPr>
              <w:spacing w:line="276" w:lineRule="auto"/>
              <w:rPr>
                <w:rFonts w:eastAsia="Times New Roman"/>
              </w:rPr>
            </w:pPr>
            <w:r w:rsidRPr="001F41A2">
              <w:rPr>
                <w:rFonts w:eastAsia="Times New Roman"/>
              </w:rPr>
              <w:t>Intro</w:t>
            </w:r>
          </w:p>
          <w:p w14:paraId="27F236EB" w14:textId="20234E3A" w:rsidR="001F41A2" w:rsidRDefault="001F41A2" w:rsidP="001F41A2">
            <w:pPr>
              <w:pStyle w:val="ListParagraph"/>
              <w:numPr>
                <w:ilvl w:val="1"/>
                <w:numId w:val="9"/>
              </w:numPr>
              <w:spacing w:line="276" w:lineRule="auto"/>
              <w:rPr>
                <w:rFonts w:eastAsia="Times New Roman"/>
              </w:rPr>
            </w:pPr>
            <w:r>
              <w:rPr>
                <w:rFonts w:eastAsia="Times New Roman"/>
              </w:rPr>
              <w:t>Abstract</w:t>
            </w:r>
          </w:p>
          <w:p w14:paraId="372E460D" w14:textId="3CE504FB" w:rsidR="001F41A2" w:rsidRPr="001F41A2" w:rsidRDefault="001F41A2" w:rsidP="002C319D">
            <w:pPr>
              <w:pStyle w:val="ListParagraph"/>
              <w:numPr>
                <w:ilvl w:val="1"/>
                <w:numId w:val="9"/>
              </w:numPr>
              <w:spacing w:line="276" w:lineRule="auto"/>
              <w:rPr>
                <w:rFonts w:eastAsia="Times New Roman"/>
              </w:rPr>
            </w:pPr>
            <w:r>
              <w:rPr>
                <w:rFonts w:eastAsia="Times New Roman"/>
              </w:rPr>
              <w:t>Need Of Project</w:t>
            </w:r>
          </w:p>
        </w:tc>
        <w:tc>
          <w:tcPr>
            <w:tcW w:w="1290" w:type="dxa"/>
          </w:tcPr>
          <w:p w14:paraId="0542224A" w14:textId="77777777" w:rsidR="00671CEA" w:rsidRPr="00E42042" w:rsidRDefault="00671CEA" w:rsidP="002C319D">
            <w:pPr>
              <w:spacing w:line="276" w:lineRule="auto"/>
              <w:jc w:val="center"/>
              <w:rPr>
                <w:rFonts w:ascii="Times New Roman" w:eastAsia="Times New Roman" w:hAnsi="Times New Roman" w:cs="Times New Roman"/>
                <w:b/>
                <w:sz w:val="24"/>
                <w:szCs w:val="24"/>
              </w:rPr>
            </w:pPr>
          </w:p>
        </w:tc>
      </w:tr>
      <w:tr w:rsidR="00671CEA" w:rsidRPr="00E42042" w14:paraId="1B213EA2" w14:textId="77777777">
        <w:trPr>
          <w:trHeight w:val="433"/>
          <w:jc w:val="center"/>
        </w:trPr>
        <w:tc>
          <w:tcPr>
            <w:tcW w:w="1634" w:type="dxa"/>
          </w:tcPr>
          <w:p w14:paraId="4C62D35C" w14:textId="77777777" w:rsidR="00671CEA" w:rsidRPr="00E42042" w:rsidRDefault="00000000" w:rsidP="002C319D">
            <w:pPr>
              <w:spacing w:line="276" w:lineRule="auto"/>
              <w:jc w:val="center"/>
              <w:rPr>
                <w:rFonts w:ascii="Times New Roman" w:eastAsia="Times New Roman" w:hAnsi="Times New Roman" w:cs="Times New Roman"/>
                <w:sz w:val="24"/>
                <w:szCs w:val="24"/>
              </w:rPr>
            </w:pPr>
            <w:r w:rsidRPr="00E42042">
              <w:rPr>
                <w:rFonts w:ascii="Times New Roman" w:eastAsia="Times New Roman" w:hAnsi="Times New Roman" w:cs="Times New Roman"/>
                <w:sz w:val="24"/>
                <w:szCs w:val="24"/>
              </w:rPr>
              <w:t>Chapter 2</w:t>
            </w:r>
          </w:p>
        </w:tc>
        <w:tc>
          <w:tcPr>
            <w:tcW w:w="4449" w:type="dxa"/>
          </w:tcPr>
          <w:p w14:paraId="06535EB8" w14:textId="0A992719" w:rsidR="00671CEA" w:rsidRPr="00E42042" w:rsidRDefault="00000000" w:rsidP="002C319D">
            <w:pPr>
              <w:spacing w:line="276" w:lineRule="auto"/>
              <w:rPr>
                <w:rFonts w:ascii="Times New Roman" w:eastAsia="Times New Roman" w:hAnsi="Times New Roman" w:cs="Times New Roman"/>
                <w:sz w:val="24"/>
                <w:szCs w:val="24"/>
              </w:rPr>
            </w:pPr>
            <w:r w:rsidRPr="00E42042">
              <w:rPr>
                <w:rFonts w:ascii="Times New Roman" w:eastAsia="Times New Roman" w:hAnsi="Times New Roman" w:cs="Times New Roman"/>
                <w:sz w:val="24"/>
                <w:szCs w:val="24"/>
              </w:rPr>
              <w:t xml:space="preserve">Literature </w:t>
            </w:r>
            <w:r w:rsidR="001F41A2">
              <w:rPr>
                <w:rFonts w:ascii="Times New Roman" w:eastAsia="Times New Roman" w:hAnsi="Times New Roman" w:cs="Times New Roman"/>
                <w:sz w:val="24"/>
                <w:szCs w:val="24"/>
              </w:rPr>
              <w:t>Review</w:t>
            </w:r>
          </w:p>
        </w:tc>
        <w:tc>
          <w:tcPr>
            <w:tcW w:w="1290" w:type="dxa"/>
          </w:tcPr>
          <w:p w14:paraId="47657AB5" w14:textId="77777777" w:rsidR="00671CEA" w:rsidRPr="00E42042" w:rsidRDefault="00671CEA" w:rsidP="002C319D">
            <w:pPr>
              <w:spacing w:line="276" w:lineRule="auto"/>
              <w:jc w:val="center"/>
              <w:rPr>
                <w:rFonts w:ascii="Times New Roman" w:eastAsia="Times New Roman" w:hAnsi="Times New Roman" w:cs="Times New Roman"/>
                <w:b/>
                <w:sz w:val="24"/>
                <w:szCs w:val="24"/>
              </w:rPr>
            </w:pPr>
          </w:p>
        </w:tc>
      </w:tr>
      <w:tr w:rsidR="00671CEA" w:rsidRPr="00E42042" w14:paraId="303BA2F5" w14:textId="77777777">
        <w:trPr>
          <w:trHeight w:val="433"/>
          <w:jc w:val="center"/>
        </w:trPr>
        <w:tc>
          <w:tcPr>
            <w:tcW w:w="1634" w:type="dxa"/>
          </w:tcPr>
          <w:p w14:paraId="656C8E43" w14:textId="77777777" w:rsidR="00671CEA" w:rsidRPr="00E42042" w:rsidRDefault="00000000" w:rsidP="002C319D">
            <w:pPr>
              <w:spacing w:line="276" w:lineRule="auto"/>
              <w:jc w:val="center"/>
              <w:rPr>
                <w:rFonts w:ascii="Times New Roman" w:eastAsia="Times New Roman" w:hAnsi="Times New Roman" w:cs="Times New Roman"/>
                <w:sz w:val="24"/>
                <w:szCs w:val="24"/>
              </w:rPr>
            </w:pPr>
            <w:r w:rsidRPr="00E42042">
              <w:rPr>
                <w:rFonts w:ascii="Times New Roman" w:eastAsia="Times New Roman" w:hAnsi="Times New Roman" w:cs="Times New Roman"/>
                <w:sz w:val="24"/>
                <w:szCs w:val="24"/>
              </w:rPr>
              <w:t>Chapter 3</w:t>
            </w:r>
          </w:p>
        </w:tc>
        <w:tc>
          <w:tcPr>
            <w:tcW w:w="4449" w:type="dxa"/>
          </w:tcPr>
          <w:p w14:paraId="109A9023" w14:textId="77777777" w:rsidR="00671CEA" w:rsidRPr="00E42042" w:rsidRDefault="00000000" w:rsidP="002C319D">
            <w:pPr>
              <w:spacing w:line="276" w:lineRule="auto"/>
              <w:rPr>
                <w:rFonts w:ascii="Times New Roman" w:eastAsia="Times New Roman" w:hAnsi="Times New Roman" w:cs="Times New Roman"/>
                <w:sz w:val="24"/>
                <w:szCs w:val="24"/>
              </w:rPr>
            </w:pPr>
            <w:r w:rsidRPr="00E42042">
              <w:rPr>
                <w:rFonts w:ascii="Times New Roman" w:eastAsia="Times New Roman" w:hAnsi="Times New Roman" w:cs="Times New Roman"/>
                <w:sz w:val="24"/>
                <w:szCs w:val="24"/>
              </w:rPr>
              <w:t>Methodology</w:t>
            </w:r>
          </w:p>
        </w:tc>
        <w:tc>
          <w:tcPr>
            <w:tcW w:w="1290" w:type="dxa"/>
          </w:tcPr>
          <w:p w14:paraId="1498427E" w14:textId="77777777" w:rsidR="00671CEA" w:rsidRPr="00E42042" w:rsidRDefault="00671CEA" w:rsidP="002C319D">
            <w:pPr>
              <w:spacing w:line="276" w:lineRule="auto"/>
              <w:jc w:val="center"/>
              <w:rPr>
                <w:rFonts w:ascii="Times New Roman" w:eastAsia="Times New Roman" w:hAnsi="Times New Roman" w:cs="Times New Roman"/>
                <w:b/>
                <w:sz w:val="24"/>
                <w:szCs w:val="24"/>
              </w:rPr>
            </w:pPr>
          </w:p>
        </w:tc>
      </w:tr>
      <w:tr w:rsidR="00671CEA" w:rsidRPr="00E42042" w14:paraId="4ED443FE" w14:textId="77777777">
        <w:trPr>
          <w:trHeight w:val="449"/>
          <w:jc w:val="center"/>
        </w:trPr>
        <w:tc>
          <w:tcPr>
            <w:tcW w:w="1634" w:type="dxa"/>
          </w:tcPr>
          <w:p w14:paraId="7AE759E8" w14:textId="77777777" w:rsidR="00671CEA" w:rsidRPr="00E42042" w:rsidRDefault="00000000" w:rsidP="002C319D">
            <w:pPr>
              <w:spacing w:line="276" w:lineRule="auto"/>
              <w:jc w:val="center"/>
              <w:rPr>
                <w:rFonts w:ascii="Times New Roman" w:eastAsia="Times New Roman" w:hAnsi="Times New Roman" w:cs="Times New Roman"/>
                <w:sz w:val="24"/>
                <w:szCs w:val="24"/>
              </w:rPr>
            </w:pPr>
            <w:r w:rsidRPr="00E42042">
              <w:rPr>
                <w:rFonts w:ascii="Times New Roman" w:eastAsia="Times New Roman" w:hAnsi="Times New Roman" w:cs="Times New Roman"/>
                <w:sz w:val="24"/>
                <w:szCs w:val="24"/>
              </w:rPr>
              <w:t>Chapter 4</w:t>
            </w:r>
          </w:p>
        </w:tc>
        <w:tc>
          <w:tcPr>
            <w:tcW w:w="4449" w:type="dxa"/>
          </w:tcPr>
          <w:p w14:paraId="540826B2" w14:textId="77777777" w:rsidR="00671CEA" w:rsidRDefault="00000000" w:rsidP="002C319D">
            <w:pPr>
              <w:spacing w:line="276" w:lineRule="auto"/>
              <w:rPr>
                <w:rFonts w:ascii="Times New Roman" w:eastAsia="Times New Roman" w:hAnsi="Times New Roman" w:cs="Times New Roman"/>
                <w:sz w:val="24"/>
                <w:szCs w:val="24"/>
              </w:rPr>
            </w:pPr>
            <w:r w:rsidRPr="00E42042">
              <w:rPr>
                <w:rFonts w:ascii="Times New Roman" w:eastAsia="Times New Roman" w:hAnsi="Times New Roman" w:cs="Times New Roman"/>
                <w:sz w:val="24"/>
                <w:szCs w:val="24"/>
              </w:rPr>
              <w:t>Result and Discussion</w:t>
            </w:r>
          </w:p>
          <w:p w14:paraId="00032066" w14:textId="4BEDA09A" w:rsidR="00A63C98" w:rsidRPr="00A63C98" w:rsidRDefault="00A63C98" w:rsidP="002C319D">
            <w:pPr>
              <w:spacing w:line="276"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4.1 O</w:t>
            </w:r>
            <w:r w:rsidRPr="00A63C98">
              <w:rPr>
                <w:rFonts w:ascii="Times New Roman" w:eastAsia="Times New Roman" w:hAnsi="Times New Roman" w:cs="Times New Roman"/>
                <w:sz w:val="24"/>
                <w:szCs w:val="24"/>
              </w:rPr>
              <w:t>bjective of result</w:t>
            </w:r>
          </w:p>
          <w:p w14:paraId="70FFED63" w14:textId="75BAE410" w:rsidR="00A63C98" w:rsidRDefault="00A63C98" w:rsidP="002C319D">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 Summary</w:t>
            </w:r>
          </w:p>
          <w:p w14:paraId="18710F5F" w14:textId="15D26D1A" w:rsidR="00A63C98" w:rsidRPr="00E42042" w:rsidRDefault="00A63C98" w:rsidP="002C319D">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 Motivation</w:t>
            </w:r>
          </w:p>
        </w:tc>
        <w:tc>
          <w:tcPr>
            <w:tcW w:w="1290" w:type="dxa"/>
          </w:tcPr>
          <w:p w14:paraId="44676D2E" w14:textId="77777777" w:rsidR="00671CEA" w:rsidRPr="00E42042" w:rsidRDefault="00671CEA" w:rsidP="002C319D">
            <w:pPr>
              <w:spacing w:line="276" w:lineRule="auto"/>
              <w:jc w:val="center"/>
              <w:rPr>
                <w:rFonts w:ascii="Times New Roman" w:eastAsia="Times New Roman" w:hAnsi="Times New Roman" w:cs="Times New Roman"/>
                <w:b/>
                <w:sz w:val="24"/>
                <w:szCs w:val="24"/>
              </w:rPr>
            </w:pPr>
          </w:p>
        </w:tc>
      </w:tr>
      <w:tr w:rsidR="00671CEA" w:rsidRPr="00E42042" w14:paraId="190DF082" w14:textId="77777777">
        <w:trPr>
          <w:trHeight w:val="449"/>
          <w:jc w:val="center"/>
        </w:trPr>
        <w:tc>
          <w:tcPr>
            <w:tcW w:w="1634" w:type="dxa"/>
          </w:tcPr>
          <w:p w14:paraId="40414FA6" w14:textId="77777777" w:rsidR="00671CEA" w:rsidRPr="00E42042" w:rsidRDefault="00000000" w:rsidP="002C319D">
            <w:pPr>
              <w:spacing w:line="276" w:lineRule="auto"/>
              <w:jc w:val="center"/>
              <w:rPr>
                <w:rFonts w:ascii="Times New Roman" w:eastAsia="Times New Roman" w:hAnsi="Times New Roman" w:cs="Times New Roman"/>
                <w:sz w:val="24"/>
                <w:szCs w:val="24"/>
              </w:rPr>
            </w:pPr>
            <w:r w:rsidRPr="00E42042">
              <w:rPr>
                <w:rFonts w:ascii="Times New Roman" w:eastAsia="Times New Roman" w:hAnsi="Times New Roman" w:cs="Times New Roman"/>
                <w:sz w:val="24"/>
                <w:szCs w:val="24"/>
              </w:rPr>
              <w:t>Chapter 5</w:t>
            </w:r>
          </w:p>
        </w:tc>
        <w:tc>
          <w:tcPr>
            <w:tcW w:w="4449" w:type="dxa"/>
          </w:tcPr>
          <w:p w14:paraId="39076A78" w14:textId="77777777" w:rsidR="00671CEA" w:rsidRDefault="00000000" w:rsidP="002C319D">
            <w:pPr>
              <w:spacing w:line="276" w:lineRule="auto"/>
              <w:rPr>
                <w:rFonts w:ascii="Times New Roman" w:eastAsia="Times New Roman" w:hAnsi="Times New Roman" w:cs="Times New Roman"/>
                <w:sz w:val="24"/>
                <w:szCs w:val="24"/>
              </w:rPr>
            </w:pPr>
            <w:r w:rsidRPr="00E42042">
              <w:rPr>
                <w:rFonts w:ascii="Times New Roman" w:eastAsia="Times New Roman" w:hAnsi="Times New Roman" w:cs="Times New Roman"/>
                <w:sz w:val="24"/>
                <w:szCs w:val="24"/>
              </w:rPr>
              <w:t>Conclusion and Future Work</w:t>
            </w:r>
          </w:p>
          <w:p w14:paraId="41E403BB" w14:textId="386EBB41" w:rsidR="00A63C98" w:rsidRDefault="00A63C98" w:rsidP="002C319D">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 Inference</w:t>
            </w:r>
          </w:p>
          <w:p w14:paraId="24996E1F" w14:textId="56FDF1C2" w:rsidR="00A63C98" w:rsidRPr="00E42042" w:rsidRDefault="00A63C98" w:rsidP="002C319D">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 Future Scope</w:t>
            </w:r>
          </w:p>
        </w:tc>
        <w:tc>
          <w:tcPr>
            <w:tcW w:w="1290" w:type="dxa"/>
          </w:tcPr>
          <w:p w14:paraId="2D22546F" w14:textId="77777777" w:rsidR="00671CEA" w:rsidRPr="00E42042" w:rsidRDefault="00671CEA" w:rsidP="002C319D">
            <w:pPr>
              <w:spacing w:line="276" w:lineRule="auto"/>
              <w:jc w:val="center"/>
              <w:rPr>
                <w:rFonts w:ascii="Times New Roman" w:eastAsia="Times New Roman" w:hAnsi="Times New Roman" w:cs="Times New Roman"/>
                <w:b/>
                <w:sz w:val="24"/>
                <w:szCs w:val="24"/>
              </w:rPr>
            </w:pPr>
          </w:p>
        </w:tc>
      </w:tr>
      <w:tr w:rsidR="00671CEA" w:rsidRPr="00E42042" w14:paraId="57C382DE" w14:textId="77777777">
        <w:trPr>
          <w:trHeight w:val="433"/>
          <w:jc w:val="center"/>
        </w:trPr>
        <w:tc>
          <w:tcPr>
            <w:tcW w:w="1634" w:type="dxa"/>
          </w:tcPr>
          <w:p w14:paraId="46D057F5" w14:textId="36E87366" w:rsidR="00671CEA" w:rsidRPr="00E42042" w:rsidRDefault="001F41A2" w:rsidP="002C319D">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6</w:t>
            </w:r>
          </w:p>
        </w:tc>
        <w:tc>
          <w:tcPr>
            <w:tcW w:w="4449" w:type="dxa"/>
          </w:tcPr>
          <w:p w14:paraId="41CB3CB4" w14:textId="77777777" w:rsidR="00671CEA" w:rsidRPr="00E42042" w:rsidRDefault="00000000" w:rsidP="002C319D">
            <w:pPr>
              <w:spacing w:line="276" w:lineRule="auto"/>
              <w:rPr>
                <w:rFonts w:ascii="Times New Roman" w:eastAsia="Times New Roman" w:hAnsi="Times New Roman" w:cs="Times New Roman"/>
                <w:sz w:val="24"/>
                <w:szCs w:val="24"/>
              </w:rPr>
            </w:pPr>
            <w:r w:rsidRPr="00E42042">
              <w:rPr>
                <w:rFonts w:ascii="Times New Roman" w:eastAsia="Times New Roman" w:hAnsi="Times New Roman" w:cs="Times New Roman"/>
                <w:sz w:val="24"/>
                <w:szCs w:val="24"/>
              </w:rPr>
              <w:t>References</w:t>
            </w:r>
          </w:p>
        </w:tc>
        <w:tc>
          <w:tcPr>
            <w:tcW w:w="1290" w:type="dxa"/>
          </w:tcPr>
          <w:p w14:paraId="2CE4920B" w14:textId="77777777" w:rsidR="00671CEA" w:rsidRPr="00E42042" w:rsidRDefault="00671CEA" w:rsidP="002C319D">
            <w:pPr>
              <w:spacing w:line="276" w:lineRule="auto"/>
              <w:jc w:val="center"/>
              <w:rPr>
                <w:rFonts w:ascii="Times New Roman" w:eastAsia="Times New Roman" w:hAnsi="Times New Roman" w:cs="Times New Roman"/>
                <w:b/>
                <w:sz w:val="24"/>
                <w:szCs w:val="24"/>
              </w:rPr>
            </w:pPr>
          </w:p>
        </w:tc>
      </w:tr>
    </w:tbl>
    <w:p w14:paraId="02805472" w14:textId="77777777" w:rsidR="00671CEA" w:rsidRPr="00E42042" w:rsidRDefault="00671CEA" w:rsidP="002C319D">
      <w:pPr>
        <w:spacing w:line="276" w:lineRule="auto"/>
        <w:jc w:val="center"/>
        <w:rPr>
          <w:b/>
        </w:rPr>
      </w:pPr>
    </w:p>
    <w:p w14:paraId="10344C12" w14:textId="77777777" w:rsidR="00671CEA" w:rsidRPr="00E42042" w:rsidRDefault="00671CEA" w:rsidP="002C319D">
      <w:pPr>
        <w:spacing w:line="276" w:lineRule="auto"/>
        <w:jc w:val="center"/>
        <w:rPr>
          <w:rFonts w:ascii="Bookman Old Style" w:eastAsia="Bookman Old Style" w:hAnsi="Bookman Old Style" w:cs="Bookman Old Style"/>
          <w:sz w:val="32"/>
          <w:szCs w:val="32"/>
        </w:rPr>
      </w:pPr>
    </w:p>
    <w:p w14:paraId="4156F9ED" w14:textId="77777777" w:rsidR="00671CEA" w:rsidRPr="00E42042" w:rsidRDefault="00671CEA" w:rsidP="002C319D">
      <w:pPr>
        <w:spacing w:line="276" w:lineRule="auto"/>
        <w:jc w:val="center"/>
        <w:rPr>
          <w:rFonts w:ascii="Bookman Old Style" w:eastAsia="Bookman Old Style" w:hAnsi="Bookman Old Style" w:cs="Bookman Old Style"/>
          <w:sz w:val="32"/>
          <w:szCs w:val="32"/>
        </w:rPr>
      </w:pPr>
    </w:p>
    <w:p w14:paraId="40BECA18" w14:textId="77777777" w:rsidR="00671CEA" w:rsidRPr="00E42042" w:rsidRDefault="00671CEA" w:rsidP="002C319D">
      <w:pPr>
        <w:spacing w:line="276" w:lineRule="auto"/>
        <w:jc w:val="center"/>
        <w:rPr>
          <w:rFonts w:ascii="Bookman Old Style" w:eastAsia="Bookman Old Style" w:hAnsi="Bookman Old Style" w:cs="Bookman Old Style"/>
          <w:sz w:val="32"/>
          <w:szCs w:val="32"/>
        </w:rPr>
      </w:pPr>
    </w:p>
    <w:p w14:paraId="725BE21E" w14:textId="77777777" w:rsidR="00671CEA" w:rsidRPr="00E42042" w:rsidRDefault="00671CEA" w:rsidP="002C319D">
      <w:pPr>
        <w:spacing w:line="276" w:lineRule="auto"/>
        <w:jc w:val="center"/>
        <w:rPr>
          <w:rFonts w:ascii="Bookman Old Style" w:eastAsia="Bookman Old Style" w:hAnsi="Bookman Old Style" w:cs="Bookman Old Style"/>
          <w:sz w:val="32"/>
          <w:szCs w:val="32"/>
        </w:rPr>
      </w:pPr>
    </w:p>
    <w:p w14:paraId="49FE8C36" w14:textId="77777777" w:rsidR="00671CEA" w:rsidRPr="00E42042" w:rsidRDefault="00671CEA" w:rsidP="002C319D">
      <w:pPr>
        <w:spacing w:line="276" w:lineRule="auto"/>
        <w:jc w:val="center"/>
        <w:rPr>
          <w:rFonts w:ascii="Bookman Old Style" w:eastAsia="Bookman Old Style" w:hAnsi="Bookman Old Style" w:cs="Bookman Old Style"/>
          <w:sz w:val="32"/>
          <w:szCs w:val="32"/>
        </w:rPr>
      </w:pPr>
    </w:p>
    <w:p w14:paraId="4555E270" w14:textId="77777777" w:rsidR="00671CEA" w:rsidRPr="00E42042" w:rsidRDefault="00671CEA" w:rsidP="002C319D">
      <w:pPr>
        <w:spacing w:line="276" w:lineRule="auto"/>
        <w:jc w:val="center"/>
        <w:rPr>
          <w:rFonts w:ascii="Bookman Old Style" w:eastAsia="Bookman Old Style" w:hAnsi="Bookman Old Style" w:cs="Bookman Old Style"/>
          <w:sz w:val="32"/>
          <w:szCs w:val="32"/>
        </w:rPr>
      </w:pPr>
    </w:p>
    <w:p w14:paraId="1B0C4421" w14:textId="77777777" w:rsidR="00671CEA" w:rsidRPr="00E42042" w:rsidRDefault="00671CEA" w:rsidP="002C319D">
      <w:pPr>
        <w:spacing w:line="276" w:lineRule="auto"/>
        <w:rPr>
          <w:rFonts w:ascii="Bookman Old Style" w:eastAsia="Bookman Old Style" w:hAnsi="Bookman Old Style" w:cs="Bookman Old Style"/>
          <w:sz w:val="32"/>
          <w:szCs w:val="32"/>
        </w:rPr>
        <w:sectPr w:rsidR="00671CEA" w:rsidRPr="00E42042">
          <w:footerReference w:type="default" r:id="rId11"/>
          <w:pgSz w:w="11906" w:h="16838"/>
          <w:pgMar w:top="1440" w:right="1440" w:bottom="1440" w:left="1440" w:header="720" w:footer="720" w:gutter="0"/>
          <w:pgNumType w:start="1"/>
          <w:cols w:space="720"/>
        </w:sectPr>
      </w:pPr>
    </w:p>
    <w:p w14:paraId="1506457A" w14:textId="41562489" w:rsidR="00671CEA" w:rsidRPr="00E42042" w:rsidRDefault="00D5442B" w:rsidP="002C319D">
      <w:pPr>
        <w:spacing w:line="276" w:lineRule="auto"/>
        <w:jc w:val="center"/>
        <w:rPr>
          <w:rFonts w:ascii="Times New Roman" w:eastAsia="Times New Roman" w:hAnsi="Times New Roman" w:cs="Times New Roman"/>
          <w:b/>
          <w:sz w:val="36"/>
          <w:szCs w:val="36"/>
        </w:rPr>
      </w:pPr>
      <w:r w:rsidRPr="00E42042">
        <w:rPr>
          <w:rFonts w:ascii="Times New Roman" w:eastAsia="Times New Roman" w:hAnsi="Times New Roman" w:cs="Times New Roman"/>
          <w:b/>
          <w:sz w:val="36"/>
          <w:szCs w:val="36"/>
        </w:rPr>
        <w:lastRenderedPageBreak/>
        <w:t xml:space="preserve">INTRODUCTION </w:t>
      </w:r>
    </w:p>
    <w:p w14:paraId="1610D7B3" w14:textId="77777777" w:rsidR="005F1CA0" w:rsidRPr="00E42042" w:rsidRDefault="005F1CA0" w:rsidP="002C319D">
      <w:pPr>
        <w:spacing w:line="276" w:lineRule="auto"/>
        <w:jc w:val="center"/>
        <w:rPr>
          <w:rFonts w:ascii="Times New Roman" w:eastAsia="Times New Roman" w:hAnsi="Times New Roman" w:cs="Times New Roman"/>
          <w:b/>
          <w:sz w:val="36"/>
          <w:szCs w:val="36"/>
        </w:rPr>
      </w:pPr>
    </w:p>
    <w:p w14:paraId="232FD7B3" w14:textId="52ECF0B7" w:rsidR="00272062" w:rsidRPr="00E42042" w:rsidRDefault="005F1CA0" w:rsidP="002C319D">
      <w:pPr>
        <w:spacing w:line="276" w:lineRule="auto"/>
        <w:rPr>
          <w:rFonts w:ascii="Times New Roman" w:eastAsia="Times New Roman" w:hAnsi="Times New Roman" w:cs="Times New Roman"/>
          <w:b/>
          <w:sz w:val="24"/>
          <w:szCs w:val="24"/>
        </w:rPr>
      </w:pPr>
      <w:r w:rsidRPr="00E42042">
        <w:rPr>
          <w:rFonts w:ascii="Times New Roman" w:eastAsia="Times New Roman" w:hAnsi="Times New Roman" w:cs="Times New Roman"/>
          <w:b/>
          <w:sz w:val="28"/>
          <w:szCs w:val="28"/>
        </w:rPr>
        <w:t>INTRODUCTION</w:t>
      </w:r>
      <w:r w:rsidRPr="00E42042">
        <w:rPr>
          <w:rFonts w:ascii="Times New Roman" w:eastAsia="Times New Roman" w:hAnsi="Times New Roman" w:cs="Times New Roman"/>
          <w:b/>
          <w:sz w:val="24"/>
          <w:szCs w:val="24"/>
        </w:rPr>
        <w:t xml:space="preserve"> </w:t>
      </w:r>
    </w:p>
    <w:p w14:paraId="030DE218" w14:textId="359C86C9" w:rsidR="005F1CA0" w:rsidRPr="00E42042" w:rsidRDefault="005F1CA0" w:rsidP="002C319D">
      <w:pPr>
        <w:spacing w:line="276" w:lineRule="auto"/>
        <w:rPr>
          <w:rFonts w:ascii="Times New Roman" w:eastAsia="Times New Roman" w:hAnsi="Times New Roman" w:cs="Times New Roman"/>
          <w:sz w:val="24"/>
          <w:szCs w:val="24"/>
        </w:rPr>
      </w:pPr>
      <w:r w:rsidRPr="00E42042">
        <w:rPr>
          <w:rFonts w:ascii="Times New Roman" w:eastAsia="Times New Roman" w:hAnsi="Times New Roman" w:cs="Times New Roman"/>
          <w:sz w:val="24"/>
          <w:szCs w:val="24"/>
        </w:rPr>
        <w:t xml:space="preserve">Social media is extensively used these days. And standing out in this online crowd has always been a to-do on every user’s list on these social media platforms. Be it images, blog posts, artwork, tweets, memes, opinions and what not being used to seek attention of followers or friends to create influence or to connect with them on such social platforms. We aim to provide one such creative solution to their needs, which is applying cartoon like effects to their images. Users can later share these images on any social media platforms, messengers, keep it for themselves, share it with loved ones or do whatever they like with it. Nowadays almost everyone is registered in social networks. We keep online status updated every day, share photos and comments, follow our friends’ news. To have a nice profile is a matter of prestige. You can use a photo of your own in a profile image, create an amusing avatar or turn your photo into a cartoon. With a pool of web applications available online, an image conversion to cartoon takes few clicks. </w:t>
      </w:r>
    </w:p>
    <w:p w14:paraId="353F9A48" w14:textId="6337D89D" w:rsidR="00272062" w:rsidRPr="00E42042" w:rsidRDefault="00272062" w:rsidP="002C319D">
      <w:pPr>
        <w:pStyle w:val="ListParagraph"/>
        <w:spacing w:line="276" w:lineRule="auto"/>
        <w:ind w:left="1080"/>
        <w:rPr>
          <w:rFonts w:eastAsia="Times New Roman"/>
          <w:bCs w:val="0"/>
          <w:sz w:val="28"/>
          <w:szCs w:val="28"/>
        </w:rPr>
      </w:pPr>
    </w:p>
    <w:p w14:paraId="707DE4C9" w14:textId="3848EE51" w:rsidR="00272062" w:rsidRPr="00E42042" w:rsidRDefault="00D5442B" w:rsidP="002C319D">
      <w:pPr>
        <w:spacing w:line="276" w:lineRule="auto"/>
        <w:rPr>
          <w:rFonts w:ascii="Times New Roman" w:eastAsia="Times New Roman" w:hAnsi="Times New Roman" w:cs="Times New Roman"/>
          <w:b/>
          <w:bCs/>
          <w:sz w:val="28"/>
          <w:szCs w:val="28"/>
        </w:rPr>
      </w:pPr>
      <w:r w:rsidRPr="00E42042">
        <w:rPr>
          <w:rFonts w:ascii="Times New Roman" w:eastAsia="Times New Roman" w:hAnsi="Times New Roman" w:cs="Times New Roman"/>
          <w:b/>
          <w:bCs/>
          <w:sz w:val="28"/>
          <w:szCs w:val="28"/>
        </w:rPr>
        <w:t>ABSTRACT</w:t>
      </w:r>
    </w:p>
    <w:p w14:paraId="76CEEFCA" w14:textId="136FBD17" w:rsidR="005F1CA0" w:rsidRPr="00E42042" w:rsidRDefault="005F1CA0" w:rsidP="002C319D">
      <w:pPr>
        <w:spacing w:line="276" w:lineRule="auto"/>
        <w:rPr>
          <w:rFonts w:ascii="Times New Roman" w:eastAsia="Times New Roman" w:hAnsi="Times New Roman" w:cs="Times New Roman"/>
          <w:sz w:val="24"/>
          <w:szCs w:val="24"/>
        </w:rPr>
      </w:pPr>
      <w:r w:rsidRPr="00E42042">
        <w:rPr>
          <w:rFonts w:ascii="Times New Roman" w:eastAsia="Times New Roman" w:hAnsi="Times New Roman" w:cs="Times New Roman"/>
          <w:sz w:val="24"/>
          <w:szCs w:val="24"/>
        </w:rPr>
        <w:t>The image processing plays a major role in all computers related applications. The image processing appears in many real-life applications, e.g., home security, banking system, education sector, defense system, Railway, and so on. There are various factors that enables to produce the essence of an image. The concerns are contrasting and appropriate color mixing, matching between any two pixels connecting two cells, accurate placing of objects together combined to form image features. In the recent times there happened to be drastic changes in ample fields. The uplift of these fields enhances in betterment of the society</w:t>
      </w:r>
      <w:r w:rsidR="00E42042" w:rsidRPr="00E42042">
        <w:rPr>
          <w:rFonts w:ascii="Times New Roman" w:eastAsia="Times New Roman" w:hAnsi="Times New Roman" w:cs="Times New Roman"/>
          <w:sz w:val="24"/>
          <w:szCs w:val="24"/>
        </w:rPr>
        <w:t>.</w:t>
      </w:r>
    </w:p>
    <w:p w14:paraId="349C6587" w14:textId="77777777" w:rsidR="006B466F" w:rsidRPr="00E42042" w:rsidRDefault="006B466F" w:rsidP="002C319D">
      <w:pPr>
        <w:spacing w:line="276" w:lineRule="auto"/>
        <w:rPr>
          <w:rFonts w:ascii="Times New Roman" w:eastAsia="Times New Roman" w:hAnsi="Times New Roman" w:cs="Times New Roman"/>
          <w:sz w:val="24"/>
          <w:szCs w:val="24"/>
        </w:rPr>
      </w:pPr>
    </w:p>
    <w:p w14:paraId="04636345" w14:textId="42C189CC" w:rsidR="005F1CA0" w:rsidRPr="00E42042" w:rsidRDefault="005F1CA0" w:rsidP="002C319D">
      <w:pPr>
        <w:spacing w:line="276" w:lineRule="auto"/>
        <w:rPr>
          <w:rFonts w:ascii="Times New Roman" w:eastAsia="Times New Roman" w:hAnsi="Times New Roman" w:cs="Times New Roman"/>
          <w:sz w:val="24"/>
          <w:szCs w:val="24"/>
        </w:rPr>
      </w:pPr>
      <w:r w:rsidRPr="00E42042">
        <w:rPr>
          <w:rFonts w:ascii="Times New Roman" w:hAnsi="Times New Roman" w:cs="Times New Roman"/>
          <w:sz w:val="24"/>
          <w:szCs w:val="24"/>
        </w:rPr>
        <w:t>The basic concept in this algorithm involves the technique of converting the RGB color image to an accurate, cartooned image without multiple filtrations or blurred image without proper facilitation of edge detection. This user interface allows to apply the animation effects. This naturally provides an artistic effect and comics as well with wide range of pictures.</w:t>
      </w:r>
    </w:p>
    <w:p w14:paraId="145EB313" w14:textId="77777777" w:rsidR="005F1CA0" w:rsidRPr="00E42042" w:rsidRDefault="005F1CA0" w:rsidP="002C319D">
      <w:pPr>
        <w:spacing w:line="276" w:lineRule="auto"/>
        <w:rPr>
          <w:rFonts w:ascii="Times New Roman" w:eastAsia="Times New Roman" w:hAnsi="Times New Roman" w:cs="Times New Roman"/>
          <w:b/>
          <w:sz w:val="28"/>
          <w:szCs w:val="28"/>
        </w:rPr>
      </w:pPr>
    </w:p>
    <w:p w14:paraId="5119C60C" w14:textId="5F691244" w:rsidR="005F1CA0" w:rsidRPr="00E42042" w:rsidRDefault="005F1CA0" w:rsidP="002C319D">
      <w:pPr>
        <w:spacing w:line="276" w:lineRule="auto"/>
        <w:rPr>
          <w:rFonts w:ascii="Times New Roman" w:eastAsia="Times New Roman" w:hAnsi="Times New Roman" w:cs="Times New Roman"/>
          <w:b/>
          <w:sz w:val="28"/>
          <w:szCs w:val="28"/>
        </w:rPr>
      </w:pPr>
      <w:r w:rsidRPr="00E42042">
        <w:rPr>
          <w:rFonts w:ascii="Times New Roman" w:eastAsia="Times New Roman" w:hAnsi="Times New Roman" w:cs="Times New Roman"/>
          <w:b/>
          <w:sz w:val="28"/>
          <w:szCs w:val="28"/>
        </w:rPr>
        <w:t xml:space="preserve">NEED OF PROJECT </w:t>
      </w:r>
    </w:p>
    <w:p w14:paraId="1C8140DC" w14:textId="450022EA" w:rsidR="00671CEA" w:rsidRPr="00E42042" w:rsidRDefault="005F1CA0" w:rsidP="002C319D">
      <w:pPr>
        <w:spacing w:line="276" w:lineRule="auto"/>
        <w:rPr>
          <w:rFonts w:ascii="Times New Roman" w:eastAsia="Times New Roman" w:hAnsi="Times New Roman" w:cs="Times New Roman"/>
          <w:sz w:val="24"/>
          <w:szCs w:val="24"/>
        </w:rPr>
      </w:pPr>
      <w:r w:rsidRPr="00E42042">
        <w:rPr>
          <w:rFonts w:ascii="Times New Roman" w:eastAsia="Times New Roman" w:hAnsi="Times New Roman" w:cs="Times New Roman"/>
          <w:sz w:val="24"/>
          <w:szCs w:val="24"/>
        </w:rPr>
        <w:t>Creating a cartoon like effect is time and space consuming. Existing solutions to provide cartoon like effect to images are complex. Some solutions involve installing complex photo editing software like photoshop and other involve performing some tasks by user. Our research shows a website to carry out the task of Applying effects is more suitable, space efficient and takes minimum user efforts, for example toony photos is an existing website to perform such task but it is difficult to use as user has to markdown points &amp; lines on the image to apply effects which is not user friendly also the options are limited. Hence there is a dire need for a website which is user friendly and performs the task of applying effects to images very well.</w:t>
      </w:r>
    </w:p>
    <w:p w14:paraId="32820372" w14:textId="77777777" w:rsidR="00E33B90" w:rsidRPr="00E42042" w:rsidRDefault="00E33B90" w:rsidP="002C319D">
      <w:pPr>
        <w:spacing w:line="276" w:lineRule="auto"/>
        <w:rPr>
          <w:rFonts w:ascii="Bookman Old Style" w:eastAsia="Bookman Old Style" w:hAnsi="Bookman Old Style" w:cs="Bookman Old Style"/>
          <w:sz w:val="32"/>
          <w:szCs w:val="32"/>
        </w:rPr>
      </w:pPr>
    </w:p>
    <w:p w14:paraId="312AA41B" w14:textId="7AB78EC8" w:rsidR="00671CEA" w:rsidRPr="00E42042" w:rsidRDefault="00D5442B" w:rsidP="002C319D">
      <w:pPr>
        <w:spacing w:line="276" w:lineRule="auto"/>
        <w:jc w:val="center"/>
        <w:rPr>
          <w:rFonts w:ascii="Times New Roman" w:eastAsia="Times New Roman" w:hAnsi="Times New Roman" w:cs="Times New Roman"/>
          <w:b/>
          <w:sz w:val="36"/>
          <w:szCs w:val="36"/>
        </w:rPr>
      </w:pPr>
      <w:r w:rsidRPr="00E42042">
        <w:rPr>
          <w:rFonts w:ascii="Times New Roman" w:eastAsia="Times New Roman" w:hAnsi="Times New Roman" w:cs="Times New Roman"/>
          <w:b/>
          <w:sz w:val="36"/>
          <w:szCs w:val="36"/>
        </w:rPr>
        <w:lastRenderedPageBreak/>
        <w:t>LITERATURE SURVEY</w:t>
      </w:r>
    </w:p>
    <w:p w14:paraId="2945D159" w14:textId="77777777" w:rsidR="00D5442B" w:rsidRPr="00E42042" w:rsidRDefault="0076535A" w:rsidP="002C319D">
      <w:pPr>
        <w:spacing w:line="276" w:lineRule="auto"/>
        <w:jc w:val="both"/>
        <w:rPr>
          <w:rFonts w:ascii="Times New Roman" w:eastAsia="Times New Roman" w:hAnsi="Times New Roman" w:cs="Times New Roman"/>
          <w:bCs/>
          <w:sz w:val="24"/>
          <w:szCs w:val="24"/>
          <w:lang w:val="en-IN"/>
        </w:rPr>
      </w:pPr>
      <w:r w:rsidRPr="00E42042">
        <w:rPr>
          <w:rFonts w:ascii="Times New Roman" w:eastAsia="Times New Roman" w:hAnsi="Times New Roman" w:cs="Times New Roman"/>
          <w:b/>
          <w:sz w:val="24"/>
          <w:szCs w:val="24"/>
          <w:lang w:val="en-IN"/>
        </w:rPr>
        <w:t>Cartoonization</w:t>
      </w:r>
      <w:r w:rsidRPr="00E42042">
        <w:rPr>
          <w:rFonts w:ascii="Times New Roman" w:eastAsia="Times New Roman" w:hAnsi="Times New Roman" w:cs="Times New Roman"/>
          <w:bCs/>
          <w:sz w:val="24"/>
          <w:szCs w:val="24"/>
          <w:lang w:val="en-IN"/>
        </w:rPr>
        <w:t xml:space="preserve">: </w:t>
      </w:r>
    </w:p>
    <w:p w14:paraId="6BA320D0" w14:textId="20C4643A" w:rsidR="005370D7" w:rsidRPr="00E42042" w:rsidRDefault="005370D7" w:rsidP="002C319D">
      <w:pPr>
        <w:spacing w:line="276" w:lineRule="auto"/>
        <w:jc w:val="both"/>
        <w:rPr>
          <w:rFonts w:ascii="Times New Roman" w:eastAsia="Times New Roman" w:hAnsi="Times New Roman" w:cs="Times New Roman"/>
          <w:bCs/>
          <w:sz w:val="24"/>
          <w:szCs w:val="24"/>
          <w:lang w:val="en-IN"/>
        </w:rPr>
      </w:pPr>
      <w:r w:rsidRPr="00E42042">
        <w:rPr>
          <w:rFonts w:ascii="Times New Roman" w:eastAsia="Times New Roman" w:hAnsi="Times New Roman" w:cs="Times New Roman"/>
          <w:bCs/>
          <w:sz w:val="24"/>
          <w:szCs w:val="24"/>
          <w:lang w:val="en-IN"/>
        </w:rPr>
        <w:t>The process of converting real-life high-quality pictures into practical cartoon scenes is known as cartoonization.</w:t>
      </w:r>
    </w:p>
    <w:p w14:paraId="12C8ED3E" w14:textId="77777777" w:rsidR="0076535A" w:rsidRPr="00E42042" w:rsidRDefault="0076535A" w:rsidP="002C319D">
      <w:pPr>
        <w:spacing w:line="276" w:lineRule="auto"/>
        <w:jc w:val="both"/>
        <w:rPr>
          <w:rFonts w:ascii="Times New Roman" w:eastAsia="Times New Roman" w:hAnsi="Times New Roman" w:cs="Times New Roman"/>
          <w:bCs/>
          <w:sz w:val="24"/>
          <w:szCs w:val="24"/>
          <w:lang w:val="en-IN"/>
        </w:rPr>
      </w:pPr>
    </w:p>
    <w:p w14:paraId="3F63D20D" w14:textId="737E240C" w:rsidR="005370D7" w:rsidRPr="00E42042" w:rsidRDefault="005370D7" w:rsidP="002C319D">
      <w:pPr>
        <w:spacing w:line="276" w:lineRule="auto"/>
        <w:jc w:val="both"/>
        <w:rPr>
          <w:rFonts w:ascii="Times New Roman" w:eastAsia="Times New Roman" w:hAnsi="Times New Roman" w:cs="Times New Roman"/>
          <w:bCs/>
          <w:sz w:val="24"/>
          <w:szCs w:val="24"/>
          <w:lang w:val="en-IN"/>
        </w:rPr>
      </w:pPr>
    </w:p>
    <w:p w14:paraId="280784B3" w14:textId="61FE9739" w:rsidR="005370D7" w:rsidRPr="00E42042" w:rsidRDefault="005370D7" w:rsidP="002C319D">
      <w:pPr>
        <w:spacing w:line="276" w:lineRule="auto"/>
        <w:jc w:val="both"/>
        <w:rPr>
          <w:rFonts w:ascii="Times New Roman" w:eastAsia="Times New Roman" w:hAnsi="Times New Roman" w:cs="Times New Roman"/>
          <w:b/>
          <w:sz w:val="24"/>
          <w:szCs w:val="24"/>
          <w:lang w:val="en-IN"/>
        </w:rPr>
      </w:pPr>
      <w:r w:rsidRPr="00E42042">
        <w:rPr>
          <w:rFonts w:ascii="Times New Roman" w:eastAsia="Times New Roman" w:hAnsi="Times New Roman" w:cs="Times New Roman"/>
          <w:b/>
          <w:sz w:val="24"/>
          <w:szCs w:val="24"/>
          <w:lang w:val="en-IN"/>
        </w:rPr>
        <w:t>Blurring</w:t>
      </w:r>
    </w:p>
    <w:p w14:paraId="437A8D16" w14:textId="3DE84382" w:rsidR="005370D7" w:rsidRPr="00E42042" w:rsidRDefault="0076535A" w:rsidP="002C319D">
      <w:pPr>
        <w:spacing w:line="276" w:lineRule="auto"/>
        <w:jc w:val="both"/>
        <w:rPr>
          <w:rFonts w:ascii="Times New Roman" w:eastAsia="Times New Roman" w:hAnsi="Times New Roman" w:cs="Times New Roman"/>
          <w:bCs/>
          <w:sz w:val="24"/>
          <w:szCs w:val="24"/>
          <w:lang w:val="en-IN"/>
        </w:rPr>
      </w:pPr>
      <w:r w:rsidRPr="00E42042">
        <w:rPr>
          <w:rFonts w:ascii="Times New Roman" w:eastAsia="Times New Roman" w:hAnsi="Times New Roman" w:cs="Times New Roman"/>
          <w:bCs/>
          <w:sz w:val="24"/>
          <w:szCs w:val="24"/>
          <w:lang w:val="en-IN"/>
        </w:rPr>
        <w:t>Blurring</w:t>
      </w:r>
      <w:r w:rsidR="005370D7" w:rsidRPr="00E42042">
        <w:rPr>
          <w:rFonts w:ascii="Times New Roman" w:eastAsia="Times New Roman" w:hAnsi="Times New Roman" w:cs="Times New Roman"/>
          <w:bCs/>
          <w:sz w:val="24"/>
          <w:szCs w:val="24"/>
          <w:lang w:val="en-IN"/>
        </w:rPr>
        <w:t> in terms of digital image processing is smoothing of the image, removing noise from it. Filtering is one of the fundamental operations of Image Processing. Filters like Gaussian Blur, Median Blur</w:t>
      </w:r>
      <w:r w:rsidRPr="00E42042">
        <w:rPr>
          <w:rFonts w:ascii="Times New Roman" w:eastAsia="Times New Roman" w:hAnsi="Times New Roman" w:cs="Times New Roman"/>
          <w:bCs/>
          <w:sz w:val="24"/>
          <w:szCs w:val="24"/>
          <w:lang w:val="en-IN"/>
        </w:rPr>
        <w:t>,</w:t>
      </w:r>
      <w:r w:rsidR="005370D7" w:rsidRPr="00E42042">
        <w:rPr>
          <w:rFonts w:ascii="Times New Roman" w:eastAsia="Times New Roman" w:hAnsi="Times New Roman" w:cs="Times New Roman"/>
          <w:bCs/>
          <w:sz w:val="24"/>
          <w:szCs w:val="24"/>
          <w:lang w:val="en-IN"/>
        </w:rPr>
        <w:t> blur images, but they also tend to smooth the edges. To avoid that we will use the Bilateral Filter.</w:t>
      </w:r>
      <w:r w:rsidRPr="00E42042">
        <w:rPr>
          <w:rFonts w:ascii="Times New Roman" w:eastAsia="Times New Roman" w:hAnsi="Times New Roman" w:cs="Times New Roman"/>
          <w:bCs/>
          <w:sz w:val="24"/>
          <w:szCs w:val="24"/>
          <w:lang w:val="en-IN"/>
        </w:rPr>
        <w:t xml:space="preserve"> </w:t>
      </w:r>
    </w:p>
    <w:p w14:paraId="4939CCB5" w14:textId="77E37E5A" w:rsidR="005370D7" w:rsidRPr="00E42042" w:rsidRDefault="00D5442B" w:rsidP="002C319D">
      <w:pPr>
        <w:spacing w:line="276" w:lineRule="auto"/>
        <w:jc w:val="both"/>
        <w:rPr>
          <w:rFonts w:ascii="Times New Roman" w:eastAsia="Times New Roman" w:hAnsi="Times New Roman" w:cs="Times New Roman"/>
          <w:bCs/>
          <w:sz w:val="24"/>
          <w:szCs w:val="24"/>
          <w:lang w:val="en-IN"/>
        </w:rPr>
      </w:pPr>
      <w:r w:rsidRPr="00E42042">
        <w:rPr>
          <w:rFonts w:ascii="Times New Roman" w:eastAsia="Times New Roman" w:hAnsi="Times New Roman" w:cs="Times New Roman"/>
          <w:bCs/>
          <w:noProof/>
          <w:sz w:val="24"/>
          <w:szCs w:val="24"/>
          <w:lang w:val="en-IN"/>
        </w:rPr>
        <w:drawing>
          <wp:anchor distT="0" distB="0" distL="114300" distR="114300" simplePos="0" relativeHeight="251660288" behindDoc="0" locked="0" layoutInCell="1" allowOverlap="1" wp14:anchorId="78DE4CE4" wp14:editId="564C2EC9">
            <wp:simplePos x="0" y="0"/>
            <wp:positionH relativeFrom="margin">
              <wp:align>center</wp:align>
            </wp:positionH>
            <wp:positionV relativeFrom="paragraph">
              <wp:posOffset>638175</wp:posOffset>
            </wp:positionV>
            <wp:extent cx="4310380" cy="3238500"/>
            <wp:effectExtent l="0" t="0" r="0" b="0"/>
            <wp:wrapNone/>
            <wp:docPr id="14" name="Picture 14"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PowerPoin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0380" cy="3238500"/>
                    </a:xfrm>
                    <a:prstGeom prst="rect">
                      <a:avLst/>
                    </a:prstGeom>
                    <a:noFill/>
                    <a:ln>
                      <a:noFill/>
                    </a:ln>
                  </pic:spPr>
                </pic:pic>
              </a:graphicData>
            </a:graphic>
          </wp:anchor>
        </w:drawing>
      </w:r>
      <w:r w:rsidR="005370D7" w:rsidRPr="00E42042">
        <w:rPr>
          <w:rFonts w:ascii="Times New Roman" w:eastAsia="Times New Roman" w:hAnsi="Times New Roman" w:cs="Times New Roman"/>
          <w:bCs/>
          <w:sz w:val="24"/>
          <w:szCs w:val="24"/>
          <w:lang w:val="en-IN"/>
        </w:rPr>
        <w:t>The figure shows the most commonly used blurring techniques. It may be hard to distinguish but as the filter size is increased the difference becomes more visible.</w:t>
      </w:r>
    </w:p>
    <w:p w14:paraId="17A7DAAC" w14:textId="6BB773D4" w:rsidR="005370D7" w:rsidRPr="00E42042" w:rsidRDefault="005370D7" w:rsidP="002C319D">
      <w:pPr>
        <w:spacing w:line="276" w:lineRule="auto"/>
        <w:jc w:val="both"/>
        <w:rPr>
          <w:rFonts w:ascii="Times New Roman" w:eastAsia="Times New Roman" w:hAnsi="Times New Roman" w:cs="Times New Roman"/>
          <w:bCs/>
          <w:sz w:val="24"/>
          <w:szCs w:val="24"/>
          <w:lang w:val="en-IN"/>
        </w:rPr>
      </w:pPr>
    </w:p>
    <w:p w14:paraId="12499531" w14:textId="48FE52BC" w:rsidR="0076535A" w:rsidRPr="00E42042" w:rsidRDefault="0076535A" w:rsidP="002C319D">
      <w:pPr>
        <w:spacing w:line="276" w:lineRule="auto"/>
        <w:jc w:val="both"/>
        <w:rPr>
          <w:rFonts w:ascii="Times New Roman" w:eastAsia="Times New Roman" w:hAnsi="Times New Roman" w:cs="Times New Roman"/>
          <w:bCs/>
          <w:sz w:val="24"/>
          <w:szCs w:val="24"/>
          <w:lang w:val="en-IN"/>
        </w:rPr>
      </w:pPr>
    </w:p>
    <w:p w14:paraId="469A1C84" w14:textId="0EF6EDD0" w:rsidR="0076535A" w:rsidRPr="00E42042" w:rsidRDefault="0076535A" w:rsidP="002C319D">
      <w:pPr>
        <w:spacing w:line="276" w:lineRule="auto"/>
        <w:jc w:val="both"/>
        <w:rPr>
          <w:rFonts w:ascii="Times New Roman" w:eastAsia="Times New Roman" w:hAnsi="Times New Roman" w:cs="Times New Roman"/>
          <w:bCs/>
          <w:sz w:val="24"/>
          <w:szCs w:val="24"/>
          <w:lang w:val="en-IN"/>
        </w:rPr>
      </w:pPr>
    </w:p>
    <w:p w14:paraId="653651D5" w14:textId="40B5E383" w:rsidR="0076535A" w:rsidRPr="00E42042" w:rsidRDefault="0076535A" w:rsidP="002C319D">
      <w:pPr>
        <w:spacing w:line="276" w:lineRule="auto"/>
        <w:jc w:val="both"/>
        <w:rPr>
          <w:rFonts w:ascii="Times New Roman" w:eastAsia="Times New Roman" w:hAnsi="Times New Roman" w:cs="Times New Roman"/>
          <w:bCs/>
          <w:sz w:val="24"/>
          <w:szCs w:val="24"/>
          <w:lang w:val="en-IN"/>
        </w:rPr>
      </w:pPr>
    </w:p>
    <w:p w14:paraId="1CE5EF5C" w14:textId="3C1C5CF0" w:rsidR="00E42042" w:rsidRPr="00E42042" w:rsidRDefault="00E42042" w:rsidP="002C319D">
      <w:pPr>
        <w:spacing w:line="276" w:lineRule="auto"/>
        <w:jc w:val="both"/>
        <w:rPr>
          <w:rFonts w:ascii="Times New Roman" w:eastAsia="Times New Roman" w:hAnsi="Times New Roman" w:cs="Times New Roman"/>
          <w:bCs/>
          <w:sz w:val="24"/>
          <w:szCs w:val="24"/>
          <w:lang w:val="en-IN"/>
        </w:rPr>
      </w:pPr>
    </w:p>
    <w:p w14:paraId="272625BA" w14:textId="7D820F6F" w:rsidR="00E42042" w:rsidRPr="00E42042" w:rsidRDefault="00E42042" w:rsidP="002C319D">
      <w:pPr>
        <w:spacing w:line="276" w:lineRule="auto"/>
        <w:jc w:val="both"/>
        <w:rPr>
          <w:rFonts w:ascii="Times New Roman" w:eastAsia="Times New Roman" w:hAnsi="Times New Roman" w:cs="Times New Roman"/>
          <w:bCs/>
          <w:sz w:val="24"/>
          <w:szCs w:val="24"/>
          <w:lang w:val="en-IN"/>
        </w:rPr>
      </w:pPr>
    </w:p>
    <w:p w14:paraId="0196FE61" w14:textId="18A975D4" w:rsidR="00E42042" w:rsidRPr="00E42042" w:rsidRDefault="00E42042" w:rsidP="002C319D">
      <w:pPr>
        <w:spacing w:line="276" w:lineRule="auto"/>
        <w:jc w:val="both"/>
        <w:rPr>
          <w:rFonts w:ascii="Times New Roman" w:eastAsia="Times New Roman" w:hAnsi="Times New Roman" w:cs="Times New Roman"/>
          <w:bCs/>
          <w:sz w:val="24"/>
          <w:szCs w:val="24"/>
          <w:lang w:val="en-IN"/>
        </w:rPr>
      </w:pPr>
    </w:p>
    <w:p w14:paraId="381A0E66" w14:textId="5AA72FDD" w:rsidR="00E42042" w:rsidRPr="00E42042" w:rsidRDefault="00E42042" w:rsidP="002C319D">
      <w:pPr>
        <w:spacing w:line="276" w:lineRule="auto"/>
        <w:jc w:val="both"/>
        <w:rPr>
          <w:rFonts w:ascii="Times New Roman" w:eastAsia="Times New Roman" w:hAnsi="Times New Roman" w:cs="Times New Roman"/>
          <w:bCs/>
          <w:sz w:val="24"/>
          <w:szCs w:val="24"/>
          <w:lang w:val="en-IN"/>
        </w:rPr>
      </w:pPr>
    </w:p>
    <w:p w14:paraId="5AE41A7C" w14:textId="7BD8E1C8" w:rsidR="00E42042" w:rsidRPr="00E42042" w:rsidRDefault="00E42042" w:rsidP="002C319D">
      <w:pPr>
        <w:spacing w:line="276" w:lineRule="auto"/>
        <w:jc w:val="both"/>
        <w:rPr>
          <w:rFonts w:ascii="Times New Roman" w:eastAsia="Times New Roman" w:hAnsi="Times New Roman" w:cs="Times New Roman"/>
          <w:bCs/>
          <w:sz w:val="24"/>
          <w:szCs w:val="24"/>
          <w:lang w:val="en-IN"/>
        </w:rPr>
      </w:pPr>
    </w:p>
    <w:p w14:paraId="4A5AB496" w14:textId="14CEACF2" w:rsidR="00E42042" w:rsidRPr="00E42042" w:rsidRDefault="00E42042" w:rsidP="002C319D">
      <w:pPr>
        <w:spacing w:line="276" w:lineRule="auto"/>
        <w:jc w:val="both"/>
        <w:rPr>
          <w:rFonts w:ascii="Times New Roman" w:eastAsia="Times New Roman" w:hAnsi="Times New Roman" w:cs="Times New Roman"/>
          <w:bCs/>
          <w:sz w:val="24"/>
          <w:szCs w:val="24"/>
          <w:lang w:val="en-IN"/>
        </w:rPr>
      </w:pPr>
    </w:p>
    <w:p w14:paraId="57CD7A35" w14:textId="00D6293C" w:rsidR="00E42042" w:rsidRPr="00E42042" w:rsidRDefault="00E42042" w:rsidP="002C319D">
      <w:pPr>
        <w:spacing w:line="276" w:lineRule="auto"/>
        <w:jc w:val="both"/>
        <w:rPr>
          <w:rFonts w:ascii="Times New Roman" w:eastAsia="Times New Roman" w:hAnsi="Times New Roman" w:cs="Times New Roman"/>
          <w:bCs/>
          <w:sz w:val="24"/>
          <w:szCs w:val="24"/>
          <w:lang w:val="en-IN"/>
        </w:rPr>
      </w:pPr>
    </w:p>
    <w:p w14:paraId="32F89E71" w14:textId="06E31F03" w:rsidR="00E42042" w:rsidRPr="00E42042" w:rsidRDefault="00E42042" w:rsidP="002C319D">
      <w:pPr>
        <w:spacing w:line="276" w:lineRule="auto"/>
        <w:jc w:val="both"/>
        <w:rPr>
          <w:rFonts w:ascii="Times New Roman" w:eastAsia="Times New Roman" w:hAnsi="Times New Roman" w:cs="Times New Roman"/>
          <w:bCs/>
          <w:sz w:val="24"/>
          <w:szCs w:val="24"/>
          <w:lang w:val="en-IN"/>
        </w:rPr>
      </w:pPr>
    </w:p>
    <w:p w14:paraId="5229596B" w14:textId="17583D38" w:rsidR="00E42042" w:rsidRPr="00E42042" w:rsidRDefault="00E42042" w:rsidP="002C319D">
      <w:pPr>
        <w:spacing w:line="276" w:lineRule="auto"/>
        <w:jc w:val="both"/>
        <w:rPr>
          <w:rFonts w:ascii="Times New Roman" w:eastAsia="Times New Roman" w:hAnsi="Times New Roman" w:cs="Times New Roman"/>
          <w:bCs/>
          <w:sz w:val="24"/>
          <w:szCs w:val="24"/>
          <w:lang w:val="en-IN"/>
        </w:rPr>
      </w:pPr>
    </w:p>
    <w:p w14:paraId="2F315953" w14:textId="133C7FAD" w:rsidR="00E42042" w:rsidRPr="00E42042" w:rsidRDefault="00E42042" w:rsidP="002C319D">
      <w:pPr>
        <w:spacing w:line="276" w:lineRule="auto"/>
        <w:jc w:val="both"/>
        <w:rPr>
          <w:rFonts w:ascii="Times New Roman" w:eastAsia="Times New Roman" w:hAnsi="Times New Roman" w:cs="Times New Roman"/>
          <w:bCs/>
          <w:sz w:val="24"/>
          <w:szCs w:val="24"/>
          <w:lang w:val="en-IN"/>
        </w:rPr>
      </w:pPr>
    </w:p>
    <w:p w14:paraId="12FABE02" w14:textId="38580202" w:rsidR="00E42042" w:rsidRPr="00E42042" w:rsidRDefault="00E42042" w:rsidP="002C319D">
      <w:pPr>
        <w:spacing w:line="276" w:lineRule="auto"/>
        <w:jc w:val="both"/>
        <w:rPr>
          <w:rFonts w:ascii="Times New Roman" w:eastAsia="Times New Roman" w:hAnsi="Times New Roman" w:cs="Times New Roman"/>
          <w:bCs/>
          <w:sz w:val="24"/>
          <w:szCs w:val="24"/>
          <w:lang w:val="en-IN"/>
        </w:rPr>
      </w:pPr>
    </w:p>
    <w:p w14:paraId="2351D1CF" w14:textId="77777777" w:rsidR="00E42042" w:rsidRPr="00E42042" w:rsidRDefault="00E42042" w:rsidP="002C319D">
      <w:pPr>
        <w:spacing w:line="276" w:lineRule="auto"/>
        <w:jc w:val="both"/>
        <w:rPr>
          <w:rFonts w:ascii="Times New Roman" w:eastAsia="Times New Roman" w:hAnsi="Times New Roman" w:cs="Times New Roman"/>
          <w:bCs/>
          <w:sz w:val="24"/>
          <w:szCs w:val="24"/>
          <w:lang w:val="en-IN"/>
        </w:rPr>
      </w:pPr>
    </w:p>
    <w:p w14:paraId="246A6D95" w14:textId="21FAA434" w:rsidR="0076535A" w:rsidRPr="00E42042" w:rsidRDefault="0076535A" w:rsidP="002C319D">
      <w:pPr>
        <w:spacing w:line="276" w:lineRule="auto"/>
        <w:jc w:val="both"/>
        <w:rPr>
          <w:rFonts w:ascii="Times New Roman" w:eastAsia="Times New Roman" w:hAnsi="Times New Roman" w:cs="Times New Roman"/>
          <w:bCs/>
          <w:sz w:val="24"/>
          <w:szCs w:val="24"/>
          <w:lang w:val="en-IN"/>
        </w:rPr>
      </w:pPr>
    </w:p>
    <w:p w14:paraId="2E7F9B82" w14:textId="77777777" w:rsidR="0076535A" w:rsidRPr="00E42042" w:rsidRDefault="0076535A" w:rsidP="002C319D">
      <w:pPr>
        <w:spacing w:line="276" w:lineRule="auto"/>
        <w:jc w:val="both"/>
        <w:rPr>
          <w:rFonts w:ascii="Times New Roman" w:eastAsia="Times New Roman" w:hAnsi="Times New Roman" w:cs="Times New Roman"/>
          <w:bCs/>
          <w:sz w:val="24"/>
          <w:szCs w:val="24"/>
          <w:lang w:val="en-IN"/>
        </w:rPr>
      </w:pPr>
    </w:p>
    <w:p w14:paraId="02B5C22D" w14:textId="77777777" w:rsidR="00EB7B60" w:rsidRPr="00E42042" w:rsidRDefault="00EB7B60" w:rsidP="002C319D">
      <w:pPr>
        <w:spacing w:line="276" w:lineRule="auto"/>
        <w:jc w:val="both"/>
        <w:rPr>
          <w:rFonts w:ascii="Times New Roman" w:eastAsia="Times New Roman" w:hAnsi="Times New Roman" w:cs="Times New Roman"/>
          <w:b/>
          <w:sz w:val="24"/>
          <w:szCs w:val="24"/>
          <w:lang w:val="en-IN"/>
        </w:rPr>
      </w:pPr>
      <w:r w:rsidRPr="00E42042">
        <w:rPr>
          <w:rFonts w:ascii="Times New Roman" w:eastAsia="Times New Roman" w:hAnsi="Times New Roman" w:cs="Times New Roman"/>
          <w:b/>
          <w:sz w:val="24"/>
          <w:szCs w:val="24"/>
          <w:lang w:val="en-IN"/>
        </w:rPr>
        <w:t>Canny Edge-detection</w:t>
      </w:r>
    </w:p>
    <w:p w14:paraId="11E6E90E" w14:textId="6812F87C" w:rsidR="00EB7B60" w:rsidRPr="00E42042" w:rsidRDefault="0076535A" w:rsidP="002C319D">
      <w:pPr>
        <w:spacing w:line="276" w:lineRule="auto"/>
        <w:jc w:val="both"/>
        <w:rPr>
          <w:rFonts w:ascii="Times New Roman" w:eastAsia="Times New Roman" w:hAnsi="Times New Roman" w:cs="Times New Roman"/>
          <w:bCs/>
          <w:noProof/>
          <w:sz w:val="24"/>
          <w:szCs w:val="24"/>
          <w:lang w:val="en-IN"/>
        </w:rPr>
      </w:pPr>
      <w:r w:rsidRPr="00E42042">
        <w:rPr>
          <w:rFonts w:ascii="Times New Roman" w:eastAsia="Times New Roman" w:hAnsi="Times New Roman" w:cs="Times New Roman"/>
          <w:bCs/>
          <w:sz w:val="24"/>
          <w:szCs w:val="24"/>
          <w:lang w:val="en-IN"/>
        </w:rPr>
        <w:t xml:space="preserve">Canny </w:t>
      </w:r>
      <w:r w:rsidR="00EB7B60" w:rsidRPr="00E42042">
        <w:rPr>
          <w:rFonts w:ascii="Times New Roman" w:eastAsia="Times New Roman" w:hAnsi="Times New Roman" w:cs="Times New Roman"/>
          <w:bCs/>
          <w:sz w:val="24"/>
          <w:szCs w:val="24"/>
          <w:lang w:val="en-IN"/>
        </w:rPr>
        <w:t>is a famous edge detection technique that uses the Canny 86 algorithm to detect edges. Since any edge detection technique is prone to noise in the image, we use the bilateral filter to remove them.</w:t>
      </w:r>
      <w:r w:rsidR="00E42042" w:rsidRPr="00E42042">
        <w:rPr>
          <w:rFonts w:ascii="Times New Roman" w:eastAsia="Times New Roman" w:hAnsi="Times New Roman" w:cs="Times New Roman"/>
          <w:bCs/>
          <w:noProof/>
          <w:sz w:val="24"/>
          <w:szCs w:val="24"/>
          <w:lang w:val="en-IN"/>
        </w:rPr>
        <w:t xml:space="preserve"> </w:t>
      </w:r>
    </w:p>
    <w:p w14:paraId="3AD390DA" w14:textId="6C9309EC" w:rsidR="00E42042" w:rsidRPr="00E42042" w:rsidRDefault="00E42042" w:rsidP="002C319D">
      <w:pPr>
        <w:spacing w:line="276" w:lineRule="auto"/>
        <w:jc w:val="both"/>
        <w:rPr>
          <w:rFonts w:ascii="Times New Roman" w:eastAsia="Times New Roman" w:hAnsi="Times New Roman" w:cs="Times New Roman"/>
          <w:bCs/>
          <w:noProof/>
          <w:sz w:val="24"/>
          <w:szCs w:val="24"/>
          <w:lang w:val="en-IN"/>
        </w:rPr>
      </w:pPr>
    </w:p>
    <w:p w14:paraId="0D710F91" w14:textId="5FF09838" w:rsidR="00E42042" w:rsidRPr="00E42042" w:rsidRDefault="00E42042" w:rsidP="002C319D">
      <w:pPr>
        <w:spacing w:line="276" w:lineRule="auto"/>
        <w:jc w:val="both"/>
        <w:rPr>
          <w:rFonts w:ascii="Times New Roman" w:eastAsia="Times New Roman" w:hAnsi="Times New Roman" w:cs="Times New Roman"/>
          <w:bCs/>
          <w:noProof/>
          <w:sz w:val="24"/>
          <w:szCs w:val="24"/>
          <w:lang w:val="en-IN"/>
        </w:rPr>
      </w:pPr>
      <w:r w:rsidRPr="00E42042">
        <w:rPr>
          <w:rFonts w:ascii="Times New Roman" w:eastAsia="Times New Roman" w:hAnsi="Times New Roman" w:cs="Times New Roman"/>
          <w:bCs/>
          <w:noProof/>
          <w:sz w:val="24"/>
          <w:szCs w:val="24"/>
          <w:lang w:val="en-IN"/>
        </w:rPr>
        <w:drawing>
          <wp:anchor distT="0" distB="0" distL="114300" distR="114300" simplePos="0" relativeHeight="251668480" behindDoc="0" locked="0" layoutInCell="1" allowOverlap="1" wp14:anchorId="74D03F6A" wp14:editId="2C0C955B">
            <wp:simplePos x="0" y="0"/>
            <wp:positionH relativeFrom="margin">
              <wp:align>center</wp:align>
            </wp:positionH>
            <wp:positionV relativeFrom="paragraph">
              <wp:posOffset>81280</wp:posOffset>
            </wp:positionV>
            <wp:extent cx="4509395" cy="1752600"/>
            <wp:effectExtent l="0" t="0" r="5715" b="0"/>
            <wp:wrapNone/>
            <wp:docPr id="23" name="Picture 2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9395"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BAA719" w14:textId="18A94BB7" w:rsidR="00E42042" w:rsidRPr="00E42042" w:rsidRDefault="00E42042" w:rsidP="002C319D">
      <w:pPr>
        <w:spacing w:line="276" w:lineRule="auto"/>
        <w:jc w:val="both"/>
        <w:rPr>
          <w:rFonts w:ascii="Times New Roman" w:eastAsia="Times New Roman" w:hAnsi="Times New Roman" w:cs="Times New Roman"/>
          <w:bCs/>
          <w:noProof/>
          <w:sz w:val="24"/>
          <w:szCs w:val="24"/>
          <w:lang w:val="en-IN"/>
        </w:rPr>
      </w:pPr>
    </w:p>
    <w:p w14:paraId="31CA78F5" w14:textId="49BB71A7" w:rsidR="00E42042" w:rsidRPr="00E42042" w:rsidRDefault="00E42042" w:rsidP="002C319D">
      <w:pPr>
        <w:spacing w:line="276" w:lineRule="auto"/>
        <w:jc w:val="both"/>
        <w:rPr>
          <w:rFonts w:ascii="Times New Roman" w:eastAsia="Times New Roman" w:hAnsi="Times New Roman" w:cs="Times New Roman"/>
          <w:bCs/>
          <w:noProof/>
          <w:sz w:val="24"/>
          <w:szCs w:val="24"/>
          <w:lang w:val="en-IN"/>
        </w:rPr>
      </w:pPr>
    </w:p>
    <w:p w14:paraId="7110844B" w14:textId="21B034BF" w:rsidR="00E42042" w:rsidRPr="00E42042" w:rsidRDefault="00E42042" w:rsidP="002C319D">
      <w:pPr>
        <w:spacing w:line="276" w:lineRule="auto"/>
        <w:jc w:val="both"/>
        <w:rPr>
          <w:rFonts w:ascii="Times New Roman" w:eastAsia="Times New Roman" w:hAnsi="Times New Roman" w:cs="Times New Roman"/>
          <w:bCs/>
          <w:noProof/>
          <w:sz w:val="24"/>
          <w:szCs w:val="24"/>
          <w:lang w:val="en-IN"/>
        </w:rPr>
      </w:pPr>
    </w:p>
    <w:p w14:paraId="7FE454D5" w14:textId="5E0C46C3" w:rsidR="00E42042" w:rsidRPr="00E42042" w:rsidRDefault="00E42042" w:rsidP="002C319D">
      <w:pPr>
        <w:spacing w:line="276" w:lineRule="auto"/>
        <w:jc w:val="both"/>
        <w:rPr>
          <w:rFonts w:ascii="Times New Roman" w:eastAsia="Times New Roman" w:hAnsi="Times New Roman" w:cs="Times New Roman"/>
          <w:bCs/>
          <w:noProof/>
          <w:sz w:val="24"/>
          <w:szCs w:val="24"/>
          <w:lang w:val="en-IN"/>
        </w:rPr>
      </w:pPr>
    </w:p>
    <w:p w14:paraId="31CC29AB" w14:textId="4E7CCA19" w:rsidR="00E42042" w:rsidRPr="00E42042" w:rsidRDefault="00E42042" w:rsidP="002C319D">
      <w:pPr>
        <w:spacing w:line="276" w:lineRule="auto"/>
        <w:jc w:val="both"/>
        <w:rPr>
          <w:rFonts w:ascii="Times New Roman" w:eastAsia="Times New Roman" w:hAnsi="Times New Roman" w:cs="Times New Roman"/>
          <w:bCs/>
          <w:sz w:val="24"/>
          <w:szCs w:val="24"/>
          <w:lang w:val="en-IN"/>
        </w:rPr>
      </w:pPr>
    </w:p>
    <w:p w14:paraId="307B7F2B" w14:textId="0E1DE952" w:rsidR="0076535A" w:rsidRPr="00E42042" w:rsidRDefault="0076535A" w:rsidP="002C319D">
      <w:pPr>
        <w:spacing w:line="276" w:lineRule="auto"/>
        <w:jc w:val="both"/>
        <w:rPr>
          <w:rFonts w:ascii="Times New Roman" w:eastAsia="Times New Roman" w:hAnsi="Times New Roman" w:cs="Times New Roman"/>
          <w:bCs/>
          <w:sz w:val="24"/>
          <w:szCs w:val="24"/>
          <w:lang w:val="en-IN"/>
        </w:rPr>
      </w:pPr>
    </w:p>
    <w:p w14:paraId="47B00A59" w14:textId="11ECE62C" w:rsidR="00EB7B60" w:rsidRPr="00E42042" w:rsidRDefault="00EB7B60" w:rsidP="002C319D">
      <w:pPr>
        <w:spacing w:line="276" w:lineRule="auto"/>
        <w:jc w:val="both"/>
        <w:rPr>
          <w:rFonts w:ascii="Times New Roman" w:eastAsia="Times New Roman" w:hAnsi="Times New Roman" w:cs="Times New Roman"/>
          <w:b/>
          <w:sz w:val="24"/>
          <w:szCs w:val="24"/>
          <w:lang w:val="en-IN"/>
        </w:rPr>
      </w:pPr>
      <w:r w:rsidRPr="00E42042">
        <w:rPr>
          <w:rFonts w:ascii="Times New Roman" w:eastAsia="Times New Roman" w:hAnsi="Times New Roman" w:cs="Times New Roman"/>
          <w:b/>
          <w:sz w:val="24"/>
          <w:szCs w:val="24"/>
          <w:lang w:val="en-IN"/>
        </w:rPr>
        <w:lastRenderedPageBreak/>
        <w:t>K-Means</w:t>
      </w:r>
      <w:r w:rsidR="0076535A" w:rsidRPr="00E42042">
        <w:rPr>
          <w:rFonts w:ascii="Times New Roman" w:eastAsia="Times New Roman" w:hAnsi="Times New Roman" w:cs="Times New Roman"/>
          <w:b/>
          <w:sz w:val="24"/>
          <w:szCs w:val="24"/>
          <w:lang w:val="en-IN"/>
        </w:rPr>
        <w:t xml:space="preserve"> </w:t>
      </w:r>
      <w:r w:rsidRPr="00E42042">
        <w:rPr>
          <w:rFonts w:ascii="Times New Roman" w:eastAsia="Times New Roman" w:hAnsi="Times New Roman" w:cs="Times New Roman"/>
          <w:b/>
          <w:sz w:val="24"/>
          <w:szCs w:val="24"/>
          <w:lang w:val="en-IN"/>
        </w:rPr>
        <w:t>Clustering</w:t>
      </w:r>
    </w:p>
    <w:p w14:paraId="4789DD2F" w14:textId="35C0E62A" w:rsidR="00EB7B60" w:rsidRPr="00E42042" w:rsidRDefault="00EB7B60" w:rsidP="002C319D">
      <w:pPr>
        <w:spacing w:line="276" w:lineRule="auto"/>
        <w:jc w:val="both"/>
        <w:rPr>
          <w:rFonts w:ascii="Times New Roman" w:eastAsia="Times New Roman" w:hAnsi="Times New Roman" w:cs="Times New Roman"/>
          <w:bCs/>
          <w:sz w:val="24"/>
          <w:szCs w:val="24"/>
          <w:lang w:val="en-IN"/>
        </w:rPr>
      </w:pPr>
      <w:r w:rsidRPr="00E42042">
        <w:rPr>
          <w:rFonts w:ascii="Times New Roman" w:eastAsia="Times New Roman" w:hAnsi="Times New Roman" w:cs="Times New Roman"/>
          <w:bCs/>
          <w:sz w:val="24"/>
          <w:szCs w:val="24"/>
          <w:lang w:val="en-IN"/>
        </w:rPr>
        <w:t>K-Means clustering is a clustering algorithm in which n observations are partitioned into k clusters. You may be thinking why do we need it? The answer is simple, think of the problem by considering each pixel in an image. Each pixel in an image is represented by 8 bits, which means each color channel can have 256 possible shades/values. Now if we cluster 8(n) bits(observations) into 5(k) bits, then the number of shades is reduced. If that happens, then the output image, instead of having a variety of shades will have clusters of same shades.</w:t>
      </w:r>
    </w:p>
    <w:p w14:paraId="7E32ED62" w14:textId="513B7A7C" w:rsidR="0076535A" w:rsidRPr="00E42042" w:rsidRDefault="00E42042" w:rsidP="002C319D">
      <w:pPr>
        <w:spacing w:line="276" w:lineRule="auto"/>
        <w:jc w:val="both"/>
        <w:rPr>
          <w:rFonts w:ascii="Times New Roman" w:eastAsia="Times New Roman" w:hAnsi="Times New Roman" w:cs="Times New Roman"/>
          <w:bCs/>
          <w:sz w:val="24"/>
          <w:szCs w:val="24"/>
          <w:lang w:val="en-IN"/>
        </w:rPr>
      </w:pPr>
      <w:r w:rsidRPr="00E42042">
        <w:rPr>
          <w:rFonts w:ascii="Times New Roman" w:eastAsia="Times New Roman" w:hAnsi="Times New Roman" w:cs="Times New Roman"/>
          <w:bCs/>
          <w:noProof/>
          <w:sz w:val="24"/>
          <w:szCs w:val="24"/>
          <w:lang w:val="en-IN"/>
        </w:rPr>
        <w:drawing>
          <wp:anchor distT="0" distB="0" distL="114300" distR="114300" simplePos="0" relativeHeight="251661312" behindDoc="1" locked="0" layoutInCell="1" allowOverlap="1" wp14:anchorId="45F16FEC" wp14:editId="71D6C933">
            <wp:simplePos x="0" y="0"/>
            <wp:positionH relativeFrom="margin">
              <wp:align>center</wp:align>
            </wp:positionH>
            <wp:positionV relativeFrom="paragraph">
              <wp:posOffset>177165</wp:posOffset>
            </wp:positionV>
            <wp:extent cx="4831080" cy="1919605"/>
            <wp:effectExtent l="0" t="0" r="7620" b="4445"/>
            <wp:wrapTight wrapText="bothSides">
              <wp:wrapPolygon edited="0">
                <wp:start x="0" y="0"/>
                <wp:lineTo x="0" y="21436"/>
                <wp:lineTo x="21549" y="21436"/>
                <wp:lineTo x="21549" y="0"/>
                <wp:lineTo x="0" y="0"/>
              </wp:wrapPolygon>
            </wp:wrapTight>
            <wp:docPr id="19" name="Picture 19" descr="A collage of a hous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collage of a house&#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1080" cy="1919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A93A7F" w14:textId="77777777" w:rsidR="00E42042" w:rsidRPr="00E42042" w:rsidRDefault="00E42042" w:rsidP="002C319D">
      <w:pPr>
        <w:spacing w:line="276" w:lineRule="auto"/>
        <w:jc w:val="both"/>
        <w:rPr>
          <w:rFonts w:ascii="Times New Roman" w:eastAsia="Times New Roman" w:hAnsi="Times New Roman" w:cs="Times New Roman"/>
          <w:bCs/>
          <w:sz w:val="24"/>
          <w:szCs w:val="24"/>
          <w:lang w:val="en-IN"/>
        </w:rPr>
      </w:pPr>
    </w:p>
    <w:p w14:paraId="2C62B3F5" w14:textId="035E3C49" w:rsidR="00EB7B60" w:rsidRPr="00E42042" w:rsidRDefault="00EB7B60" w:rsidP="002C319D">
      <w:pPr>
        <w:spacing w:line="276" w:lineRule="auto"/>
        <w:jc w:val="both"/>
        <w:rPr>
          <w:rFonts w:ascii="Times New Roman" w:eastAsia="Times New Roman" w:hAnsi="Times New Roman" w:cs="Times New Roman"/>
          <w:b/>
          <w:sz w:val="24"/>
          <w:szCs w:val="24"/>
          <w:lang w:val="en-IN"/>
        </w:rPr>
      </w:pPr>
      <w:r w:rsidRPr="00E42042">
        <w:rPr>
          <w:rFonts w:ascii="Times New Roman" w:eastAsia="Times New Roman" w:hAnsi="Times New Roman" w:cs="Times New Roman"/>
          <w:b/>
          <w:sz w:val="24"/>
          <w:szCs w:val="24"/>
          <w:lang w:val="en-IN"/>
        </w:rPr>
        <w:t>Erosion</w:t>
      </w:r>
    </w:p>
    <w:p w14:paraId="619E9A9D" w14:textId="32380A0F" w:rsidR="00EB7B60" w:rsidRPr="00E42042" w:rsidRDefault="00EB7B60" w:rsidP="002C319D">
      <w:pPr>
        <w:spacing w:line="276" w:lineRule="auto"/>
        <w:jc w:val="both"/>
        <w:rPr>
          <w:rFonts w:ascii="Times New Roman" w:eastAsia="Times New Roman" w:hAnsi="Times New Roman" w:cs="Times New Roman"/>
          <w:bCs/>
          <w:sz w:val="24"/>
          <w:szCs w:val="24"/>
          <w:lang w:val="en-IN"/>
        </w:rPr>
      </w:pPr>
      <w:r w:rsidRPr="00E42042">
        <w:rPr>
          <w:rFonts w:ascii="Times New Roman" w:eastAsia="Times New Roman" w:hAnsi="Times New Roman" w:cs="Times New Roman"/>
          <w:bCs/>
          <w:sz w:val="24"/>
          <w:szCs w:val="24"/>
          <w:lang w:val="en-IN"/>
        </w:rPr>
        <w:t>Erosion is a </w:t>
      </w:r>
      <w:r w:rsidR="0076535A" w:rsidRPr="00E42042">
        <w:rPr>
          <w:rFonts w:ascii="Times New Roman" w:eastAsia="Times New Roman" w:hAnsi="Times New Roman" w:cs="Times New Roman"/>
          <w:bCs/>
          <w:sz w:val="24"/>
          <w:szCs w:val="24"/>
          <w:lang w:val="en-IN"/>
        </w:rPr>
        <w:t>morphological process</w:t>
      </w:r>
      <w:r w:rsidRPr="00E42042">
        <w:rPr>
          <w:rFonts w:ascii="Times New Roman" w:eastAsia="Times New Roman" w:hAnsi="Times New Roman" w:cs="Times New Roman"/>
          <w:bCs/>
          <w:sz w:val="24"/>
          <w:szCs w:val="24"/>
          <w:lang w:val="en-IN"/>
        </w:rPr>
        <w:t> that mostly deals with altering shapes in an image. Dilation and erosion are sister processes. In simple terms, they are used to thicken or lessen boundary shapes in an image. We will use it to erosion to thicken the contour boundaries to make them stand out.</w:t>
      </w:r>
    </w:p>
    <w:p w14:paraId="132E2C9B" w14:textId="77777777" w:rsidR="00E42042" w:rsidRPr="00E42042" w:rsidRDefault="00EB7B60" w:rsidP="002C319D">
      <w:pPr>
        <w:spacing w:line="276" w:lineRule="auto"/>
        <w:jc w:val="both"/>
        <w:rPr>
          <w:rFonts w:ascii="Times New Roman" w:eastAsia="Times New Roman" w:hAnsi="Times New Roman" w:cs="Times New Roman"/>
          <w:bCs/>
          <w:sz w:val="24"/>
          <w:szCs w:val="24"/>
          <w:lang w:val="en-IN"/>
        </w:rPr>
      </w:pPr>
      <w:r w:rsidRPr="00E42042">
        <w:rPr>
          <w:rFonts w:ascii="Times New Roman" w:eastAsia="Times New Roman" w:hAnsi="Times New Roman" w:cs="Times New Roman"/>
          <w:bCs/>
          <w:noProof/>
          <w:sz w:val="24"/>
          <w:szCs w:val="24"/>
          <w:lang w:val="en-IN"/>
        </w:rPr>
        <w:drawing>
          <wp:inline distT="0" distB="0" distL="0" distR="0" wp14:anchorId="30BF0D01" wp14:editId="7F6B03D6">
            <wp:extent cx="5364480" cy="2307808"/>
            <wp:effectExtent l="0" t="0" r="7620" b="0"/>
            <wp:docPr id="17" name="Picture 1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c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9820" cy="2310105"/>
                    </a:xfrm>
                    <a:prstGeom prst="rect">
                      <a:avLst/>
                    </a:prstGeom>
                    <a:noFill/>
                    <a:ln>
                      <a:noFill/>
                    </a:ln>
                  </pic:spPr>
                </pic:pic>
              </a:graphicData>
            </a:graphic>
          </wp:inline>
        </w:drawing>
      </w:r>
    </w:p>
    <w:p w14:paraId="52C74A03" w14:textId="5B66D60A" w:rsidR="00EB7B60" w:rsidRPr="00E42042" w:rsidRDefault="00EB7B60" w:rsidP="002C319D">
      <w:pPr>
        <w:spacing w:line="276" w:lineRule="auto"/>
        <w:jc w:val="both"/>
        <w:rPr>
          <w:rFonts w:ascii="Times New Roman" w:eastAsia="Times New Roman" w:hAnsi="Times New Roman" w:cs="Times New Roman"/>
          <w:bCs/>
          <w:sz w:val="24"/>
          <w:szCs w:val="24"/>
          <w:lang w:val="en-IN"/>
        </w:rPr>
      </w:pPr>
      <w:r w:rsidRPr="00E42042">
        <w:rPr>
          <w:rFonts w:ascii="Times New Roman" w:eastAsia="Times New Roman" w:hAnsi="Times New Roman" w:cs="Times New Roman"/>
          <w:bCs/>
          <w:sz w:val="24"/>
          <w:szCs w:val="24"/>
          <w:lang w:val="en-IN"/>
        </w:rPr>
        <w:t xml:space="preserve">The above diagram represents erosion. The trick here is that we have black </w:t>
      </w:r>
      <w:r w:rsidR="0076535A" w:rsidRPr="00E42042">
        <w:rPr>
          <w:rFonts w:ascii="Times New Roman" w:eastAsia="Times New Roman" w:hAnsi="Times New Roman" w:cs="Times New Roman"/>
          <w:bCs/>
          <w:sz w:val="24"/>
          <w:szCs w:val="24"/>
          <w:lang w:val="en-IN"/>
        </w:rPr>
        <w:t>coloured</w:t>
      </w:r>
      <w:r w:rsidRPr="00E42042">
        <w:rPr>
          <w:rFonts w:ascii="Times New Roman" w:eastAsia="Times New Roman" w:hAnsi="Times New Roman" w:cs="Times New Roman"/>
          <w:bCs/>
          <w:sz w:val="24"/>
          <w:szCs w:val="24"/>
          <w:lang w:val="en-IN"/>
        </w:rPr>
        <w:t xml:space="preserve"> outlines that we need to thicken therefore we use erosion and not dilation.</w:t>
      </w:r>
    </w:p>
    <w:p w14:paraId="7880534A" w14:textId="77777777" w:rsidR="00E42042" w:rsidRPr="00E42042" w:rsidRDefault="00E42042" w:rsidP="002C319D">
      <w:pPr>
        <w:spacing w:line="276" w:lineRule="auto"/>
        <w:jc w:val="both"/>
        <w:rPr>
          <w:rFonts w:ascii="Times New Roman" w:eastAsia="Times New Roman" w:hAnsi="Times New Roman" w:cs="Times New Roman"/>
          <w:bCs/>
          <w:sz w:val="24"/>
          <w:szCs w:val="24"/>
          <w:lang w:val="en-IN"/>
        </w:rPr>
      </w:pPr>
    </w:p>
    <w:p w14:paraId="677F96F1" w14:textId="77777777" w:rsidR="00E42042" w:rsidRPr="00E42042" w:rsidRDefault="00E42042" w:rsidP="00E42042">
      <w:pPr>
        <w:spacing w:line="276" w:lineRule="auto"/>
        <w:jc w:val="both"/>
        <w:rPr>
          <w:rFonts w:ascii="Times New Roman" w:eastAsia="Times New Roman" w:hAnsi="Times New Roman" w:cs="Times New Roman"/>
          <w:b/>
          <w:sz w:val="24"/>
          <w:szCs w:val="24"/>
          <w:lang w:val="en-IN"/>
        </w:rPr>
      </w:pPr>
      <w:r w:rsidRPr="00E42042">
        <w:rPr>
          <w:rFonts w:ascii="Times New Roman" w:eastAsia="Times New Roman" w:hAnsi="Times New Roman" w:cs="Times New Roman"/>
          <w:b/>
          <w:sz w:val="24"/>
          <w:szCs w:val="24"/>
          <w:lang w:val="en-IN"/>
        </w:rPr>
        <w:t>OpenCV</w:t>
      </w:r>
    </w:p>
    <w:p w14:paraId="40C91D64" w14:textId="6D71EA28" w:rsidR="003E4AAF" w:rsidRPr="00E42042" w:rsidRDefault="00E42042" w:rsidP="002C319D">
      <w:pPr>
        <w:spacing w:line="276" w:lineRule="auto"/>
        <w:jc w:val="both"/>
        <w:rPr>
          <w:rFonts w:ascii="Times New Roman" w:eastAsia="Times New Roman" w:hAnsi="Times New Roman" w:cs="Times New Roman"/>
          <w:bCs/>
          <w:sz w:val="24"/>
          <w:szCs w:val="24"/>
          <w:lang w:val="en-IN"/>
        </w:rPr>
      </w:pPr>
      <w:r w:rsidRPr="00E42042">
        <w:rPr>
          <w:rFonts w:ascii="Times New Roman" w:eastAsia="Times New Roman" w:hAnsi="Times New Roman" w:cs="Times New Roman"/>
          <w:bCs/>
          <w:sz w:val="24"/>
          <w:szCs w:val="24"/>
          <w:lang w:val="en-IN"/>
        </w:rPr>
        <w:t>OpenCV is an open-source software containing pre-built functions and algorithms used for implementing Image Processing and Computer Vision. The python library that we will be using is “cv2”. It is one of the most widely used libraries in python with over 18 million downloads. We will be using some of those built-in functions to process our input image.</w:t>
      </w:r>
    </w:p>
    <w:p w14:paraId="4630F50B" w14:textId="77777777" w:rsidR="00E42042" w:rsidRPr="00E42042" w:rsidRDefault="00E42042" w:rsidP="002C319D">
      <w:pPr>
        <w:spacing w:line="276" w:lineRule="auto"/>
        <w:jc w:val="both"/>
        <w:rPr>
          <w:rFonts w:ascii="Times New Roman" w:eastAsia="Times New Roman" w:hAnsi="Times New Roman" w:cs="Times New Roman"/>
          <w:bCs/>
          <w:sz w:val="24"/>
          <w:szCs w:val="24"/>
          <w:lang w:val="en-IN"/>
        </w:rPr>
      </w:pPr>
    </w:p>
    <w:p w14:paraId="0DE3C7E5" w14:textId="5F359238" w:rsidR="00671CEA" w:rsidRPr="00E42042" w:rsidRDefault="006B466F" w:rsidP="002C319D">
      <w:pPr>
        <w:spacing w:line="276" w:lineRule="auto"/>
        <w:jc w:val="center"/>
        <w:rPr>
          <w:rFonts w:ascii="Times New Roman" w:eastAsia="Times New Roman" w:hAnsi="Times New Roman" w:cs="Times New Roman"/>
          <w:b/>
          <w:sz w:val="36"/>
          <w:szCs w:val="36"/>
        </w:rPr>
      </w:pPr>
      <w:r w:rsidRPr="00E42042">
        <w:rPr>
          <w:rFonts w:ascii="Times New Roman" w:eastAsia="Times New Roman" w:hAnsi="Times New Roman" w:cs="Times New Roman"/>
          <w:b/>
          <w:sz w:val="36"/>
          <w:szCs w:val="36"/>
        </w:rPr>
        <w:lastRenderedPageBreak/>
        <w:t>METHODOLOGY</w:t>
      </w:r>
    </w:p>
    <w:p w14:paraId="2537456A" w14:textId="77777777" w:rsidR="00E42042" w:rsidRPr="00E42042" w:rsidRDefault="00E42042" w:rsidP="002C319D">
      <w:pPr>
        <w:spacing w:line="276" w:lineRule="auto"/>
        <w:jc w:val="center"/>
        <w:rPr>
          <w:rFonts w:ascii="Times New Roman" w:eastAsia="Times New Roman" w:hAnsi="Times New Roman" w:cs="Times New Roman"/>
          <w:b/>
          <w:sz w:val="36"/>
          <w:szCs w:val="36"/>
        </w:rPr>
      </w:pPr>
    </w:p>
    <w:p w14:paraId="5A7D8C36" w14:textId="77777777" w:rsidR="00937120" w:rsidRPr="00E42042" w:rsidRDefault="00937120" w:rsidP="002C319D">
      <w:pPr>
        <w:spacing w:line="276" w:lineRule="auto"/>
        <w:rPr>
          <w:rFonts w:ascii="Times New Roman" w:eastAsia="Times New Roman" w:hAnsi="Times New Roman" w:cs="Times New Roman"/>
          <w:b/>
          <w:sz w:val="28"/>
          <w:szCs w:val="28"/>
          <w:lang w:val="en-IN"/>
        </w:rPr>
      </w:pPr>
      <w:r w:rsidRPr="00E42042">
        <w:rPr>
          <w:rFonts w:ascii="Times New Roman" w:eastAsia="Times New Roman" w:hAnsi="Times New Roman" w:cs="Times New Roman"/>
          <w:b/>
          <w:sz w:val="28"/>
          <w:szCs w:val="28"/>
          <w:lang w:val="en-IN"/>
        </w:rPr>
        <w:t>Step 1: Importing the required modules</w:t>
      </w:r>
    </w:p>
    <w:p w14:paraId="036110B1" w14:textId="3EAD1736" w:rsidR="005F1CA0" w:rsidRPr="00E42042" w:rsidRDefault="005F1CA0" w:rsidP="002C319D">
      <w:pPr>
        <w:spacing w:line="276" w:lineRule="auto"/>
        <w:rPr>
          <w:rFonts w:ascii="Times New Roman" w:eastAsia="Times New Roman" w:hAnsi="Times New Roman" w:cs="Times New Roman"/>
          <w:sz w:val="24"/>
          <w:szCs w:val="24"/>
          <w:lang w:val="en-IN"/>
        </w:rPr>
      </w:pPr>
      <w:r w:rsidRPr="00E42042">
        <w:rPr>
          <w:rFonts w:ascii="Times New Roman" w:eastAsia="Times New Roman" w:hAnsi="Times New Roman" w:cs="Times New Roman"/>
          <w:b/>
          <w:bCs/>
          <w:sz w:val="24"/>
          <w:szCs w:val="24"/>
          <w:lang w:val="en-IN"/>
        </w:rPr>
        <w:t>Python: </w:t>
      </w:r>
      <w:r w:rsidRPr="00E42042">
        <w:rPr>
          <w:rFonts w:ascii="Times New Roman" w:eastAsia="Times New Roman" w:hAnsi="Times New Roman" w:cs="Times New Roman"/>
          <w:sz w:val="24"/>
          <w:szCs w:val="24"/>
          <w:lang w:val="en-IN"/>
        </w:rPr>
        <w:t>We use python as a programming language for building the application.</w:t>
      </w:r>
    </w:p>
    <w:p w14:paraId="3DC9F9E4" w14:textId="77777777" w:rsidR="005F1CA0" w:rsidRPr="00E42042" w:rsidRDefault="005F1CA0" w:rsidP="002C319D">
      <w:pPr>
        <w:spacing w:line="276" w:lineRule="auto"/>
        <w:rPr>
          <w:rFonts w:ascii="Times New Roman" w:eastAsia="Times New Roman" w:hAnsi="Times New Roman" w:cs="Times New Roman"/>
          <w:sz w:val="24"/>
          <w:szCs w:val="24"/>
          <w:lang w:val="en-IN"/>
        </w:rPr>
      </w:pPr>
      <w:r w:rsidRPr="00E42042">
        <w:rPr>
          <w:rFonts w:ascii="Times New Roman" w:eastAsia="Times New Roman" w:hAnsi="Times New Roman" w:cs="Times New Roman"/>
          <w:b/>
          <w:bCs/>
          <w:sz w:val="24"/>
          <w:szCs w:val="24"/>
          <w:lang w:val="en-IN"/>
        </w:rPr>
        <w:t>cv2:</w:t>
      </w:r>
      <w:r w:rsidRPr="00E42042">
        <w:rPr>
          <w:rFonts w:ascii="Times New Roman" w:eastAsia="Times New Roman" w:hAnsi="Times New Roman" w:cs="Times New Roman"/>
          <w:sz w:val="24"/>
          <w:szCs w:val="24"/>
          <w:lang w:val="en-IN"/>
        </w:rPr>
        <w:t> We use cv2 for image processing.</w:t>
      </w:r>
    </w:p>
    <w:p w14:paraId="08848463" w14:textId="29BB2C76" w:rsidR="005F1CA0" w:rsidRPr="00E42042" w:rsidRDefault="005F1CA0" w:rsidP="002C319D">
      <w:pPr>
        <w:spacing w:line="276" w:lineRule="auto"/>
        <w:rPr>
          <w:rFonts w:ascii="Times New Roman" w:eastAsia="Times New Roman" w:hAnsi="Times New Roman" w:cs="Times New Roman"/>
          <w:sz w:val="24"/>
          <w:szCs w:val="24"/>
          <w:lang w:val="en-IN"/>
        </w:rPr>
      </w:pPr>
      <w:r w:rsidRPr="00E42042">
        <w:rPr>
          <w:rFonts w:ascii="Times New Roman" w:eastAsia="Times New Roman" w:hAnsi="Times New Roman" w:cs="Times New Roman"/>
          <w:b/>
          <w:bCs/>
          <w:sz w:val="24"/>
          <w:szCs w:val="24"/>
          <w:lang w:val="en-IN"/>
        </w:rPr>
        <w:t>Numpy:</w:t>
      </w:r>
      <w:r w:rsidRPr="00E42042">
        <w:rPr>
          <w:rFonts w:ascii="Times New Roman" w:eastAsia="Times New Roman" w:hAnsi="Times New Roman" w:cs="Times New Roman"/>
          <w:sz w:val="24"/>
          <w:szCs w:val="24"/>
          <w:lang w:val="en-IN"/>
        </w:rPr>
        <w:t xml:space="preserve"> Mainly NumPy is used for dealing with arrays. Here the images that we use are stored in the form of arrays. </w:t>
      </w:r>
      <w:r w:rsidR="005370D7" w:rsidRPr="00E42042">
        <w:rPr>
          <w:rFonts w:ascii="Times New Roman" w:eastAsia="Times New Roman" w:hAnsi="Times New Roman" w:cs="Times New Roman"/>
          <w:sz w:val="24"/>
          <w:szCs w:val="24"/>
          <w:lang w:val="en-IN"/>
        </w:rPr>
        <w:t>So,</w:t>
      </w:r>
      <w:r w:rsidRPr="00E42042">
        <w:rPr>
          <w:rFonts w:ascii="Times New Roman" w:eastAsia="Times New Roman" w:hAnsi="Times New Roman" w:cs="Times New Roman"/>
          <w:sz w:val="24"/>
          <w:szCs w:val="24"/>
          <w:lang w:val="en-IN"/>
        </w:rPr>
        <w:t xml:space="preserve"> for that, we use NumPy.</w:t>
      </w:r>
    </w:p>
    <w:p w14:paraId="5ED7744C" w14:textId="77777777" w:rsidR="005F1CA0" w:rsidRPr="00E42042" w:rsidRDefault="005F1CA0" w:rsidP="002C319D">
      <w:pPr>
        <w:spacing w:line="276" w:lineRule="auto"/>
        <w:rPr>
          <w:rFonts w:ascii="Times New Roman" w:eastAsia="Times New Roman" w:hAnsi="Times New Roman" w:cs="Times New Roman"/>
          <w:sz w:val="24"/>
          <w:szCs w:val="24"/>
          <w:lang w:val="en-IN"/>
        </w:rPr>
      </w:pPr>
      <w:r w:rsidRPr="00E42042">
        <w:rPr>
          <w:rFonts w:ascii="Times New Roman" w:eastAsia="Times New Roman" w:hAnsi="Times New Roman" w:cs="Times New Roman"/>
          <w:b/>
          <w:bCs/>
          <w:sz w:val="24"/>
          <w:szCs w:val="24"/>
          <w:lang w:val="en-IN"/>
        </w:rPr>
        <w:t>easygui:</w:t>
      </w:r>
      <w:r w:rsidRPr="00E42042">
        <w:rPr>
          <w:rFonts w:ascii="Times New Roman" w:eastAsia="Times New Roman" w:hAnsi="Times New Roman" w:cs="Times New Roman"/>
          <w:sz w:val="24"/>
          <w:szCs w:val="24"/>
          <w:lang w:val="en-IN"/>
        </w:rPr>
        <w:t> easygui is a module used for GUI programming in python. In our application easygui is used to open the file box to upload images from the local system.</w:t>
      </w:r>
    </w:p>
    <w:p w14:paraId="0A957981" w14:textId="77777777" w:rsidR="005F1CA0" w:rsidRPr="00E42042" w:rsidRDefault="005F1CA0" w:rsidP="002C319D">
      <w:pPr>
        <w:spacing w:line="276" w:lineRule="auto"/>
        <w:rPr>
          <w:rFonts w:ascii="Times New Roman" w:eastAsia="Times New Roman" w:hAnsi="Times New Roman" w:cs="Times New Roman"/>
          <w:sz w:val="24"/>
          <w:szCs w:val="24"/>
          <w:lang w:val="en-IN"/>
        </w:rPr>
      </w:pPr>
      <w:r w:rsidRPr="00E42042">
        <w:rPr>
          <w:rFonts w:ascii="Times New Roman" w:eastAsia="Times New Roman" w:hAnsi="Times New Roman" w:cs="Times New Roman"/>
          <w:b/>
          <w:bCs/>
          <w:sz w:val="24"/>
          <w:szCs w:val="24"/>
          <w:lang w:val="en-IN"/>
        </w:rPr>
        <w:t>Imageio:</w:t>
      </w:r>
      <w:r w:rsidRPr="00E42042">
        <w:rPr>
          <w:rFonts w:ascii="Times New Roman" w:eastAsia="Times New Roman" w:hAnsi="Times New Roman" w:cs="Times New Roman"/>
          <w:sz w:val="24"/>
          <w:szCs w:val="24"/>
          <w:lang w:val="en-IN"/>
        </w:rPr>
        <w:t> Imageio is a python library that reads and writes the images.</w:t>
      </w:r>
    </w:p>
    <w:p w14:paraId="236300F0" w14:textId="77777777" w:rsidR="005F1CA0" w:rsidRPr="00E42042" w:rsidRDefault="005F1CA0" w:rsidP="002C319D">
      <w:pPr>
        <w:spacing w:line="276" w:lineRule="auto"/>
        <w:rPr>
          <w:rFonts w:ascii="Times New Roman" w:eastAsia="Times New Roman" w:hAnsi="Times New Roman" w:cs="Times New Roman"/>
          <w:sz w:val="24"/>
          <w:szCs w:val="24"/>
          <w:lang w:val="en-IN"/>
        </w:rPr>
      </w:pPr>
      <w:r w:rsidRPr="00E42042">
        <w:rPr>
          <w:rFonts w:ascii="Times New Roman" w:eastAsia="Times New Roman" w:hAnsi="Times New Roman" w:cs="Times New Roman"/>
          <w:b/>
          <w:bCs/>
          <w:sz w:val="24"/>
          <w:szCs w:val="24"/>
          <w:lang w:val="en-IN"/>
        </w:rPr>
        <w:t>Matplotlib:</w:t>
      </w:r>
      <w:r w:rsidRPr="00E42042">
        <w:rPr>
          <w:rFonts w:ascii="Times New Roman" w:eastAsia="Times New Roman" w:hAnsi="Times New Roman" w:cs="Times New Roman"/>
          <w:sz w:val="24"/>
          <w:szCs w:val="24"/>
          <w:lang w:val="en-IN"/>
        </w:rPr>
        <w:t> Matplotlib is used for visualization purposes. Here we plot the images using matplotlib.</w:t>
      </w:r>
    </w:p>
    <w:p w14:paraId="2827BE12" w14:textId="77777777" w:rsidR="005F1CA0" w:rsidRPr="00E42042" w:rsidRDefault="005F1CA0" w:rsidP="002C319D">
      <w:pPr>
        <w:spacing w:line="276" w:lineRule="auto"/>
        <w:rPr>
          <w:rFonts w:ascii="Times New Roman" w:eastAsia="Times New Roman" w:hAnsi="Times New Roman" w:cs="Times New Roman"/>
          <w:sz w:val="24"/>
          <w:szCs w:val="24"/>
          <w:lang w:val="en-IN"/>
        </w:rPr>
      </w:pPr>
      <w:r w:rsidRPr="00E42042">
        <w:rPr>
          <w:rFonts w:ascii="Times New Roman" w:eastAsia="Times New Roman" w:hAnsi="Times New Roman" w:cs="Times New Roman"/>
          <w:b/>
          <w:bCs/>
          <w:sz w:val="24"/>
          <w:szCs w:val="24"/>
          <w:lang w:val="en-IN"/>
        </w:rPr>
        <w:t>OS: </w:t>
      </w:r>
      <w:r w:rsidRPr="00E42042">
        <w:rPr>
          <w:rFonts w:ascii="Times New Roman" w:eastAsia="Times New Roman" w:hAnsi="Times New Roman" w:cs="Times New Roman"/>
          <w:sz w:val="24"/>
          <w:szCs w:val="24"/>
          <w:lang w:val="en-IN"/>
        </w:rPr>
        <w:t>Here in our application os is used for dealing with paths like reading images from the path and saving the image to the path.</w:t>
      </w:r>
    </w:p>
    <w:p w14:paraId="00EE40CA" w14:textId="3DBFD4AC" w:rsidR="00671CEA" w:rsidRPr="00E42042" w:rsidRDefault="005F1CA0" w:rsidP="002C319D">
      <w:pPr>
        <w:spacing w:line="276" w:lineRule="auto"/>
        <w:rPr>
          <w:rFonts w:ascii="Times New Roman" w:eastAsia="Times New Roman" w:hAnsi="Times New Roman" w:cs="Times New Roman"/>
          <w:sz w:val="24"/>
          <w:szCs w:val="24"/>
          <w:lang w:val="en-IN"/>
        </w:rPr>
      </w:pPr>
      <w:r w:rsidRPr="00E42042">
        <w:rPr>
          <w:rFonts w:ascii="Times New Roman" w:eastAsia="Times New Roman" w:hAnsi="Times New Roman" w:cs="Times New Roman"/>
          <w:b/>
          <w:bCs/>
          <w:sz w:val="24"/>
          <w:szCs w:val="24"/>
          <w:lang w:val="en-IN"/>
        </w:rPr>
        <w:t>Tkinter:</w:t>
      </w:r>
      <w:r w:rsidRPr="00E42042">
        <w:rPr>
          <w:rFonts w:ascii="Times New Roman" w:eastAsia="Times New Roman" w:hAnsi="Times New Roman" w:cs="Times New Roman"/>
          <w:sz w:val="24"/>
          <w:szCs w:val="24"/>
          <w:lang w:val="en-IN"/>
        </w:rPr>
        <w:t xml:space="preserve"> Tkinter is a standard Graphical User </w:t>
      </w:r>
      <w:r w:rsidR="005370D7" w:rsidRPr="00E42042">
        <w:rPr>
          <w:rFonts w:ascii="Times New Roman" w:eastAsia="Times New Roman" w:hAnsi="Times New Roman" w:cs="Times New Roman"/>
          <w:sz w:val="24"/>
          <w:szCs w:val="24"/>
          <w:lang w:val="en-IN"/>
        </w:rPr>
        <w:t>Interface (</w:t>
      </w:r>
      <w:r w:rsidRPr="00E42042">
        <w:rPr>
          <w:rFonts w:ascii="Times New Roman" w:eastAsia="Times New Roman" w:hAnsi="Times New Roman" w:cs="Times New Roman"/>
          <w:sz w:val="24"/>
          <w:szCs w:val="24"/>
          <w:lang w:val="en-IN"/>
        </w:rPr>
        <w:t>GUI) package.</w:t>
      </w:r>
    </w:p>
    <w:p w14:paraId="32524074" w14:textId="0DD56C71" w:rsidR="00EB7B60" w:rsidRPr="00E42042" w:rsidRDefault="00EB7B60" w:rsidP="002C319D">
      <w:pPr>
        <w:spacing w:line="276" w:lineRule="auto"/>
        <w:rPr>
          <w:rFonts w:ascii="Times New Roman" w:eastAsia="Times New Roman" w:hAnsi="Times New Roman" w:cs="Times New Roman"/>
          <w:sz w:val="24"/>
          <w:szCs w:val="24"/>
          <w:lang w:val="en-IN"/>
        </w:rPr>
      </w:pPr>
      <w:r w:rsidRPr="00E42042">
        <w:rPr>
          <w:rFonts w:ascii="Times New Roman" w:eastAsia="Times New Roman" w:hAnsi="Times New Roman" w:cs="Times New Roman"/>
          <w:b/>
          <w:bCs/>
          <w:sz w:val="24"/>
          <w:szCs w:val="24"/>
          <w:lang w:val="en-IN"/>
        </w:rPr>
        <w:t>SYS</w:t>
      </w:r>
      <w:r w:rsidRPr="00E42042">
        <w:rPr>
          <w:rFonts w:ascii="Times New Roman" w:eastAsia="Times New Roman" w:hAnsi="Times New Roman" w:cs="Times New Roman"/>
          <w:sz w:val="24"/>
          <w:szCs w:val="24"/>
          <w:lang w:val="en-IN"/>
        </w:rPr>
        <w:t xml:space="preserve">: This module provides access to some variables used or maintained by the interpreter and to functions that interact strongly with the interpreter. </w:t>
      </w:r>
      <w:r w:rsidR="006B466F" w:rsidRPr="00E42042">
        <w:rPr>
          <w:rFonts w:ascii="Times New Roman" w:eastAsia="Times New Roman" w:hAnsi="Times New Roman" w:cs="Times New Roman"/>
          <w:sz w:val="24"/>
          <w:szCs w:val="24"/>
          <w:lang w:val="en-IN"/>
        </w:rPr>
        <w:t>e.g.,</w:t>
      </w:r>
      <w:r w:rsidRPr="00E42042">
        <w:rPr>
          <w:rFonts w:ascii="Times New Roman" w:eastAsia="Times New Roman" w:hAnsi="Times New Roman" w:cs="Times New Roman"/>
          <w:sz w:val="24"/>
          <w:szCs w:val="24"/>
          <w:lang w:val="en-IN"/>
        </w:rPr>
        <w:t xml:space="preserve"> </w:t>
      </w:r>
      <w:r w:rsidR="006B466F" w:rsidRPr="00E42042">
        <w:rPr>
          <w:rFonts w:ascii="Times New Roman" w:eastAsia="Times New Roman" w:hAnsi="Times New Roman" w:cs="Times New Roman"/>
          <w:sz w:val="24"/>
          <w:szCs w:val="24"/>
          <w:lang w:val="en-IN"/>
        </w:rPr>
        <w:t>exit (</w:t>
      </w:r>
      <w:r w:rsidRPr="00E42042">
        <w:rPr>
          <w:rFonts w:ascii="Times New Roman" w:eastAsia="Times New Roman" w:hAnsi="Times New Roman" w:cs="Times New Roman"/>
          <w:sz w:val="24"/>
          <w:szCs w:val="24"/>
          <w:lang w:val="en-IN"/>
        </w:rPr>
        <w:t>).</w:t>
      </w:r>
    </w:p>
    <w:p w14:paraId="1B60CC4A" w14:textId="6B89E502" w:rsidR="00937120" w:rsidRPr="00E42042" w:rsidRDefault="00937120" w:rsidP="002C319D">
      <w:pPr>
        <w:spacing w:line="276" w:lineRule="auto"/>
        <w:rPr>
          <w:rFonts w:ascii="Times New Roman" w:eastAsia="Times New Roman" w:hAnsi="Times New Roman" w:cs="Times New Roman"/>
          <w:sz w:val="24"/>
          <w:szCs w:val="24"/>
          <w:lang w:val="en-IN"/>
        </w:rPr>
      </w:pPr>
    </w:p>
    <w:p w14:paraId="4239EB29" w14:textId="3A3C0196" w:rsidR="00937120" w:rsidRPr="00E42042" w:rsidRDefault="00937120" w:rsidP="002C319D">
      <w:pPr>
        <w:spacing w:line="276" w:lineRule="auto"/>
        <w:rPr>
          <w:rFonts w:ascii="Times New Roman" w:eastAsia="Times New Roman" w:hAnsi="Times New Roman" w:cs="Times New Roman"/>
          <w:b/>
          <w:bCs/>
          <w:sz w:val="28"/>
          <w:szCs w:val="28"/>
          <w:lang w:val="en-IN"/>
        </w:rPr>
      </w:pPr>
      <w:r w:rsidRPr="00E42042">
        <w:rPr>
          <w:rFonts w:ascii="Times New Roman" w:eastAsia="Times New Roman" w:hAnsi="Times New Roman" w:cs="Times New Roman"/>
          <w:sz w:val="28"/>
          <w:szCs w:val="28"/>
          <w:lang w:val="en-IN"/>
        </w:rPr>
        <w:t xml:space="preserve"> </w:t>
      </w:r>
      <w:r w:rsidRPr="00E42042">
        <w:rPr>
          <w:rFonts w:ascii="Times New Roman" w:eastAsia="Times New Roman" w:hAnsi="Times New Roman" w:cs="Times New Roman"/>
          <w:b/>
          <w:bCs/>
          <w:sz w:val="28"/>
          <w:szCs w:val="28"/>
          <w:lang w:val="en-IN"/>
        </w:rPr>
        <w:t>Step 2: Building a File Box to choose a particular file</w:t>
      </w:r>
    </w:p>
    <w:p w14:paraId="42FF4C0D" w14:textId="695BF9EC" w:rsidR="00937120" w:rsidRPr="00E42042" w:rsidRDefault="006B466F" w:rsidP="002C319D">
      <w:pPr>
        <w:spacing w:line="276" w:lineRule="auto"/>
        <w:rPr>
          <w:rFonts w:ascii="Times New Roman" w:eastAsia="Times New Roman" w:hAnsi="Times New Roman" w:cs="Times New Roman"/>
          <w:sz w:val="24"/>
          <w:szCs w:val="24"/>
          <w:lang w:val="en-IN"/>
        </w:rPr>
      </w:pPr>
      <w:r w:rsidRPr="00E42042">
        <w:rPr>
          <w:rFonts w:ascii="Times New Roman" w:eastAsia="Times New Roman" w:hAnsi="Times New Roman" w:cs="Times New Roman"/>
          <w:sz w:val="24"/>
          <w:szCs w:val="24"/>
          <w:lang w:val="en-IN"/>
        </w:rPr>
        <w:t>B</w:t>
      </w:r>
      <w:r w:rsidR="00937120" w:rsidRPr="00E42042">
        <w:rPr>
          <w:rFonts w:ascii="Times New Roman" w:eastAsia="Times New Roman" w:hAnsi="Times New Roman" w:cs="Times New Roman"/>
          <w:sz w:val="24"/>
          <w:szCs w:val="24"/>
          <w:lang w:val="en-IN"/>
        </w:rPr>
        <w:t xml:space="preserve">uild the main window of our application, where the buttons, labels, and images will reside. </w:t>
      </w:r>
      <w:r w:rsidRPr="00E42042">
        <w:rPr>
          <w:rFonts w:ascii="Times New Roman" w:eastAsia="Times New Roman" w:hAnsi="Times New Roman" w:cs="Times New Roman"/>
          <w:sz w:val="24"/>
          <w:szCs w:val="24"/>
          <w:lang w:val="en-IN"/>
        </w:rPr>
        <w:t>A</w:t>
      </w:r>
      <w:r w:rsidR="00937120" w:rsidRPr="00E42042">
        <w:rPr>
          <w:rFonts w:ascii="Times New Roman" w:eastAsia="Times New Roman" w:hAnsi="Times New Roman" w:cs="Times New Roman"/>
          <w:sz w:val="24"/>
          <w:szCs w:val="24"/>
          <w:lang w:val="en-IN"/>
        </w:rPr>
        <w:t xml:space="preserve">lso give it a title by </w:t>
      </w:r>
      <w:r w:rsidRPr="00E42042">
        <w:rPr>
          <w:rFonts w:ascii="Times New Roman" w:eastAsia="Times New Roman" w:hAnsi="Times New Roman" w:cs="Times New Roman"/>
          <w:sz w:val="24"/>
          <w:szCs w:val="24"/>
          <w:lang w:val="en-IN"/>
        </w:rPr>
        <w:t>title (</w:t>
      </w:r>
      <w:r w:rsidR="00937120" w:rsidRPr="00E42042">
        <w:rPr>
          <w:rFonts w:ascii="Times New Roman" w:eastAsia="Times New Roman" w:hAnsi="Times New Roman" w:cs="Times New Roman"/>
          <w:sz w:val="24"/>
          <w:szCs w:val="24"/>
          <w:lang w:val="en-IN"/>
        </w:rPr>
        <w:t>) function.</w:t>
      </w:r>
    </w:p>
    <w:p w14:paraId="78EDAACF" w14:textId="50BEBA83" w:rsidR="00937120" w:rsidRPr="00E42042" w:rsidRDefault="00937120" w:rsidP="002C319D">
      <w:pPr>
        <w:spacing w:line="276" w:lineRule="auto"/>
        <w:rPr>
          <w:rFonts w:ascii="Times New Roman" w:eastAsia="Times New Roman" w:hAnsi="Times New Roman" w:cs="Times New Roman"/>
          <w:sz w:val="24"/>
          <w:szCs w:val="24"/>
          <w:lang w:val="en-IN"/>
        </w:rPr>
      </w:pPr>
    </w:p>
    <w:p w14:paraId="56DCAD97" w14:textId="2B2E6DE8" w:rsidR="00937120" w:rsidRPr="00E42042" w:rsidRDefault="00937120" w:rsidP="002C319D">
      <w:pPr>
        <w:spacing w:line="276" w:lineRule="auto"/>
        <w:rPr>
          <w:rFonts w:ascii="Times New Roman" w:eastAsia="Times New Roman" w:hAnsi="Times New Roman" w:cs="Times New Roman"/>
          <w:b/>
          <w:bCs/>
          <w:sz w:val="28"/>
          <w:szCs w:val="28"/>
          <w:lang w:val="en-IN"/>
        </w:rPr>
      </w:pPr>
      <w:r w:rsidRPr="00E42042">
        <w:rPr>
          <w:rFonts w:ascii="Times New Roman" w:eastAsia="Times New Roman" w:hAnsi="Times New Roman" w:cs="Times New Roman"/>
          <w:b/>
          <w:bCs/>
          <w:sz w:val="28"/>
          <w:szCs w:val="28"/>
          <w:lang w:val="en-IN"/>
        </w:rPr>
        <w:t xml:space="preserve">Step 3: </w:t>
      </w:r>
      <w:r w:rsidR="006B466F" w:rsidRPr="00E42042">
        <w:rPr>
          <w:rFonts w:ascii="Times New Roman" w:eastAsia="Times New Roman" w:hAnsi="Times New Roman" w:cs="Times New Roman"/>
          <w:b/>
          <w:bCs/>
          <w:sz w:val="28"/>
          <w:szCs w:val="28"/>
          <w:lang w:val="en-IN"/>
        </w:rPr>
        <w:t>Loading &amp; Storing Image</w:t>
      </w:r>
    </w:p>
    <w:p w14:paraId="5ED0D5EC" w14:textId="4D88288E" w:rsidR="00937120" w:rsidRPr="00E42042" w:rsidRDefault="00937120" w:rsidP="002C319D">
      <w:pPr>
        <w:spacing w:line="276" w:lineRule="auto"/>
        <w:rPr>
          <w:rFonts w:ascii="Times New Roman" w:eastAsia="Times New Roman" w:hAnsi="Times New Roman" w:cs="Times New Roman"/>
          <w:sz w:val="24"/>
          <w:szCs w:val="24"/>
          <w:lang w:val="en-IN"/>
        </w:rPr>
      </w:pPr>
      <w:r w:rsidRPr="00E42042">
        <w:rPr>
          <w:rFonts w:ascii="Times New Roman" w:eastAsia="Times New Roman" w:hAnsi="Times New Roman" w:cs="Times New Roman"/>
          <w:sz w:val="24"/>
          <w:szCs w:val="24"/>
          <w:lang w:val="en-IN"/>
        </w:rPr>
        <w:t xml:space="preserve">Now, just think, how will a program read an image? For a computer, everything is just numbers. Thus, in the below code, we will convert our image into a </w:t>
      </w:r>
      <w:r w:rsidR="006B466F" w:rsidRPr="00E42042">
        <w:rPr>
          <w:rFonts w:ascii="Times New Roman" w:eastAsia="Times New Roman" w:hAnsi="Times New Roman" w:cs="Times New Roman"/>
          <w:sz w:val="24"/>
          <w:szCs w:val="24"/>
          <w:lang w:val="en-IN"/>
        </w:rPr>
        <w:t>NumPy</w:t>
      </w:r>
      <w:r w:rsidRPr="00E42042">
        <w:rPr>
          <w:rFonts w:ascii="Times New Roman" w:eastAsia="Times New Roman" w:hAnsi="Times New Roman" w:cs="Times New Roman"/>
          <w:sz w:val="24"/>
          <w:szCs w:val="24"/>
          <w:lang w:val="en-IN"/>
        </w:rPr>
        <w:t xml:space="preserve"> array.</w:t>
      </w:r>
    </w:p>
    <w:p w14:paraId="6BDEC614" w14:textId="77777777" w:rsidR="00937120" w:rsidRPr="00E42042" w:rsidRDefault="00937120" w:rsidP="002C319D">
      <w:pPr>
        <w:spacing w:line="276" w:lineRule="auto"/>
        <w:rPr>
          <w:rFonts w:ascii="Times New Roman" w:eastAsia="Times New Roman" w:hAnsi="Times New Roman" w:cs="Times New Roman"/>
          <w:b/>
          <w:bCs/>
          <w:sz w:val="28"/>
          <w:szCs w:val="28"/>
          <w:lang w:val="en-IN"/>
        </w:rPr>
      </w:pPr>
      <w:r w:rsidRPr="00E42042">
        <w:rPr>
          <w:rFonts w:ascii="Times New Roman" w:eastAsia="Times New Roman" w:hAnsi="Times New Roman" w:cs="Times New Roman"/>
          <w:b/>
          <w:bCs/>
          <w:sz w:val="28"/>
          <w:szCs w:val="28"/>
          <w:lang w:val="en-IN"/>
        </w:rPr>
        <w:t>Step 4: Transforming an image to grayscale</w:t>
      </w:r>
    </w:p>
    <w:p w14:paraId="2E035156" w14:textId="645C706B" w:rsidR="00937120" w:rsidRPr="00E42042" w:rsidRDefault="00937120" w:rsidP="002C319D">
      <w:pPr>
        <w:spacing w:line="276" w:lineRule="auto"/>
        <w:rPr>
          <w:rFonts w:ascii="Times New Roman" w:eastAsia="Times New Roman" w:hAnsi="Times New Roman" w:cs="Times New Roman"/>
          <w:sz w:val="24"/>
          <w:szCs w:val="24"/>
        </w:rPr>
      </w:pPr>
      <w:r w:rsidRPr="00E42042">
        <w:rPr>
          <w:rFonts w:ascii="Times New Roman" w:eastAsia="Times New Roman" w:hAnsi="Times New Roman" w:cs="Times New Roman"/>
          <w:sz w:val="24"/>
          <w:szCs w:val="24"/>
        </w:rPr>
        <w:t xml:space="preserve">cvtColor(image, flag) is a method in cv2 which is used to transform an image into the </w:t>
      </w:r>
      <w:r w:rsidR="006B466F" w:rsidRPr="00E42042">
        <w:rPr>
          <w:rFonts w:ascii="Times New Roman" w:eastAsia="Times New Roman" w:hAnsi="Times New Roman" w:cs="Times New Roman"/>
          <w:sz w:val="24"/>
          <w:szCs w:val="24"/>
        </w:rPr>
        <w:t>color</w:t>
      </w:r>
      <w:r w:rsidRPr="00E42042">
        <w:rPr>
          <w:rFonts w:ascii="Times New Roman" w:eastAsia="Times New Roman" w:hAnsi="Times New Roman" w:cs="Times New Roman"/>
          <w:sz w:val="24"/>
          <w:szCs w:val="24"/>
        </w:rPr>
        <w:t>-space mentioned as ‘flag’. Here, our first step is to convert the image into grayscale. Thus, we use the BGR2GRAY flag. This returns the image in grayscale. A grayscale image is stored as grayScaleImage.</w:t>
      </w:r>
    </w:p>
    <w:p w14:paraId="38A7720A" w14:textId="0ACECA5E" w:rsidR="00937120" w:rsidRPr="00E42042" w:rsidRDefault="00937120" w:rsidP="002C319D">
      <w:pPr>
        <w:spacing w:line="276" w:lineRule="auto"/>
        <w:rPr>
          <w:rFonts w:ascii="Times New Roman" w:eastAsia="Times New Roman" w:hAnsi="Times New Roman" w:cs="Times New Roman"/>
          <w:sz w:val="24"/>
          <w:szCs w:val="24"/>
        </w:rPr>
      </w:pPr>
    </w:p>
    <w:p w14:paraId="1AA70726" w14:textId="1B0D5C6F" w:rsidR="00937120" w:rsidRPr="00E42042" w:rsidRDefault="00937120" w:rsidP="002C319D">
      <w:pPr>
        <w:spacing w:line="276" w:lineRule="auto"/>
        <w:rPr>
          <w:rFonts w:ascii="Times New Roman" w:eastAsia="Times New Roman" w:hAnsi="Times New Roman" w:cs="Times New Roman"/>
          <w:b/>
          <w:bCs/>
          <w:sz w:val="28"/>
          <w:szCs w:val="28"/>
          <w:lang w:val="en-IN"/>
        </w:rPr>
      </w:pPr>
      <w:r w:rsidRPr="00E42042">
        <w:rPr>
          <w:rFonts w:ascii="Times New Roman" w:eastAsia="Times New Roman" w:hAnsi="Times New Roman" w:cs="Times New Roman"/>
          <w:b/>
          <w:bCs/>
          <w:sz w:val="28"/>
          <w:szCs w:val="28"/>
          <w:lang w:val="en-IN"/>
        </w:rPr>
        <w:t>Step 5: Smoothening a grayscale image</w:t>
      </w:r>
    </w:p>
    <w:p w14:paraId="14C9E9EA" w14:textId="7642533F" w:rsidR="00937120" w:rsidRPr="00E42042" w:rsidRDefault="00937120" w:rsidP="002C319D">
      <w:pPr>
        <w:spacing w:line="276" w:lineRule="auto"/>
        <w:rPr>
          <w:rFonts w:ascii="Times New Roman" w:eastAsia="Times New Roman" w:hAnsi="Times New Roman" w:cs="Times New Roman"/>
          <w:sz w:val="24"/>
          <w:szCs w:val="24"/>
          <w:lang w:val="en-IN"/>
        </w:rPr>
      </w:pPr>
      <w:r w:rsidRPr="00E42042">
        <w:rPr>
          <w:rFonts w:ascii="Times New Roman" w:eastAsia="Times New Roman" w:hAnsi="Times New Roman" w:cs="Times New Roman"/>
          <w:sz w:val="24"/>
          <w:szCs w:val="24"/>
          <w:lang w:val="en-IN"/>
        </w:rPr>
        <w:t xml:space="preserve">To smoothen an image, we simply apply a blur effect. This is done using </w:t>
      </w:r>
      <w:r w:rsidR="006B466F" w:rsidRPr="00E42042">
        <w:rPr>
          <w:rFonts w:ascii="Times New Roman" w:eastAsia="Times New Roman" w:hAnsi="Times New Roman" w:cs="Times New Roman"/>
          <w:sz w:val="24"/>
          <w:szCs w:val="24"/>
          <w:lang w:val="en-IN"/>
        </w:rPr>
        <w:t>medianBlur (</w:t>
      </w:r>
      <w:r w:rsidRPr="00E42042">
        <w:rPr>
          <w:rFonts w:ascii="Times New Roman" w:eastAsia="Times New Roman" w:hAnsi="Times New Roman" w:cs="Times New Roman"/>
          <w:sz w:val="24"/>
          <w:szCs w:val="24"/>
          <w:lang w:val="en-IN"/>
        </w:rPr>
        <w:t>) function. Here, the center pixel is assigned a mean value of all the pixels which fall under the kernel. In turn, creating a blur effect.</w:t>
      </w:r>
    </w:p>
    <w:p w14:paraId="616FCBE6" w14:textId="18EE1B30" w:rsidR="00937120" w:rsidRPr="00E42042" w:rsidRDefault="00937120" w:rsidP="002C319D">
      <w:pPr>
        <w:spacing w:line="276" w:lineRule="auto"/>
        <w:rPr>
          <w:rFonts w:ascii="Times New Roman" w:eastAsia="Times New Roman" w:hAnsi="Times New Roman" w:cs="Times New Roman"/>
          <w:sz w:val="24"/>
          <w:szCs w:val="24"/>
          <w:lang w:val="en-IN"/>
        </w:rPr>
      </w:pPr>
    </w:p>
    <w:p w14:paraId="3ADABFC6" w14:textId="5CCC1022" w:rsidR="00937120" w:rsidRPr="00E42042" w:rsidRDefault="00937120" w:rsidP="002C319D">
      <w:pPr>
        <w:spacing w:line="276" w:lineRule="auto"/>
        <w:rPr>
          <w:rFonts w:ascii="Times New Roman" w:eastAsia="Times New Roman" w:hAnsi="Times New Roman" w:cs="Times New Roman"/>
          <w:b/>
          <w:bCs/>
          <w:sz w:val="28"/>
          <w:szCs w:val="28"/>
          <w:lang w:val="en-IN"/>
        </w:rPr>
      </w:pPr>
      <w:r w:rsidRPr="00E42042">
        <w:rPr>
          <w:rFonts w:ascii="Times New Roman" w:eastAsia="Times New Roman" w:hAnsi="Times New Roman" w:cs="Times New Roman"/>
          <w:b/>
          <w:bCs/>
          <w:sz w:val="28"/>
          <w:szCs w:val="28"/>
          <w:lang w:val="en-IN"/>
        </w:rPr>
        <w:t>Step 6: Retrieving the edges of an image</w:t>
      </w:r>
    </w:p>
    <w:p w14:paraId="74FBF355" w14:textId="77777777" w:rsidR="00937120" w:rsidRPr="00E42042" w:rsidRDefault="00937120" w:rsidP="002C319D">
      <w:pPr>
        <w:spacing w:line="276" w:lineRule="auto"/>
        <w:rPr>
          <w:rFonts w:ascii="Times New Roman" w:eastAsia="Times New Roman" w:hAnsi="Times New Roman" w:cs="Times New Roman"/>
          <w:sz w:val="24"/>
          <w:szCs w:val="24"/>
          <w:lang w:val="en-IN"/>
        </w:rPr>
      </w:pPr>
      <w:r w:rsidRPr="00E42042">
        <w:rPr>
          <w:rFonts w:ascii="Times New Roman" w:eastAsia="Times New Roman" w:hAnsi="Times New Roman" w:cs="Times New Roman"/>
          <w:sz w:val="24"/>
          <w:szCs w:val="24"/>
          <w:lang w:val="en-IN"/>
        </w:rPr>
        <w:t>Cartoon effect has two specialties:</w:t>
      </w:r>
    </w:p>
    <w:p w14:paraId="00B2ED02" w14:textId="77777777" w:rsidR="00937120" w:rsidRPr="00E42042" w:rsidRDefault="00937120" w:rsidP="002C319D">
      <w:pPr>
        <w:numPr>
          <w:ilvl w:val="0"/>
          <w:numId w:val="8"/>
        </w:numPr>
        <w:spacing w:line="276" w:lineRule="auto"/>
        <w:rPr>
          <w:rFonts w:ascii="Times New Roman" w:eastAsia="Times New Roman" w:hAnsi="Times New Roman" w:cs="Times New Roman"/>
          <w:sz w:val="24"/>
          <w:szCs w:val="24"/>
          <w:lang w:val="en-IN"/>
        </w:rPr>
      </w:pPr>
      <w:r w:rsidRPr="00E42042">
        <w:rPr>
          <w:rFonts w:ascii="Times New Roman" w:eastAsia="Times New Roman" w:hAnsi="Times New Roman" w:cs="Times New Roman"/>
          <w:sz w:val="24"/>
          <w:szCs w:val="24"/>
          <w:lang w:val="en-IN"/>
        </w:rPr>
        <w:t>Highlighted Edges</w:t>
      </w:r>
    </w:p>
    <w:p w14:paraId="6B3B1335" w14:textId="77777777" w:rsidR="00937120" w:rsidRPr="00E42042" w:rsidRDefault="00937120" w:rsidP="002C319D">
      <w:pPr>
        <w:numPr>
          <w:ilvl w:val="0"/>
          <w:numId w:val="8"/>
        </w:numPr>
        <w:spacing w:line="276" w:lineRule="auto"/>
        <w:rPr>
          <w:rFonts w:ascii="Times New Roman" w:eastAsia="Times New Roman" w:hAnsi="Times New Roman" w:cs="Times New Roman"/>
          <w:sz w:val="24"/>
          <w:szCs w:val="24"/>
          <w:lang w:val="en-IN"/>
        </w:rPr>
      </w:pPr>
      <w:r w:rsidRPr="00E42042">
        <w:rPr>
          <w:rFonts w:ascii="Times New Roman" w:eastAsia="Times New Roman" w:hAnsi="Times New Roman" w:cs="Times New Roman"/>
          <w:sz w:val="24"/>
          <w:szCs w:val="24"/>
          <w:lang w:val="en-IN"/>
        </w:rPr>
        <w:t>Smooth colors</w:t>
      </w:r>
    </w:p>
    <w:p w14:paraId="545CBBE9" w14:textId="15894903" w:rsidR="00937120" w:rsidRPr="00E42042" w:rsidRDefault="00937120" w:rsidP="002C319D">
      <w:pPr>
        <w:spacing w:line="276" w:lineRule="auto"/>
        <w:rPr>
          <w:rFonts w:ascii="Times New Roman" w:eastAsia="Times New Roman" w:hAnsi="Times New Roman" w:cs="Times New Roman"/>
          <w:sz w:val="24"/>
          <w:szCs w:val="24"/>
          <w:lang w:val="en-IN"/>
        </w:rPr>
      </w:pPr>
      <w:r w:rsidRPr="00E42042">
        <w:rPr>
          <w:rFonts w:ascii="Times New Roman" w:eastAsia="Times New Roman" w:hAnsi="Times New Roman" w:cs="Times New Roman"/>
          <w:sz w:val="24"/>
          <w:szCs w:val="24"/>
          <w:lang w:val="en-IN"/>
        </w:rPr>
        <w:t xml:space="preserve">In this step, we will work on the first specialty. Here, we will try to retrieve the edges and highlight them. This is attained by the adaptive thresholding technique. The threshold value is </w:t>
      </w:r>
      <w:r w:rsidRPr="00E42042">
        <w:rPr>
          <w:rFonts w:ascii="Times New Roman" w:eastAsia="Times New Roman" w:hAnsi="Times New Roman" w:cs="Times New Roman"/>
          <w:sz w:val="24"/>
          <w:szCs w:val="24"/>
          <w:lang w:val="en-IN"/>
        </w:rPr>
        <w:lastRenderedPageBreak/>
        <w:t xml:space="preserve">the mean of the </w:t>
      </w:r>
      <w:r w:rsidR="006B466F" w:rsidRPr="00E42042">
        <w:rPr>
          <w:rFonts w:ascii="Times New Roman" w:eastAsia="Times New Roman" w:hAnsi="Times New Roman" w:cs="Times New Roman"/>
          <w:sz w:val="24"/>
          <w:szCs w:val="24"/>
          <w:lang w:val="en-IN"/>
        </w:rPr>
        <w:t>neighbourhood</w:t>
      </w:r>
      <w:r w:rsidRPr="00E42042">
        <w:rPr>
          <w:rFonts w:ascii="Times New Roman" w:eastAsia="Times New Roman" w:hAnsi="Times New Roman" w:cs="Times New Roman"/>
          <w:sz w:val="24"/>
          <w:szCs w:val="24"/>
          <w:lang w:val="en-IN"/>
        </w:rPr>
        <w:t xml:space="preserve"> pixel values area minus the constant C. C is a constant that is subtracted from the mean or weighted sum of the </w:t>
      </w:r>
      <w:r w:rsidR="006B466F" w:rsidRPr="00E42042">
        <w:rPr>
          <w:rFonts w:ascii="Times New Roman" w:eastAsia="Times New Roman" w:hAnsi="Times New Roman" w:cs="Times New Roman"/>
          <w:sz w:val="24"/>
          <w:szCs w:val="24"/>
          <w:lang w:val="en-IN"/>
        </w:rPr>
        <w:t>neighbourhood</w:t>
      </w:r>
      <w:r w:rsidRPr="00E42042">
        <w:rPr>
          <w:rFonts w:ascii="Times New Roman" w:eastAsia="Times New Roman" w:hAnsi="Times New Roman" w:cs="Times New Roman"/>
          <w:sz w:val="24"/>
          <w:szCs w:val="24"/>
          <w:lang w:val="en-IN"/>
        </w:rPr>
        <w:t xml:space="preserve"> pixels. Thresh_binary is the type of threshold applied, and the remaining parameters determine the block size.</w:t>
      </w:r>
    </w:p>
    <w:p w14:paraId="4F1A5790" w14:textId="77777777" w:rsidR="006B466F" w:rsidRPr="00E42042" w:rsidRDefault="006B466F" w:rsidP="002C319D">
      <w:pPr>
        <w:spacing w:line="276" w:lineRule="auto"/>
        <w:rPr>
          <w:rFonts w:ascii="Times New Roman" w:eastAsia="Times New Roman" w:hAnsi="Times New Roman" w:cs="Times New Roman"/>
          <w:sz w:val="24"/>
          <w:szCs w:val="24"/>
          <w:lang w:val="en-IN"/>
        </w:rPr>
      </w:pPr>
    </w:p>
    <w:p w14:paraId="4F7D8981" w14:textId="77777777" w:rsidR="00937120" w:rsidRPr="00E42042" w:rsidRDefault="00937120" w:rsidP="002C319D">
      <w:pPr>
        <w:spacing w:line="276" w:lineRule="auto"/>
        <w:rPr>
          <w:rFonts w:ascii="Times New Roman" w:eastAsia="Times New Roman" w:hAnsi="Times New Roman" w:cs="Times New Roman"/>
          <w:b/>
          <w:bCs/>
          <w:sz w:val="28"/>
          <w:szCs w:val="28"/>
          <w:lang w:val="en-IN"/>
        </w:rPr>
      </w:pPr>
      <w:r w:rsidRPr="00E42042">
        <w:rPr>
          <w:rFonts w:ascii="Times New Roman" w:eastAsia="Times New Roman" w:hAnsi="Times New Roman" w:cs="Times New Roman"/>
          <w:b/>
          <w:bCs/>
          <w:sz w:val="28"/>
          <w:szCs w:val="28"/>
          <w:lang w:val="en-IN"/>
        </w:rPr>
        <w:t>Step 7: Preparing a Mask Image</w:t>
      </w:r>
    </w:p>
    <w:p w14:paraId="25E1F869" w14:textId="77777777" w:rsidR="00937120" w:rsidRPr="00E42042" w:rsidRDefault="00937120" w:rsidP="002C319D">
      <w:pPr>
        <w:spacing w:line="276" w:lineRule="auto"/>
        <w:rPr>
          <w:rFonts w:ascii="Times New Roman" w:eastAsia="Times New Roman" w:hAnsi="Times New Roman" w:cs="Times New Roman"/>
          <w:sz w:val="24"/>
          <w:szCs w:val="24"/>
          <w:lang w:val="en-IN"/>
        </w:rPr>
      </w:pPr>
      <w:r w:rsidRPr="00E42042">
        <w:rPr>
          <w:rFonts w:ascii="Times New Roman" w:eastAsia="Times New Roman" w:hAnsi="Times New Roman" w:cs="Times New Roman"/>
          <w:sz w:val="24"/>
          <w:szCs w:val="24"/>
          <w:lang w:val="en-IN"/>
        </w:rPr>
        <w:t>In the above code, we finally work on the second specialty. We prepare a lightened color image that we mask with edges at the end to produce a cartoon image. We use bilateralFilter which removes the noise. It can be taken as smoothening of an image to an extent.</w:t>
      </w:r>
    </w:p>
    <w:p w14:paraId="6903988D" w14:textId="77777777" w:rsidR="00937120" w:rsidRPr="00E42042" w:rsidRDefault="00937120" w:rsidP="002C319D">
      <w:pPr>
        <w:spacing w:line="276" w:lineRule="auto"/>
        <w:rPr>
          <w:rFonts w:ascii="Times New Roman" w:eastAsia="Times New Roman" w:hAnsi="Times New Roman" w:cs="Times New Roman"/>
          <w:sz w:val="24"/>
          <w:szCs w:val="24"/>
          <w:lang w:val="en-IN"/>
        </w:rPr>
      </w:pPr>
      <w:r w:rsidRPr="00E42042">
        <w:rPr>
          <w:rFonts w:ascii="Times New Roman" w:eastAsia="Times New Roman" w:hAnsi="Times New Roman" w:cs="Times New Roman"/>
          <w:sz w:val="24"/>
          <w:szCs w:val="24"/>
          <w:lang w:val="en-IN"/>
        </w:rPr>
        <w:t xml:space="preserve">The third parameter is the diameter of the pixel neighborhood, </w:t>
      </w:r>
      <w:proofErr w:type="spellStart"/>
      <w:r w:rsidRPr="00E42042">
        <w:rPr>
          <w:rFonts w:ascii="Times New Roman" w:eastAsia="Times New Roman" w:hAnsi="Times New Roman" w:cs="Times New Roman"/>
          <w:sz w:val="24"/>
          <w:szCs w:val="24"/>
          <w:lang w:val="en-IN"/>
        </w:rPr>
        <w:t>i.e</w:t>
      </w:r>
      <w:proofErr w:type="spellEnd"/>
      <w:r w:rsidRPr="00E42042">
        <w:rPr>
          <w:rFonts w:ascii="Times New Roman" w:eastAsia="Times New Roman" w:hAnsi="Times New Roman" w:cs="Times New Roman"/>
          <w:sz w:val="24"/>
          <w:szCs w:val="24"/>
          <w:lang w:val="en-IN"/>
        </w:rPr>
        <w:t xml:space="preserve">, the number of pixels around a certain pixel which will determine its value. The fourth and Fifth parameter defines </w:t>
      </w:r>
      <w:proofErr w:type="spellStart"/>
      <w:r w:rsidRPr="00E42042">
        <w:rPr>
          <w:rFonts w:ascii="Times New Roman" w:eastAsia="Times New Roman" w:hAnsi="Times New Roman" w:cs="Times New Roman"/>
          <w:sz w:val="24"/>
          <w:szCs w:val="24"/>
          <w:lang w:val="en-IN"/>
        </w:rPr>
        <w:t>signmaColor</w:t>
      </w:r>
      <w:proofErr w:type="spellEnd"/>
      <w:r w:rsidRPr="00E42042">
        <w:rPr>
          <w:rFonts w:ascii="Times New Roman" w:eastAsia="Times New Roman" w:hAnsi="Times New Roman" w:cs="Times New Roman"/>
          <w:sz w:val="24"/>
          <w:szCs w:val="24"/>
          <w:lang w:val="en-IN"/>
        </w:rPr>
        <w:t xml:space="preserve"> and </w:t>
      </w:r>
      <w:proofErr w:type="spellStart"/>
      <w:r w:rsidRPr="00E42042">
        <w:rPr>
          <w:rFonts w:ascii="Times New Roman" w:eastAsia="Times New Roman" w:hAnsi="Times New Roman" w:cs="Times New Roman"/>
          <w:sz w:val="24"/>
          <w:szCs w:val="24"/>
          <w:lang w:val="en-IN"/>
        </w:rPr>
        <w:t>sigmaSpace</w:t>
      </w:r>
      <w:proofErr w:type="spellEnd"/>
      <w:r w:rsidRPr="00E42042">
        <w:rPr>
          <w:rFonts w:ascii="Times New Roman" w:eastAsia="Times New Roman" w:hAnsi="Times New Roman" w:cs="Times New Roman"/>
          <w:sz w:val="24"/>
          <w:szCs w:val="24"/>
          <w:lang w:val="en-IN"/>
        </w:rPr>
        <w:t xml:space="preserve">. These parameters are used to give a sigma effect, </w:t>
      </w:r>
      <w:proofErr w:type="spellStart"/>
      <w:r w:rsidRPr="00E42042">
        <w:rPr>
          <w:rFonts w:ascii="Times New Roman" w:eastAsia="Times New Roman" w:hAnsi="Times New Roman" w:cs="Times New Roman"/>
          <w:sz w:val="24"/>
          <w:szCs w:val="24"/>
          <w:lang w:val="en-IN"/>
        </w:rPr>
        <w:t>i.e</w:t>
      </w:r>
      <w:proofErr w:type="spellEnd"/>
      <w:r w:rsidRPr="00E42042">
        <w:rPr>
          <w:rFonts w:ascii="Times New Roman" w:eastAsia="Times New Roman" w:hAnsi="Times New Roman" w:cs="Times New Roman"/>
          <w:sz w:val="24"/>
          <w:szCs w:val="24"/>
          <w:lang w:val="en-IN"/>
        </w:rPr>
        <w:t xml:space="preserve"> make an image look vicious and like water paint, removing the roughness in colors.</w:t>
      </w:r>
    </w:p>
    <w:p w14:paraId="4A005335" w14:textId="44E7A806" w:rsidR="00937120" w:rsidRPr="00E42042" w:rsidRDefault="00937120" w:rsidP="002C319D">
      <w:pPr>
        <w:spacing w:line="276" w:lineRule="auto"/>
        <w:rPr>
          <w:rFonts w:ascii="Times New Roman" w:eastAsia="Times New Roman" w:hAnsi="Times New Roman" w:cs="Times New Roman"/>
          <w:sz w:val="24"/>
          <w:szCs w:val="24"/>
          <w:lang w:val="en-IN"/>
        </w:rPr>
      </w:pPr>
      <w:r w:rsidRPr="00E42042">
        <w:rPr>
          <w:rFonts w:ascii="Times New Roman" w:eastAsia="Times New Roman" w:hAnsi="Times New Roman" w:cs="Times New Roman"/>
          <w:sz w:val="24"/>
          <w:szCs w:val="24"/>
          <w:lang w:val="en-IN"/>
        </w:rPr>
        <w:t>It’s similar to BEAUTIFY or AI effect in cameras of modern mobile phones.</w:t>
      </w:r>
    </w:p>
    <w:p w14:paraId="0625CB2B" w14:textId="72EFF40E" w:rsidR="00937120" w:rsidRPr="00E42042" w:rsidRDefault="00937120" w:rsidP="002C319D">
      <w:pPr>
        <w:spacing w:line="276" w:lineRule="auto"/>
        <w:rPr>
          <w:rFonts w:ascii="Times New Roman" w:eastAsia="Times New Roman" w:hAnsi="Times New Roman" w:cs="Times New Roman"/>
          <w:sz w:val="24"/>
          <w:szCs w:val="24"/>
          <w:lang w:val="en-IN"/>
        </w:rPr>
      </w:pPr>
    </w:p>
    <w:p w14:paraId="1CF570C3" w14:textId="2901B22A" w:rsidR="00937120" w:rsidRPr="00E42042" w:rsidRDefault="00937120" w:rsidP="002C319D">
      <w:pPr>
        <w:spacing w:line="276" w:lineRule="auto"/>
        <w:rPr>
          <w:rFonts w:ascii="Times New Roman" w:eastAsia="Times New Roman" w:hAnsi="Times New Roman" w:cs="Times New Roman"/>
          <w:b/>
          <w:bCs/>
          <w:sz w:val="28"/>
          <w:szCs w:val="28"/>
          <w:lang w:val="en-IN"/>
        </w:rPr>
      </w:pPr>
      <w:r w:rsidRPr="00E42042">
        <w:rPr>
          <w:rFonts w:ascii="Times New Roman" w:eastAsia="Times New Roman" w:hAnsi="Times New Roman" w:cs="Times New Roman"/>
          <w:b/>
          <w:bCs/>
          <w:sz w:val="28"/>
          <w:szCs w:val="28"/>
          <w:lang w:val="en-IN"/>
        </w:rPr>
        <w:t>Step 8: Perform color quantization technique</w:t>
      </w:r>
    </w:p>
    <w:p w14:paraId="2DA5CDF0" w14:textId="111462E3" w:rsidR="003F1438" w:rsidRPr="00E42042" w:rsidRDefault="003F1438" w:rsidP="002C319D">
      <w:pPr>
        <w:spacing w:line="276" w:lineRule="auto"/>
        <w:rPr>
          <w:rFonts w:ascii="Times New Roman" w:eastAsia="Times New Roman" w:hAnsi="Times New Roman" w:cs="Times New Roman"/>
          <w:sz w:val="24"/>
          <w:szCs w:val="24"/>
        </w:rPr>
      </w:pPr>
      <w:r w:rsidRPr="00E42042">
        <w:rPr>
          <w:rFonts w:ascii="Times New Roman" w:eastAsia="Times New Roman" w:hAnsi="Times New Roman" w:cs="Times New Roman"/>
          <w:sz w:val="24"/>
          <w:szCs w:val="24"/>
          <w:lang w:val="en-IN"/>
        </w:rPr>
        <w:t xml:space="preserve">To do color quantization, we apply the K-Means clustering algorithm which is provided by the OpenCV library. </w:t>
      </w:r>
      <w:r w:rsidRPr="00E42042">
        <w:rPr>
          <w:rFonts w:ascii="Times New Roman" w:eastAsia="Times New Roman" w:hAnsi="Times New Roman" w:cs="Times New Roman"/>
          <w:sz w:val="24"/>
          <w:szCs w:val="24"/>
        </w:rPr>
        <w:t>We can adjust the </w:t>
      </w:r>
      <w:r w:rsidRPr="00E42042">
        <w:rPr>
          <w:rFonts w:ascii="Times New Roman" w:eastAsia="Times New Roman" w:hAnsi="Times New Roman" w:cs="Times New Roman"/>
          <w:b/>
          <w:bCs/>
          <w:i/>
          <w:iCs/>
          <w:sz w:val="24"/>
          <w:szCs w:val="24"/>
        </w:rPr>
        <w:t>k</w:t>
      </w:r>
      <w:r w:rsidRPr="00E42042">
        <w:rPr>
          <w:rFonts w:ascii="Times New Roman" w:eastAsia="Times New Roman" w:hAnsi="Times New Roman" w:cs="Times New Roman"/>
          <w:sz w:val="24"/>
          <w:szCs w:val="24"/>
        </w:rPr>
        <w:t> value to determine the number of colors that we want to apply to the image.</w:t>
      </w:r>
    </w:p>
    <w:p w14:paraId="56225370" w14:textId="7DE7D9A2" w:rsidR="003F1438" w:rsidRPr="00E42042" w:rsidRDefault="003F1438" w:rsidP="002C319D">
      <w:pPr>
        <w:spacing w:line="276" w:lineRule="auto"/>
        <w:rPr>
          <w:rFonts w:ascii="Times New Roman" w:eastAsia="Times New Roman" w:hAnsi="Times New Roman" w:cs="Times New Roman"/>
          <w:sz w:val="24"/>
          <w:szCs w:val="24"/>
        </w:rPr>
      </w:pPr>
    </w:p>
    <w:p w14:paraId="6ACC2530" w14:textId="7594CAB6" w:rsidR="003F1438" w:rsidRPr="00E42042" w:rsidRDefault="003F1438" w:rsidP="002C319D">
      <w:pPr>
        <w:spacing w:line="276" w:lineRule="auto"/>
        <w:rPr>
          <w:rFonts w:ascii="Times New Roman" w:eastAsia="Times New Roman" w:hAnsi="Times New Roman" w:cs="Times New Roman"/>
          <w:b/>
          <w:bCs/>
          <w:sz w:val="28"/>
          <w:szCs w:val="28"/>
          <w:lang w:val="en-IN"/>
        </w:rPr>
      </w:pPr>
      <w:r w:rsidRPr="00E42042">
        <w:rPr>
          <w:rFonts w:ascii="Times New Roman" w:eastAsia="Times New Roman" w:hAnsi="Times New Roman" w:cs="Times New Roman"/>
          <w:b/>
          <w:bCs/>
          <w:sz w:val="28"/>
          <w:szCs w:val="28"/>
          <w:lang w:val="en-IN"/>
        </w:rPr>
        <w:t>Step 9: Giving a Cartoon Effect</w:t>
      </w:r>
    </w:p>
    <w:p w14:paraId="34BB90BC" w14:textId="77777777" w:rsidR="003F1438" w:rsidRPr="00E42042" w:rsidRDefault="003F1438" w:rsidP="002C319D">
      <w:pPr>
        <w:spacing w:line="276" w:lineRule="auto"/>
        <w:rPr>
          <w:rFonts w:ascii="Times New Roman" w:eastAsia="Times New Roman" w:hAnsi="Times New Roman" w:cs="Times New Roman"/>
          <w:sz w:val="24"/>
          <w:szCs w:val="24"/>
          <w:lang w:val="en-IN"/>
        </w:rPr>
      </w:pPr>
      <w:r w:rsidRPr="00E42042">
        <w:rPr>
          <w:rFonts w:ascii="Times New Roman" w:eastAsia="Times New Roman" w:hAnsi="Times New Roman" w:cs="Times New Roman"/>
          <w:sz w:val="24"/>
          <w:szCs w:val="24"/>
          <w:lang w:val="en-IN"/>
        </w:rPr>
        <w:t>So, let’s combine the two specialties. This will be done using MASKING. We perform bitwise and on two images to mask them. Remember, images are just numbers?</w:t>
      </w:r>
    </w:p>
    <w:p w14:paraId="1AAC553D" w14:textId="77777777" w:rsidR="003F1438" w:rsidRPr="00E42042" w:rsidRDefault="003F1438" w:rsidP="002C319D">
      <w:pPr>
        <w:spacing w:line="276" w:lineRule="auto"/>
        <w:rPr>
          <w:rFonts w:ascii="Times New Roman" w:eastAsia="Times New Roman" w:hAnsi="Times New Roman" w:cs="Times New Roman"/>
          <w:sz w:val="24"/>
          <w:szCs w:val="24"/>
          <w:lang w:val="en-IN"/>
        </w:rPr>
      </w:pPr>
      <w:r w:rsidRPr="00E42042">
        <w:rPr>
          <w:rFonts w:ascii="Times New Roman" w:eastAsia="Times New Roman" w:hAnsi="Times New Roman" w:cs="Times New Roman"/>
          <w:sz w:val="24"/>
          <w:szCs w:val="24"/>
          <w:lang w:val="en-IN"/>
        </w:rPr>
        <w:t>Yes, so that’s how we mask edged image on our “BEAUTIFY” image.</w:t>
      </w:r>
    </w:p>
    <w:p w14:paraId="604ECFF0" w14:textId="13C55C95" w:rsidR="003F1438" w:rsidRPr="00E42042" w:rsidRDefault="003F1438" w:rsidP="002C319D">
      <w:pPr>
        <w:spacing w:line="276" w:lineRule="auto"/>
        <w:rPr>
          <w:rFonts w:ascii="Times New Roman" w:eastAsia="Times New Roman" w:hAnsi="Times New Roman" w:cs="Times New Roman"/>
          <w:sz w:val="24"/>
          <w:szCs w:val="24"/>
          <w:lang w:val="en-IN"/>
        </w:rPr>
      </w:pPr>
      <w:r w:rsidRPr="00E42042">
        <w:rPr>
          <w:rFonts w:ascii="Times New Roman" w:eastAsia="Times New Roman" w:hAnsi="Times New Roman" w:cs="Times New Roman"/>
          <w:sz w:val="24"/>
          <w:szCs w:val="24"/>
          <w:lang w:val="en-IN"/>
        </w:rPr>
        <w:t>This finally CARTOONIFY our image!</w:t>
      </w:r>
    </w:p>
    <w:p w14:paraId="157D89A3" w14:textId="0C15ECF6" w:rsidR="003F1438" w:rsidRPr="00E42042" w:rsidRDefault="003F1438" w:rsidP="002C319D">
      <w:pPr>
        <w:spacing w:line="276" w:lineRule="auto"/>
        <w:rPr>
          <w:rFonts w:ascii="Times New Roman" w:eastAsia="Times New Roman" w:hAnsi="Times New Roman" w:cs="Times New Roman"/>
          <w:sz w:val="24"/>
          <w:szCs w:val="24"/>
          <w:lang w:val="en-IN"/>
        </w:rPr>
      </w:pPr>
    </w:p>
    <w:p w14:paraId="203E22E4" w14:textId="160F1193" w:rsidR="003F1438" w:rsidRPr="00E42042" w:rsidRDefault="003F1438" w:rsidP="002C319D">
      <w:pPr>
        <w:spacing w:line="276" w:lineRule="auto"/>
        <w:rPr>
          <w:rFonts w:ascii="Times New Roman" w:eastAsia="Times New Roman" w:hAnsi="Times New Roman" w:cs="Times New Roman"/>
          <w:b/>
          <w:bCs/>
          <w:sz w:val="28"/>
          <w:szCs w:val="28"/>
          <w:lang w:val="en-IN"/>
        </w:rPr>
      </w:pPr>
      <w:r w:rsidRPr="00E42042">
        <w:rPr>
          <w:rFonts w:ascii="Times New Roman" w:eastAsia="Times New Roman" w:hAnsi="Times New Roman" w:cs="Times New Roman"/>
          <w:b/>
          <w:bCs/>
          <w:sz w:val="28"/>
          <w:szCs w:val="28"/>
          <w:lang w:val="en-IN"/>
        </w:rPr>
        <w:t>Step 10: Plotting all the transitions together</w:t>
      </w:r>
    </w:p>
    <w:p w14:paraId="0ACD4053" w14:textId="77777777" w:rsidR="003F1438" w:rsidRPr="00E42042" w:rsidRDefault="003F1438" w:rsidP="002C319D">
      <w:pPr>
        <w:spacing w:line="276" w:lineRule="auto"/>
        <w:rPr>
          <w:rFonts w:ascii="Times New Roman" w:eastAsia="Times New Roman" w:hAnsi="Times New Roman" w:cs="Times New Roman"/>
          <w:sz w:val="24"/>
          <w:szCs w:val="24"/>
          <w:lang w:val="en-IN"/>
        </w:rPr>
      </w:pPr>
      <w:r w:rsidRPr="00E42042">
        <w:rPr>
          <w:rFonts w:ascii="Times New Roman" w:eastAsia="Times New Roman" w:hAnsi="Times New Roman" w:cs="Times New Roman"/>
          <w:sz w:val="24"/>
          <w:szCs w:val="24"/>
          <w:lang w:val="en-IN"/>
        </w:rPr>
        <w:t>To plot all the images, we first make a list of all the images. The list here is named “images” and contains all the resized images. Now, we create axes like subl=plots in a plot and display one-one images in each block on the axis using imshow() method.</w:t>
      </w:r>
    </w:p>
    <w:p w14:paraId="7F296C2B" w14:textId="77777777" w:rsidR="003F1438" w:rsidRPr="00E42042" w:rsidRDefault="003F1438" w:rsidP="002C319D">
      <w:pPr>
        <w:spacing w:line="276" w:lineRule="auto"/>
        <w:rPr>
          <w:rFonts w:ascii="Times New Roman" w:eastAsia="Times New Roman" w:hAnsi="Times New Roman" w:cs="Times New Roman"/>
          <w:sz w:val="24"/>
          <w:szCs w:val="24"/>
          <w:lang w:val="en-IN"/>
        </w:rPr>
      </w:pPr>
      <w:r w:rsidRPr="00E42042">
        <w:rPr>
          <w:rFonts w:ascii="Times New Roman" w:eastAsia="Times New Roman" w:hAnsi="Times New Roman" w:cs="Times New Roman"/>
          <w:sz w:val="24"/>
          <w:szCs w:val="24"/>
          <w:lang w:val="en-IN"/>
        </w:rPr>
        <w:t>plt.show() plots the whole plot at once after we plot on each subplot.</w:t>
      </w:r>
    </w:p>
    <w:p w14:paraId="40305C6E" w14:textId="77777777" w:rsidR="003F1438" w:rsidRPr="00E42042" w:rsidRDefault="003F1438" w:rsidP="002C319D">
      <w:pPr>
        <w:spacing w:line="276" w:lineRule="auto"/>
        <w:rPr>
          <w:rFonts w:ascii="Times New Roman" w:eastAsia="Times New Roman" w:hAnsi="Times New Roman" w:cs="Times New Roman"/>
          <w:sz w:val="20"/>
          <w:szCs w:val="20"/>
          <w:lang w:val="en-IN"/>
        </w:rPr>
      </w:pPr>
    </w:p>
    <w:p w14:paraId="034EB15D" w14:textId="77777777" w:rsidR="00EB7B60" w:rsidRPr="00E42042" w:rsidRDefault="00EB7B60" w:rsidP="002C319D">
      <w:pPr>
        <w:spacing w:line="276" w:lineRule="auto"/>
        <w:rPr>
          <w:rFonts w:ascii="Times New Roman" w:eastAsia="Times New Roman" w:hAnsi="Times New Roman" w:cs="Times New Roman"/>
          <w:sz w:val="24"/>
          <w:szCs w:val="24"/>
          <w:lang w:val="en-IN"/>
        </w:rPr>
      </w:pPr>
    </w:p>
    <w:p w14:paraId="4F382BD2" w14:textId="77777777" w:rsidR="00671CEA" w:rsidRPr="00E42042" w:rsidRDefault="00671CEA" w:rsidP="002C319D">
      <w:pPr>
        <w:spacing w:line="276" w:lineRule="auto"/>
        <w:jc w:val="center"/>
        <w:rPr>
          <w:rFonts w:ascii="Times New Roman" w:eastAsia="Times New Roman" w:hAnsi="Times New Roman" w:cs="Times New Roman"/>
          <w:b/>
          <w:sz w:val="28"/>
          <w:szCs w:val="28"/>
        </w:rPr>
      </w:pPr>
    </w:p>
    <w:p w14:paraId="5DCD4BB9" w14:textId="77777777" w:rsidR="001F41A2" w:rsidRDefault="001F41A2" w:rsidP="002C319D">
      <w:pPr>
        <w:spacing w:line="276" w:lineRule="auto"/>
        <w:jc w:val="center"/>
        <w:rPr>
          <w:rFonts w:ascii="Times New Roman" w:eastAsia="Times New Roman" w:hAnsi="Times New Roman" w:cs="Times New Roman"/>
          <w:b/>
          <w:sz w:val="28"/>
          <w:szCs w:val="28"/>
        </w:rPr>
      </w:pPr>
    </w:p>
    <w:p w14:paraId="38F5F819" w14:textId="307D9BC3" w:rsidR="00671CEA" w:rsidRPr="00E42042" w:rsidRDefault="00F00016" w:rsidP="002C319D">
      <w:pPr>
        <w:spacing w:line="276" w:lineRule="auto"/>
        <w:jc w:val="center"/>
        <w:rPr>
          <w:rFonts w:ascii="Times New Roman" w:eastAsia="Times New Roman" w:hAnsi="Times New Roman" w:cs="Times New Roman"/>
          <w:b/>
          <w:sz w:val="28"/>
          <w:szCs w:val="28"/>
        </w:rPr>
      </w:pPr>
      <w:r w:rsidRPr="00E42042">
        <w:rPr>
          <w:rFonts w:ascii="Times New Roman" w:eastAsia="Times New Roman" w:hAnsi="Times New Roman" w:cs="Times New Roman"/>
          <w:noProof/>
          <w:sz w:val="24"/>
          <w:szCs w:val="24"/>
          <w:lang w:val="en-IN"/>
        </w:rPr>
        <w:lastRenderedPageBreak/>
        <w:drawing>
          <wp:anchor distT="0" distB="0" distL="114300" distR="114300" simplePos="0" relativeHeight="251662336" behindDoc="0" locked="0" layoutInCell="1" allowOverlap="1" wp14:anchorId="4990238E" wp14:editId="1EF4BB37">
            <wp:simplePos x="0" y="0"/>
            <wp:positionH relativeFrom="margin">
              <wp:align>center</wp:align>
            </wp:positionH>
            <wp:positionV relativeFrom="margin">
              <wp:posOffset>30480</wp:posOffset>
            </wp:positionV>
            <wp:extent cx="2172970" cy="5943600"/>
            <wp:effectExtent l="0" t="0" r="0" b="0"/>
            <wp:wrapSquare wrapText="bothSides"/>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rotWithShape="1">
                    <a:blip r:embed="rId16">
                      <a:extLst>
                        <a:ext uri="{28A0092B-C50C-407E-A947-70E740481C1C}">
                          <a14:useLocalDpi xmlns:a14="http://schemas.microsoft.com/office/drawing/2010/main" val="0"/>
                        </a:ext>
                      </a:extLst>
                    </a:blip>
                    <a:srcRect l="31397" t="2993" r="35610" b="2857"/>
                    <a:stretch/>
                  </pic:blipFill>
                  <pic:spPr bwMode="auto">
                    <a:xfrm>
                      <a:off x="0" y="0"/>
                      <a:ext cx="2172970" cy="5943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42042">
        <w:rPr>
          <w:rFonts w:ascii="Times New Roman" w:eastAsia="Times New Roman" w:hAnsi="Times New Roman" w:cs="Times New Roman"/>
          <w:b/>
          <w:noProof/>
          <w:sz w:val="28"/>
          <w:szCs w:val="28"/>
        </w:rPr>
        <w:drawing>
          <wp:anchor distT="0" distB="0" distL="114300" distR="114300" simplePos="0" relativeHeight="251664384" behindDoc="1" locked="0" layoutInCell="1" allowOverlap="1" wp14:anchorId="76D09F0C" wp14:editId="408BF4B0">
            <wp:simplePos x="0" y="0"/>
            <wp:positionH relativeFrom="column">
              <wp:posOffset>4221480</wp:posOffset>
            </wp:positionH>
            <wp:positionV relativeFrom="paragraph">
              <wp:posOffset>0</wp:posOffset>
            </wp:positionV>
            <wp:extent cx="1965960" cy="5974080"/>
            <wp:effectExtent l="0" t="0" r="0" b="7620"/>
            <wp:wrapTight wrapText="bothSides">
              <wp:wrapPolygon edited="0">
                <wp:start x="0" y="0"/>
                <wp:lineTo x="0" y="21559"/>
                <wp:lineTo x="21349" y="21559"/>
                <wp:lineTo x="21349" y="0"/>
                <wp:lineTo x="0" y="0"/>
              </wp:wrapPolygon>
            </wp:wrapTight>
            <wp:docPr id="4" name="Picture 4" descr="A picture containing text, bowed instr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bowed instrumen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965960" cy="5974080"/>
                    </a:xfrm>
                    <a:prstGeom prst="rect">
                      <a:avLst/>
                    </a:prstGeom>
                  </pic:spPr>
                </pic:pic>
              </a:graphicData>
            </a:graphic>
          </wp:anchor>
        </w:drawing>
      </w:r>
      <w:r w:rsidRPr="00E42042">
        <w:rPr>
          <w:rFonts w:ascii="Times New Roman" w:eastAsia="Times New Roman" w:hAnsi="Times New Roman" w:cs="Times New Roman"/>
          <w:b/>
          <w:noProof/>
          <w:sz w:val="28"/>
          <w:szCs w:val="28"/>
        </w:rPr>
        <w:drawing>
          <wp:anchor distT="0" distB="0" distL="114300" distR="114300" simplePos="0" relativeHeight="251663360" behindDoc="1" locked="0" layoutInCell="1" allowOverlap="1" wp14:anchorId="15503EEE" wp14:editId="75CEABFC">
            <wp:simplePos x="0" y="0"/>
            <wp:positionH relativeFrom="margin">
              <wp:posOffset>-479425</wp:posOffset>
            </wp:positionH>
            <wp:positionV relativeFrom="paragraph">
              <wp:posOffset>0</wp:posOffset>
            </wp:positionV>
            <wp:extent cx="2049780" cy="6073140"/>
            <wp:effectExtent l="0" t="0" r="7620" b="3810"/>
            <wp:wrapTight wrapText="bothSides">
              <wp:wrapPolygon edited="0">
                <wp:start x="0" y="0"/>
                <wp:lineTo x="0" y="21546"/>
                <wp:lineTo x="21480" y="21546"/>
                <wp:lineTo x="21480" y="0"/>
                <wp:lineTo x="0" y="0"/>
              </wp:wrapPolygon>
            </wp:wrapTight>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049780" cy="6073140"/>
                    </a:xfrm>
                    <a:prstGeom prst="rect">
                      <a:avLst/>
                    </a:prstGeom>
                  </pic:spPr>
                </pic:pic>
              </a:graphicData>
            </a:graphic>
          </wp:anchor>
        </w:drawing>
      </w:r>
    </w:p>
    <w:p w14:paraId="4F3BB019" w14:textId="47ABEE93" w:rsidR="00671CEA" w:rsidRPr="00E42042" w:rsidRDefault="00F00016" w:rsidP="002C319D">
      <w:pPr>
        <w:spacing w:line="276" w:lineRule="auto"/>
        <w:jc w:val="center"/>
        <w:rPr>
          <w:rFonts w:ascii="Times New Roman" w:eastAsia="Times New Roman" w:hAnsi="Times New Roman" w:cs="Times New Roman"/>
          <w:b/>
          <w:sz w:val="28"/>
          <w:szCs w:val="28"/>
        </w:rPr>
      </w:pPr>
      <w:r w:rsidRPr="00E42042">
        <w:rPr>
          <w:rFonts w:ascii="Times New Roman" w:eastAsia="Times New Roman" w:hAnsi="Times New Roman" w:cs="Times New Roman"/>
          <w:b/>
          <w:noProof/>
          <w:sz w:val="28"/>
          <w:szCs w:val="28"/>
        </w:rPr>
        <w:drawing>
          <wp:anchor distT="0" distB="0" distL="114300" distR="114300" simplePos="0" relativeHeight="251665408" behindDoc="0" locked="0" layoutInCell="1" allowOverlap="1" wp14:anchorId="023C539D" wp14:editId="7A12A10A">
            <wp:simplePos x="0" y="0"/>
            <wp:positionH relativeFrom="margin">
              <wp:align>right</wp:align>
            </wp:positionH>
            <wp:positionV relativeFrom="paragraph">
              <wp:posOffset>127000</wp:posOffset>
            </wp:positionV>
            <wp:extent cx="2209537" cy="2181860"/>
            <wp:effectExtent l="0" t="0" r="635"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2209537" cy="2181860"/>
                    </a:xfrm>
                    <a:prstGeom prst="rect">
                      <a:avLst/>
                    </a:prstGeom>
                  </pic:spPr>
                </pic:pic>
              </a:graphicData>
            </a:graphic>
            <wp14:sizeRelH relativeFrom="margin">
              <wp14:pctWidth>0</wp14:pctWidth>
            </wp14:sizeRelH>
            <wp14:sizeRelV relativeFrom="margin">
              <wp14:pctHeight>0</wp14:pctHeight>
            </wp14:sizeRelV>
          </wp:anchor>
        </w:drawing>
      </w:r>
    </w:p>
    <w:p w14:paraId="3FDF80D4" w14:textId="175F8CDE" w:rsidR="00671CEA" w:rsidRPr="00E42042" w:rsidRDefault="00F00016" w:rsidP="002C319D">
      <w:pPr>
        <w:spacing w:line="276" w:lineRule="auto"/>
        <w:jc w:val="center"/>
        <w:rPr>
          <w:rFonts w:ascii="Times New Roman" w:eastAsia="Times New Roman" w:hAnsi="Times New Roman" w:cs="Times New Roman"/>
          <w:b/>
          <w:sz w:val="28"/>
          <w:szCs w:val="28"/>
        </w:rPr>
      </w:pPr>
      <w:r w:rsidRPr="00E42042">
        <w:rPr>
          <w:rFonts w:ascii="Times New Roman" w:eastAsia="Times New Roman" w:hAnsi="Times New Roman" w:cs="Times New Roman"/>
          <w:b/>
          <w:noProof/>
          <w:sz w:val="28"/>
          <w:szCs w:val="28"/>
        </w:rPr>
        <w:drawing>
          <wp:anchor distT="0" distB="0" distL="114300" distR="114300" simplePos="0" relativeHeight="251666432" behindDoc="0" locked="0" layoutInCell="1" allowOverlap="1" wp14:anchorId="0BBA9EE9" wp14:editId="59645043">
            <wp:simplePos x="0" y="0"/>
            <wp:positionH relativeFrom="margin">
              <wp:align>left</wp:align>
            </wp:positionH>
            <wp:positionV relativeFrom="paragraph">
              <wp:posOffset>-224790</wp:posOffset>
            </wp:positionV>
            <wp:extent cx="2169160" cy="213360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9160" cy="2133600"/>
                    </a:xfrm>
                    <a:prstGeom prst="rect">
                      <a:avLst/>
                    </a:prstGeom>
                  </pic:spPr>
                </pic:pic>
              </a:graphicData>
            </a:graphic>
            <wp14:sizeRelH relativeFrom="margin">
              <wp14:pctWidth>0</wp14:pctWidth>
            </wp14:sizeRelH>
            <wp14:sizeRelV relativeFrom="margin">
              <wp14:pctHeight>0</wp14:pctHeight>
            </wp14:sizeRelV>
          </wp:anchor>
        </w:drawing>
      </w:r>
    </w:p>
    <w:p w14:paraId="7C5E255F" w14:textId="4DABDC37" w:rsidR="00671CEA" w:rsidRPr="00E42042" w:rsidRDefault="00F00016" w:rsidP="002C319D">
      <w:pPr>
        <w:spacing w:line="276" w:lineRule="auto"/>
        <w:jc w:val="center"/>
        <w:rPr>
          <w:rFonts w:ascii="Times New Roman" w:eastAsia="Times New Roman" w:hAnsi="Times New Roman" w:cs="Times New Roman"/>
          <w:b/>
          <w:sz w:val="28"/>
          <w:szCs w:val="28"/>
        </w:rPr>
      </w:pPr>
      <w:r w:rsidRPr="00E42042">
        <w:rPr>
          <w:rFonts w:ascii="Times New Roman" w:eastAsia="Times New Roman" w:hAnsi="Times New Roman" w:cs="Times New Roman"/>
          <w:b/>
          <w:noProof/>
          <w:sz w:val="28"/>
          <w:szCs w:val="28"/>
        </w:rPr>
        <mc:AlternateContent>
          <mc:Choice Requires="wps">
            <w:drawing>
              <wp:anchor distT="0" distB="0" distL="114300" distR="114300" simplePos="0" relativeHeight="251667456" behindDoc="0" locked="0" layoutInCell="1" allowOverlap="1" wp14:anchorId="552C1BB8" wp14:editId="35599147">
                <wp:simplePos x="0" y="0"/>
                <wp:positionH relativeFrom="column">
                  <wp:posOffset>2346960</wp:posOffset>
                </wp:positionH>
                <wp:positionV relativeFrom="paragraph">
                  <wp:posOffset>274955</wp:posOffset>
                </wp:positionV>
                <wp:extent cx="975360" cy="15240"/>
                <wp:effectExtent l="0" t="57150" r="15240" b="99060"/>
                <wp:wrapNone/>
                <wp:docPr id="6" name="Straight Arrow Connector 6"/>
                <wp:cNvGraphicFramePr/>
                <a:graphic xmlns:a="http://schemas.openxmlformats.org/drawingml/2006/main">
                  <a:graphicData uri="http://schemas.microsoft.com/office/word/2010/wordprocessingShape">
                    <wps:wsp>
                      <wps:cNvCnPr/>
                      <wps:spPr>
                        <a:xfrm>
                          <a:off x="0" y="0"/>
                          <a:ext cx="97536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6728AC9" id="_x0000_t32" coordsize="21600,21600" o:spt="32" o:oned="t" path="m,l21600,21600e" filled="f">
                <v:path arrowok="t" fillok="f" o:connecttype="none"/>
                <o:lock v:ext="edit" shapetype="t"/>
              </v:shapetype>
              <v:shape id="Straight Arrow Connector 6" o:spid="_x0000_s1026" type="#_x0000_t32" style="position:absolute;margin-left:184.8pt;margin-top:21.65pt;width:76.8pt;height:1.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" strokecolor="black [3200]" strokeweight=".5pt">
                <v:stroke endarrow="block" joinstyle="miter"/>
              </v:shape>
            </w:pict>
          </mc:Fallback>
        </mc:AlternateContent>
      </w:r>
    </w:p>
    <w:p w14:paraId="42CC9DFB" w14:textId="24343D2F" w:rsidR="00671CEA" w:rsidRPr="00E42042" w:rsidRDefault="00671CEA" w:rsidP="002C319D">
      <w:pPr>
        <w:spacing w:line="276" w:lineRule="auto"/>
        <w:jc w:val="center"/>
        <w:rPr>
          <w:rFonts w:ascii="Times New Roman" w:eastAsia="Times New Roman" w:hAnsi="Times New Roman" w:cs="Times New Roman"/>
          <w:b/>
          <w:sz w:val="28"/>
          <w:szCs w:val="28"/>
        </w:rPr>
      </w:pPr>
    </w:p>
    <w:p w14:paraId="3ED57263" w14:textId="3BD292DA" w:rsidR="00671CEA" w:rsidRPr="00E42042" w:rsidRDefault="00671CEA" w:rsidP="002C319D">
      <w:pPr>
        <w:spacing w:line="276" w:lineRule="auto"/>
        <w:jc w:val="center"/>
        <w:rPr>
          <w:rFonts w:ascii="Times New Roman" w:eastAsia="Times New Roman" w:hAnsi="Times New Roman" w:cs="Times New Roman"/>
          <w:b/>
          <w:sz w:val="28"/>
          <w:szCs w:val="28"/>
        </w:rPr>
      </w:pPr>
    </w:p>
    <w:p w14:paraId="1A440A05" w14:textId="546EA988" w:rsidR="001F0209" w:rsidRPr="00E42042" w:rsidRDefault="001F0209" w:rsidP="002C319D">
      <w:pPr>
        <w:spacing w:line="276" w:lineRule="auto"/>
        <w:rPr>
          <w:rFonts w:ascii="Times New Roman" w:eastAsia="Times New Roman" w:hAnsi="Times New Roman" w:cs="Times New Roman"/>
          <w:b/>
          <w:sz w:val="28"/>
          <w:szCs w:val="28"/>
        </w:rPr>
      </w:pPr>
    </w:p>
    <w:p w14:paraId="346A9ED3" w14:textId="77777777" w:rsidR="00E42042" w:rsidRPr="00E42042" w:rsidRDefault="00E42042" w:rsidP="002C319D">
      <w:pPr>
        <w:spacing w:line="276" w:lineRule="auto"/>
        <w:rPr>
          <w:rFonts w:ascii="Times New Roman" w:eastAsia="Times New Roman" w:hAnsi="Times New Roman" w:cs="Times New Roman"/>
          <w:b/>
          <w:sz w:val="28"/>
          <w:szCs w:val="28"/>
        </w:rPr>
      </w:pPr>
    </w:p>
    <w:p w14:paraId="1A484866" w14:textId="09C7636A" w:rsidR="00671CEA" w:rsidRPr="00E42042" w:rsidRDefault="001F0209" w:rsidP="002C319D">
      <w:pPr>
        <w:spacing w:line="276" w:lineRule="auto"/>
        <w:jc w:val="center"/>
        <w:rPr>
          <w:rFonts w:ascii="Times New Roman" w:eastAsia="Times New Roman" w:hAnsi="Times New Roman" w:cs="Times New Roman"/>
          <w:b/>
          <w:sz w:val="36"/>
          <w:szCs w:val="36"/>
        </w:rPr>
      </w:pPr>
      <w:r w:rsidRPr="00E42042">
        <w:rPr>
          <w:rFonts w:ascii="Times New Roman" w:eastAsia="Times New Roman" w:hAnsi="Times New Roman" w:cs="Times New Roman"/>
          <w:b/>
          <w:sz w:val="36"/>
          <w:szCs w:val="36"/>
        </w:rPr>
        <w:lastRenderedPageBreak/>
        <w:t>RESULT AND DISCUSSION</w:t>
      </w:r>
    </w:p>
    <w:p w14:paraId="413DA1BD" w14:textId="7472AD64" w:rsidR="001F0209" w:rsidRPr="00E42042" w:rsidRDefault="001F0209" w:rsidP="002C319D">
      <w:pPr>
        <w:spacing w:line="276" w:lineRule="auto"/>
        <w:rPr>
          <w:rFonts w:ascii="Times New Roman" w:eastAsia="Times New Roman" w:hAnsi="Times New Roman" w:cs="Times New Roman"/>
          <w:b/>
          <w:sz w:val="36"/>
          <w:szCs w:val="36"/>
        </w:rPr>
      </w:pPr>
    </w:p>
    <w:p w14:paraId="47CCA4D7" w14:textId="77777777" w:rsidR="001F0209" w:rsidRPr="00E42042" w:rsidRDefault="001F0209" w:rsidP="002C319D">
      <w:pPr>
        <w:spacing w:line="276" w:lineRule="auto"/>
        <w:rPr>
          <w:rFonts w:ascii="Times New Roman" w:eastAsia="Times New Roman" w:hAnsi="Times New Roman" w:cs="Times New Roman"/>
          <w:b/>
          <w:bCs/>
          <w:sz w:val="28"/>
          <w:szCs w:val="28"/>
        </w:rPr>
      </w:pPr>
      <w:r w:rsidRPr="00E42042">
        <w:rPr>
          <w:rFonts w:ascii="Times New Roman" w:eastAsia="Times New Roman" w:hAnsi="Times New Roman" w:cs="Times New Roman"/>
          <w:b/>
          <w:bCs/>
          <w:sz w:val="28"/>
          <w:szCs w:val="28"/>
        </w:rPr>
        <w:t>OBJECTIVE OF RESULT</w:t>
      </w:r>
    </w:p>
    <w:p w14:paraId="10DC9577" w14:textId="77777777" w:rsidR="001F0209" w:rsidRPr="00E42042" w:rsidRDefault="001F0209" w:rsidP="002C319D">
      <w:pPr>
        <w:spacing w:line="276" w:lineRule="auto"/>
        <w:rPr>
          <w:rFonts w:ascii="Times New Roman" w:eastAsia="Times New Roman" w:hAnsi="Times New Roman" w:cs="Times New Roman"/>
          <w:sz w:val="24"/>
          <w:szCs w:val="24"/>
        </w:rPr>
      </w:pPr>
      <w:r w:rsidRPr="00E42042">
        <w:rPr>
          <w:rFonts w:ascii="Times New Roman" w:eastAsia="Times New Roman" w:hAnsi="Times New Roman" w:cs="Times New Roman"/>
          <w:sz w:val="24"/>
          <w:szCs w:val="24"/>
        </w:rPr>
        <w:t xml:space="preserve"> </w:t>
      </w:r>
      <w:r w:rsidRPr="00E42042">
        <w:rPr>
          <w:rFonts w:ascii="Times New Roman" w:eastAsia="Times New Roman" w:hAnsi="Times New Roman" w:cs="Times New Roman"/>
          <w:sz w:val="24"/>
          <w:szCs w:val="24"/>
        </w:rPr>
        <w:sym w:font="Symbol" w:char="F0B7"/>
      </w:r>
      <w:r w:rsidRPr="00E42042">
        <w:rPr>
          <w:rFonts w:ascii="Times New Roman" w:eastAsia="Times New Roman" w:hAnsi="Times New Roman" w:cs="Times New Roman"/>
          <w:sz w:val="24"/>
          <w:szCs w:val="24"/>
        </w:rPr>
        <w:t xml:space="preserve"> Following area unit, the most objectives planned and accomplished during this analysis work.</w:t>
      </w:r>
    </w:p>
    <w:p w14:paraId="795EA309" w14:textId="77777777" w:rsidR="001F0209" w:rsidRPr="00E42042" w:rsidRDefault="001F0209" w:rsidP="002C319D">
      <w:pPr>
        <w:spacing w:line="276" w:lineRule="auto"/>
        <w:rPr>
          <w:rFonts w:ascii="Times New Roman" w:eastAsia="Times New Roman" w:hAnsi="Times New Roman" w:cs="Times New Roman"/>
          <w:sz w:val="24"/>
          <w:szCs w:val="24"/>
        </w:rPr>
      </w:pPr>
      <w:r w:rsidRPr="00E42042">
        <w:rPr>
          <w:rFonts w:ascii="Times New Roman" w:eastAsia="Times New Roman" w:hAnsi="Times New Roman" w:cs="Times New Roman"/>
          <w:sz w:val="24"/>
          <w:szCs w:val="24"/>
        </w:rPr>
        <w:t xml:space="preserve"> </w:t>
      </w:r>
      <w:r w:rsidRPr="00E42042">
        <w:rPr>
          <w:rFonts w:ascii="Times New Roman" w:eastAsia="Times New Roman" w:hAnsi="Times New Roman" w:cs="Times New Roman"/>
          <w:sz w:val="24"/>
          <w:szCs w:val="24"/>
        </w:rPr>
        <w:sym w:font="Symbol" w:char="F0B7"/>
      </w:r>
      <w:r w:rsidRPr="00E42042">
        <w:rPr>
          <w:rFonts w:ascii="Times New Roman" w:eastAsia="Times New Roman" w:hAnsi="Times New Roman" w:cs="Times New Roman"/>
          <w:sz w:val="24"/>
          <w:szCs w:val="24"/>
        </w:rPr>
        <w:t xml:space="preserve"> Rapid image processing with high detection rates </w:t>
      </w:r>
    </w:p>
    <w:p w14:paraId="3EA181F0" w14:textId="77777777" w:rsidR="001F0209" w:rsidRPr="00E42042" w:rsidRDefault="001F0209" w:rsidP="002C319D">
      <w:pPr>
        <w:spacing w:line="276" w:lineRule="auto"/>
        <w:rPr>
          <w:rFonts w:ascii="Times New Roman" w:eastAsia="Times New Roman" w:hAnsi="Times New Roman" w:cs="Times New Roman"/>
          <w:sz w:val="24"/>
          <w:szCs w:val="24"/>
        </w:rPr>
      </w:pPr>
      <w:r w:rsidRPr="00E42042">
        <w:rPr>
          <w:rFonts w:ascii="Times New Roman" w:eastAsia="Times New Roman" w:hAnsi="Times New Roman" w:cs="Times New Roman"/>
          <w:sz w:val="24"/>
          <w:szCs w:val="24"/>
        </w:rPr>
        <w:sym w:font="Symbol" w:char="F0B7"/>
      </w:r>
      <w:r w:rsidRPr="00E42042">
        <w:rPr>
          <w:rFonts w:ascii="Times New Roman" w:eastAsia="Times New Roman" w:hAnsi="Times New Roman" w:cs="Times New Roman"/>
          <w:sz w:val="24"/>
          <w:szCs w:val="24"/>
        </w:rPr>
        <w:t xml:space="preserve"> To provide High accuracy model as compare with current existing models. </w:t>
      </w:r>
    </w:p>
    <w:p w14:paraId="55029CCB" w14:textId="0ABCAC80" w:rsidR="001F0209" w:rsidRPr="00E42042" w:rsidRDefault="001F0209" w:rsidP="002C319D">
      <w:pPr>
        <w:spacing w:line="276" w:lineRule="auto"/>
        <w:rPr>
          <w:rFonts w:ascii="Times New Roman" w:eastAsia="Times New Roman" w:hAnsi="Times New Roman" w:cs="Times New Roman"/>
          <w:sz w:val="24"/>
          <w:szCs w:val="24"/>
        </w:rPr>
      </w:pPr>
      <w:r w:rsidRPr="00E42042">
        <w:rPr>
          <w:rFonts w:ascii="Times New Roman" w:eastAsia="Times New Roman" w:hAnsi="Times New Roman" w:cs="Times New Roman"/>
          <w:sz w:val="24"/>
          <w:szCs w:val="24"/>
        </w:rPr>
        <w:sym w:font="Symbol" w:char="F0B7"/>
      </w:r>
      <w:r w:rsidRPr="00E42042">
        <w:rPr>
          <w:rFonts w:ascii="Times New Roman" w:eastAsia="Times New Roman" w:hAnsi="Times New Roman" w:cs="Times New Roman"/>
          <w:sz w:val="24"/>
          <w:szCs w:val="24"/>
        </w:rPr>
        <w:t xml:space="preserve"> To provide very low false positive rate</w:t>
      </w:r>
    </w:p>
    <w:p w14:paraId="03326882" w14:textId="3FDFEF52" w:rsidR="001F0209" w:rsidRPr="00E42042" w:rsidRDefault="001F0209" w:rsidP="002C319D">
      <w:pPr>
        <w:spacing w:line="276" w:lineRule="auto"/>
        <w:rPr>
          <w:rFonts w:ascii="Times New Roman" w:eastAsia="Times New Roman" w:hAnsi="Times New Roman" w:cs="Times New Roman"/>
          <w:sz w:val="24"/>
          <w:szCs w:val="24"/>
        </w:rPr>
      </w:pPr>
    </w:p>
    <w:p w14:paraId="7C047CEF" w14:textId="77777777" w:rsidR="001F0209" w:rsidRPr="00E42042" w:rsidRDefault="001F0209" w:rsidP="002C319D">
      <w:pPr>
        <w:spacing w:line="276" w:lineRule="auto"/>
        <w:rPr>
          <w:rFonts w:ascii="Times New Roman" w:eastAsia="Times New Roman" w:hAnsi="Times New Roman" w:cs="Times New Roman"/>
          <w:b/>
          <w:sz w:val="24"/>
          <w:szCs w:val="24"/>
          <w:lang w:val="en-IN"/>
        </w:rPr>
      </w:pPr>
      <w:r w:rsidRPr="00E42042">
        <w:rPr>
          <w:rFonts w:ascii="Times New Roman" w:eastAsia="Times New Roman" w:hAnsi="Times New Roman" w:cs="Times New Roman"/>
          <w:b/>
          <w:sz w:val="28"/>
          <w:szCs w:val="28"/>
          <w:lang w:val="en-IN"/>
        </w:rPr>
        <w:t>SUMMARY</w:t>
      </w:r>
    </w:p>
    <w:p w14:paraId="5339D981" w14:textId="77777777" w:rsidR="001F0209" w:rsidRPr="00E42042" w:rsidRDefault="001F0209" w:rsidP="002C319D">
      <w:pPr>
        <w:spacing w:line="276" w:lineRule="auto"/>
        <w:rPr>
          <w:rFonts w:ascii="Times New Roman" w:eastAsia="Times New Roman" w:hAnsi="Times New Roman" w:cs="Times New Roman"/>
          <w:bCs/>
          <w:sz w:val="24"/>
          <w:szCs w:val="24"/>
          <w:lang w:val="en-IN"/>
        </w:rPr>
      </w:pPr>
      <w:r w:rsidRPr="00E42042">
        <w:rPr>
          <w:rFonts w:ascii="Times New Roman" w:eastAsia="Times New Roman" w:hAnsi="Times New Roman" w:cs="Times New Roman"/>
          <w:bCs/>
          <w:sz w:val="24"/>
          <w:szCs w:val="24"/>
          <w:lang w:val="en-IN"/>
        </w:rPr>
        <w:t>In this OpenCV project, we’ve developed an image cartoonizer application using python. From this project, we’ve learned about thresholding and edge finding from an image, K-means clustering algorithm, color quantization technique, and some other basic image processing techniques.</w:t>
      </w:r>
    </w:p>
    <w:p w14:paraId="0CED05CF" w14:textId="77777777" w:rsidR="001F0209" w:rsidRPr="00E42042" w:rsidRDefault="001F0209" w:rsidP="002C319D">
      <w:pPr>
        <w:spacing w:line="276" w:lineRule="auto"/>
        <w:rPr>
          <w:rFonts w:ascii="Times New Roman" w:eastAsia="Times New Roman" w:hAnsi="Times New Roman" w:cs="Times New Roman"/>
          <w:sz w:val="24"/>
          <w:szCs w:val="24"/>
        </w:rPr>
      </w:pPr>
    </w:p>
    <w:p w14:paraId="43AC591F" w14:textId="77777777" w:rsidR="001F0209" w:rsidRPr="00E42042" w:rsidRDefault="001F0209" w:rsidP="002C319D">
      <w:pPr>
        <w:spacing w:line="276" w:lineRule="auto"/>
        <w:rPr>
          <w:rFonts w:ascii="Times New Roman" w:eastAsia="Times New Roman" w:hAnsi="Times New Roman" w:cs="Times New Roman"/>
          <w:b/>
          <w:sz w:val="28"/>
          <w:szCs w:val="28"/>
        </w:rPr>
      </w:pPr>
      <w:r w:rsidRPr="00E42042">
        <w:rPr>
          <w:rFonts w:ascii="Times New Roman" w:eastAsia="Times New Roman" w:hAnsi="Times New Roman" w:cs="Times New Roman"/>
          <w:b/>
          <w:sz w:val="28"/>
          <w:szCs w:val="28"/>
        </w:rPr>
        <w:t>MOTIVATION OF RESEARCH</w:t>
      </w:r>
    </w:p>
    <w:p w14:paraId="45E3D1EE" w14:textId="77777777" w:rsidR="001F0209" w:rsidRPr="00E42042" w:rsidRDefault="001F0209" w:rsidP="002C319D">
      <w:pPr>
        <w:spacing w:line="276" w:lineRule="auto"/>
        <w:rPr>
          <w:rFonts w:ascii="Times New Roman" w:eastAsia="Times New Roman" w:hAnsi="Times New Roman" w:cs="Times New Roman"/>
          <w:bCs/>
          <w:sz w:val="24"/>
          <w:szCs w:val="24"/>
        </w:rPr>
      </w:pPr>
      <w:r w:rsidRPr="00E42042">
        <w:rPr>
          <w:rFonts w:ascii="Times New Roman" w:eastAsia="Times New Roman" w:hAnsi="Times New Roman" w:cs="Times New Roman"/>
          <w:bCs/>
          <w:sz w:val="24"/>
          <w:szCs w:val="24"/>
        </w:rPr>
        <w:t xml:space="preserve"> </w:t>
      </w:r>
      <w:r w:rsidRPr="00E42042">
        <w:rPr>
          <w:rFonts w:ascii="Times New Roman" w:eastAsia="Times New Roman" w:hAnsi="Times New Roman" w:cs="Times New Roman"/>
          <w:bCs/>
          <w:sz w:val="24"/>
          <w:szCs w:val="24"/>
        </w:rPr>
        <w:sym w:font="Symbol" w:char="F0B7"/>
      </w:r>
      <w:r w:rsidRPr="00E42042">
        <w:rPr>
          <w:rFonts w:ascii="Times New Roman" w:eastAsia="Times New Roman" w:hAnsi="Times New Roman" w:cs="Times New Roman"/>
          <w:bCs/>
          <w:sz w:val="24"/>
          <w:szCs w:val="24"/>
        </w:rPr>
        <w:t xml:space="preserve"> The higher literature review reveals that their varied gaps within the study of converting image to a cartoon image. </w:t>
      </w:r>
    </w:p>
    <w:p w14:paraId="4FF95EDE" w14:textId="77777777" w:rsidR="001F0209" w:rsidRPr="00E42042" w:rsidRDefault="001F0209" w:rsidP="002C319D">
      <w:pPr>
        <w:spacing w:line="276" w:lineRule="auto"/>
        <w:rPr>
          <w:rFonts w:ascii="Times New Roman" w:eastAsia="Times New Roman" w:hAnsi="Times New Roman" w:cs="Times New Roman"/>
          <w:bCs/>
          <w:sz w:val="24"/>
          <w:szCs w:val="24"/>
        </w:rPr>
      </w:pPr>
      <w:r w:rsidRPr="00E42042">
        <w:rPr>
          <w:rFonts w:ascii="Times New Roman" w:eastAsia="Times New Roman" w:hAnsi="Times New Roman" w:cs="Times New Roman"/>
          <w:bCs/>
          <w:sz w:val="24"/>
          <w:szCs w:val="24"/>
        </w:rPr>
        <w:sym w:font="Symbol" w:char="F0B7"/>
      </w:r>
      <w:r w:rsidRPr="00E42042">
        <w:rPr>
          <w:rFonts w:ascii="Times New Roman" w:eastAsia="Times New Roman" w:hAnsi="Times New Roman" w:cs="Times New Roman"/>
          <w:bCs/>
          <w:sz w:val="24"/>
          <w:szCs w:val="24"/>
        </w:rPr>
        <w:t xml:space="preserve"> An obvious disadvantage of smoothing is the fact that it does not only smooth noise, but also blurs important features such as edges and, thus, makes them harder to identify. </w:t>
      </w:r>
    </w:p>
    <w:p w14:paraId="2CB94876" w14:textId="77777777" w:rsidR="001F0209" w:rsidRPr="00E42042" w:rsidRDefault="001F0209" w:rsidP="002C319D">
      <w:pPr>
        <w:spacing w:line="276" w:lineRule="auto"/>
        <w:rPr>
          <w:rFonts w:ascii="Times New Roman" w:eastAsia="Times New Roman" w:hAnsi="Times New Roman" w:cs="Times New Roman"/>
          <w:bCs/>
          <w:sz w:val="24"/>
          <w:szCs w:val="24"/>
        </w:rPr>
      </w:pPr>
      <w:r w:rsidRPr="00E42042">
        <w:rPr>
          <w:rFonts w:ascii="Times New Roman" w:eastAsia="Times New Roman" w:hAnsi="Times New Roman" w:cs="Times New Roman"/>
          <w:bCs/>
          <w:sz w:val="24"/>
          <w:szCs w:val="24"/>
        </w:rPr>
        <w:sym w:font="Symbol" w:char="F0B7"/>
      </w:r>
      <w:r w:rsidRPr="00E42042">
        <w:rPr>
          <w:rFonts w:ascii="Times New Roman" w:eastAsia="Times New Roman" w:hAnsi="Times New Roman" w:cs="Times New Roman"/>
          <w:bCs/>
          <w:sz w:val="24"/>
          <w:szCs w:val="24"/>
        </w:rPr>
        <w:t xml:space="preserve"> Linear diffusion filtering dislocates edges when moving from finer to coarser scales.</w:t>
      </w:r>
    </w:p>
    <w:p w14:paraId="5B1D9A3A" w14:textId="77777777" w:rsidR="001F0209" w:rsidRPr="00E42042" w:rsidRDefault="001F0209" w:rsidP="002C319D">
      <w:pPr>
        <w:spacing w:line="276" w:lineRule="auto"/>
        <w:rPr>
          <w:rFonts w:ascii="Times New Roman" w:eastAsia="Times New Roman" w:hAnsi="Times New Roman" w:cs="Times New Roman"/>
          <w:bCs/>
          <w:sz w:val="24"/>
          <w:szCs w:val="24"/>
        </w:rPr>
      </w:pPr>
      <w:r w:rsidRPr="00E42042">
        <w:rPr>
          <w:rFonts w:ascii="Times New Roman" w:eastAsia="Times New Roman" w:hAnsi="Times New Roman" w:cs="Times New Roman"/>
          <w:bCs/>
          <w:sz w:val="24"/>
          <w:szCs w:val="24"/>
        </w:rPr>
        <w:t xml:space="preserve"> </w:t>
      </w:r>
      <w:r w:rsidRPr="00E42042">
        <w:rPr>
          <w:rFonts w:ascii="Times New Roman" w:eastAsia="Times New Roman" w:hAnsi="Times New Roman" w:cs="Times New Roman"/>
          <w:bCs/>
          <w:sz w:val="24"/>
          <w:szCs w:val="24"/>
        </w:rPr>
        <w:sym w:font="Symbol" w:char="F0B7"/>
      </w:r>
      <w:r w:rsidRPr="00E42042">
        <w:rPr>
          <w:rFonts w:ascii="Times New Roman" w:eastAsia="Times New Roman" w:hAnsi="Times New Roman" w:cs="Times New Roman"/>
          <w:bCs/>
          <w:sz w:val="24"/>
          <w:szCs w:val="24"/>
        </w:rPr>
        <w:t xml:space="preserve"> To implement multiple number of bilateral filters. </w:t>
      </w:r>
    </w:p>
    <w:p w14:paraId="19B2883A" w14:textId="77777777" w:rsidR="001F0209" w:rsidRPr="00E42042" w:rsidRDefault="001F0209" w:rsidP="002C319D">
      <w:pPr>
        <w:spacing w:line="276" w:lineRule="auto"/>
        <w:rPr>
          <w:rFonts w:ascii="Times New Roman" w:eastAsia="Times New Roman" w:hAnsi="Times New Roman" w:cs="Times New Roman"/>
          <w:bCs/>
          <w:sz w:val="24"/>
          <w:szCs w:val="24"/>
        </w:rPr>
      </w:pPr>
      <w:r w:rsidRPr="00E42042">
        <w:rPr>
          <w:rFonts w:ascii="Times New Roman" w:eastAsia="Times New Roman" w:hAnsi="Times New Roman" w:cs="Times New Roman"/>
          <w:bCs/>
          <w:sz w:val="24"/>
          <w:szCs w:val="24"/>
        </w:rPr>
        <w:sym w:font="Symbol" w:char="F0B7"/>
      </w:r>
      <w:r w:rsidRPr="00E42042">
        <w:rPr>
          <w:rFonts w:ascii="Times New Roman" w:eastAsia="Times New Roman" w:hAnsi="Times New Roman" w:cs="Times New Roman"/>
          <w:bCs/>
          <w:sz w:val="24"/>
          <w:szCs w:val="24"/>
        </w:rPr>
        <w:t xml:space="preserve"> To apply multiple number of values to the existing parameters.</w:t>
      </w:r>
    </w:p>
    <w:p w14:paraId="16F3C1D7" w14:textId="20601253" w:rsidR="001F0209" w:rsidRPr="00E42042" w:rsidRDefault="001F0209" w:rsidP="002C319D">
      <w:pPr>
        <w:spacing w:line="276" w:lineRule="auto"/>
        <w:jc w:val="both"/>
        <w:rPr>
          <w:rFonts w:ascii="Times New Roman" w:eastAsia="Times New Roman" w:hAnsi="Times New Roman" w:cs="Times New Roman"/>
          <w:b/>
          <w:sz w:val="28"/>
          <w:szCs w:val="28"/>
        </w:rPr>
      </w:pPr>
    </w:p>
    <w:p w14:paraId="5F658C47" w14:textId="77777777" w:rsidR="00E42042" w:rsidRPr="00E42042" w:rsidRDefault="00E42042" w:rsidP="00E42042">
      <w:pPr>
        <w:spacing w:line="276" w:lineRule="auto"/>
        <w:rPr>
          <w:rFonts w:ascii="Times New Roman" w:eastAsia="Times New Roman" w:hAnsi="Times New Roman" w:cs="Times New Roman"/>
          <w:b/>
          <w:sz w:val="36"/>
          <w:szCs w:val="36"/>
        </w:rPr>
      </w:pPr>
    </w:p>
    <w:p w14:paraId="71D206DE" w14:textId="5483CD3D" w:rsidR="00DA77CE" w:rsidRPr="00E42042" w:rsidRDefault="00272062" w:rsidP="002C319D">
      <w:pPr>
        <w:spacing w:line="276" w:lineRule="auto"/>
        <w:jc w:val="center"/>
        <w:rPr>
          <w:rFonts w:ascii="Times New Roman" w:eastAsia="Times New Roman" w:hAnsi="Times New Roman" w:cs="Times New Roman"/>
          <w:b/>
          <w:sz w:val="36"/>
          <w:szCs w:val="36"/>
        </w:rPr>
      </w:pPr>
      <w:r w:rsidRPr="00E42042">
        <w:rPr>
          <w:rFonts w:ascii="Times New Roman" w:eastAsia="Times New Roman" w:hAnsi="Times New Roman" w:cs="Times New Roman"/>
          <w:b/>
          <w:sz w:val="36"/>
          <w:szCs w:val="36"/>
        </w:rPr>
        <w:t>CONCLUSION</w:t>
      </w:r>
    </w:p>
    <w:p w14:paraId="1A4E02C5" w14:textId="77777777" w:rsidR="001F0209" w:rsidRPr="00E42042" w:rsidRDefault="001F0209" w:rsidP="002C319D">
      <w:pPr>
        <w:spacing w:line="276" w:lineRule="auto"/>
        <w:jc w:val="center"/>
        <w:rPr>
          <w:rFonts w:ascii="Times New Roman" w:eastAsia="Times New Roman" w:hAnsi="Times New Roman" w:cs="Times New Roman"/>
          <w:b/>
          <w:sz w:val="36"/>
          <w:szCs w:val="36"/>
        </w:rPr>
      </w:pPr>
    </w:p>
    <w:p w14:paraId="1FE9B44F" w14:textId="7A20A66A" w:rsidR="00DA77CE" w:rsidRPr="00E42042" w:rsidRDefault="00272062" w:rsidP="002C319D">
      <w:pPr>
        <w:spacing w:line="276" w:lineRule="auto"/>
        <w:rPr>
          <w:rFonts w:ascii="Times New Roman" w:eastAsia="Times New Roman" w:hAnsi="Times New Roman" w:cs="Times New Roman"/>
          <w:b/>
          <w:sz w:val="36"/>
          <w:szCs w:val="36"/>
        </w:rPr>
      </w:pPr>
      <w:r w:rsidRPr="00E42042">
        <w:rPr>
          <w:rFonts w:ascii="Times New Roman" w:eastAsia="Times New Roman" w:hAnsi="Times New Roman" w:cs="Times New Roman"/>
          <w:b/>
          <w:sz w:val="28"/>
          <w:szCs w:val="28"/>
        </w:rPr>
        <w:t>INFERENCE</w:t>
      </w:r>
    </w:p>
    <w:p w14:paraId="65750EEB" w14:textId="009F219A" w:rsidR="00671CEA" w:rsidRPr="00E42042" w:rsidRDefault="0064786E" w:rsidP="002C319D">
      <w:pPr>
        <w:spacing w:line="276" w:lineRule="auto"/>
        <w:rPr>
          <w:rFonts w:ascii="Times New Roman" w:hAnsi="Times New Roman" w:cs="Times New Roman"/>
          <w:sz w:val="24"/>
          <w:szCs w:val="24"/>
        </w:rPr>
      </w:pPr>
      <w:r w:rsidRPr="00E42042">
        <w:rPr>
          <w:rFonts w:ascii="Times New Roman" w:hAnsi="Times New Roman" w:cs="Times New Roman"/>
          <w:sz w:val="24"/>
          <w:szCs w:val="24"/>
        </w:rPr>
        <w:t xml:space="preserve">It includes origin and history of image processing , different types of uncertain environment , existing methos for cartoon imaging. An example image processing is helpful to issue in signature recognition , Digital video Processing , Remote sensing, and finance . This paper is presented for an efficient method for extracted cartoon effects. The test result shows that the developed method could extract meaningful object will in different characters and backgrounds. This application aims to enables people with visual impartment to live more independently. Cartoonizing an image will transform an image into its cartoon image. It makes an image looks vicious and like water paint , removing the roughness in colors. </w:t>
      </w:r>
      <w:r w:rsidR="00DA77CE" w:rsidRPr="00E42042">
        <w:rPr>
          <w:rFonts w:ascii="Times New Roman" w:hAnsi="Times New Roman" w:cs="Times New Roman"/>
          <w:sz w:val="24"/>
          <w:szCs w:val="24"/>
        </w:rPr>
        <w:t>The main attraction of the paper is to solve different types of images having one object, two object and three object which can’t be solved by any of the exiting methods but can be solved by our proposed method.</w:t>
      </w:r>
    </w:p>
    <w:p w14:paraId="2B46376D" w14:textId="77777777" w:rsidR="0064786E" w:rsidRPr="00E42042" w:rsidRDefault="0064786E" w:rsidP="002C319D">
      <w:pPr>
        <w:spacing w:line="276" w:lineRule="auto"/>
        <w:rPr>
          <w:rFonts w:ascii="Times New Roman" w:eastAsia="Times New Roman" w:hAnsi="Times New Roman" w:cs="Times New Roman"/>
          <w:b/>
          <w:sz w:val="28"/>
          <w:szCs w:val="28"/>
          <w:lang w:val="en-IN"/>
        </w:rPr>
      </w:pPr>
    </w:p>
    <w:p w14:paraId="3B5651B1" w14:textId="0F76AADE" w:rsidR="00DA77CE" w:rsidRPr="00E42042" w:rsidRDefault="00272062" w:rsidP="002C319D">
      <w:pPr>
        <w:spacing w:line="276" w:lineRule="auto"/>
        <w:rPr>
          <w:rFonts w:ascii="Times New Roman" w:eastAsia="Times New Roman" w:hAnsi="Times New Roman" w:cs="Times New Roman"/>
          <w:b/>
          <w:sz w:val="28"/>
          <w:szCs w:val="28"/>
          <w:lang w:val="en-IN"/>
        </w:rPr>
      </w:pPr>
      <w:r w:rsidRPr="00E42042">
        <w:rPr>
          <w:rFonts w:ascii="Times New Roman" w:eastAsia="Times New Roman" w:hAnsi="Times New Roman" w:cs="Times New Roman"/>
          <w:b/>
          <w:sz w:val="28"/>
          <w:szCs w:val="28"/>
          <w:lang w:val="en-IN"/>
        </w:rPr>
        <w:lastRenderedPageBreak/>
        <w:t>FUTURE SCOPE</w:t>
      </w:r>
    </w:p>
    <w:p w14:paraId="0DDCCAA7" w14:textId="551394A5" w:rsidR="00DA77CE" w:rsidRPr="00E42042" w:rsidRDefault="0064786E" w:rsidP="002C319D">
      <w:pPr>
        <w:spacing w:line="276" w:lineRule="auto"/>
        <w:rPr>
          <w:rFonts w:ascii="Times New Roman" w:eastAsia="Times New Roman" w:hAnsi="Times New Roman" w:cs="Times New Roman"/>
          <w:bCs/>
          <w:sz w:val="24"/>
          <w:szCs w:val="24"/>
        </w:rPr>
      </w:pPr>
      <w:r w:rsidRPr="00E42042">
        <w:rPr>
          <w:rFonts w:ascii="Times New Roman" w:eastAsia="Times New Roman" w:hAnsi="Times New Roman" w:cs="Times New Roman"/>
          <w:bCs/>
          <w:sz w:val="24"/>
          <w:szCs w:val="24"/>
        </w:rPr>
        <w:t>The cartooning of images has a tremendous scope in the animation industry. Animated pictures are frequently used in advertisements to keep the audience engaged</w:t>
      </w:r>
      <w:r w:rsidR="001F0209" w:rsidRPr="00E42042">
        <w:rPr>
          <w:rFonts w:ascii="Times New Roman" w:eastAsia="Times New Roman" w:hAnsi="Times New Roman" w:cs="Times New Roman"/>
          <w:bCs/>
          <w:sz w:val="24"/>
          <w:szCs w:val="24"/>
        </w:rPr>
        <w:t xml:space="preserve">. </w:t>
      </w:r>
      <w:r w:rsidRPr="00E42042">
        <w:rPr>
          <w:rFonts w:ascii="Times New Roman" w:eastAsia="Times New Roman" w:hAnsi="Times New Roman" w:cs="Times New Roman"/>
          <w:bCs/>
          <w:sz w:val="24"/>
          <w:szCs w:val="24"/>
        </w:rPr>
        <w:t xml:space="preserve">Animated pictures are often used for educational purposes especially for the younger age group. Cartooning of images also have a huge scope to print publications, and publishing companies. Gaming sector is looking very </w:t>
      </w:r>
      <w:r w:rsidR="00E33B90" w:rsidRPr="00E42042">
        <w:rPr>
          <w:rFonts w:ascii="Times New Roman" w:eastAsia="Times New Roman" w:hAnsi="Times New Roman" w:cs="Times New Roman"/>
          <w:bCs/>
          <w:sz w:val="24"/>
          <w:szCs w:val="24"/>
        </w:rPr>
        <w:t>promising.</w:t>
      </w:r>
      <w:r w:rsidRPr="00E42042">
        <w:rPr>
          <w:rFonts w:ascii="Times New Roman" w:eastAsia="Times New Roman" w:hAnsi="Times New Roman" w:cs="Times New Roman"/>
          <w:bCs/>
          <w:sz w:val="24"/>
          <w:szCs w:val="24"/>
        </w:rPr>
        <w:t xml:space="preserve"> Currently the system is facing issues with face cartoonization. This can be improved by providing more facials data with different perspective to the model. The resolution of the output also needs to be increased.</w:t>
      </w:r>
    </w:p>
    <w:p w14:paraId="0C665C0E" w14:textId="77777777" w:rsidR="00671CEA" w:rsidRPr="00E42042" w:rsidRDefault="00671CEA" w:rsidP="002C319D">
      <w:pPr>
        <w:spacing w:line="276" w:lineRule="auto"/>
        <w:rPr>
          <w:rFonts w:ascii="Times New Roman" w:eastAsia="Times New Roman" w:hAnsi="Times New Roman" w:cs="Times New Roman"/>
          <w:b/>
          <w:sz w:val="32"/>
          <w:szCs w:val="32"/>
        </w:rPr>
      </w:pPr>
    </w:p>
    <w:p w14:paraId="6D9DEBCB" w14:textId="3C6EE571" w:rsidR="003E24D2" w:rsidRPr="00E42042" w:rsidRDefault="003E24D2" w:rsidP="00E42042">
      <w:pPr>
        <w:spacing w:line="276" w:lineRule="auto"/>
        <w:jc w:val="center"/>
        <w:rPr>
          <w:rFonts w:ascii="Times New Roman" w:eastAsia="Times New Roman" w:hAnsi="Times New Roman" w:cs="Times New Roman"/>
          <w:b/>
          <w:sz w:val="36"/>
          <w:szCs w:val="36"/>
        </w:rPr>
      </w:pPr>
      <w:r w:rsidRPr="00E42042">
        <w:rPr>
          <w:rFonts w:ascii="Times New Roman" w:eastAsia="Times New Roman" w:hAnsi="Times New Roman" w:cs="Times New Roman"/>
          <w:b/>
          <w:sz w:val="36"/>
          <w:szCs w:val="36"/>
        </w:rPr>
        <w:t>REFERENCES</w:t>
      </w:r>
    </w:p>
    <w:p w14:paraId="0564FB51" w14:textId="77777777" w:rsidR="00DA77CE" w:rsidRPr="00E42042" w:rsidRDefault="00DA77CE" w:rsidP="002C319D">
      <w:pPr>
        <w:spacing w:line="276" w:lineRule="auto"/>
        <w:jc w:val="both"/>
        <w:rPr>
          <w:rFonts w:ascii="Times New Roman" w:eastAsia="Times New Roman" w:hAnsi="Times New Roman" w:cs="Times New Roman"/>
          <w:b/>
          <w:sz w:val="24"/>
          <w:szCs w:val="24"/>
        </w:rPr>
      </w:pPr>
    </w:p>
    <w:p w14:paraId="67054D3A" w14:textId="1C160DEA" w:rsidR="003E24D2" w:rsidRPr="00E42042" w:rsidRDefault="003E24D2" w:rsidP="002C319D">
      <w:pPr>
        <w:spacing w:line="276" w:lineRule="auto"/>
        <w:jc w:val="both"/>
        <w:rPr>
          <w:rFonts w:ascii="Times New Roman" w:eastAsia="Times New Roman" w:hAnsi="Times New Roman" w:cs="Times New Roman"/>
          <w:bCs/>
          <w:sz w:val="24"/>
          <w:szCs w:val="24"/>
        </w:rPr>
      </w:pPr>
      <w:r w:rsidRPr="00E42042">
        <w:rPr>
          <w:rFonts w:ascii="Times New Roman" w:eastAsia="Times New Roman" w:hAnsi="Times New Roman" w:cs="Times New Roman"/>
          <w:bCs/>
          <w:sz w:val="24"/>
          <w:szCs w:val="24"/>
        </w:rPr>
        <w:t>[1]. A Neural Algorithm of Artistic Style, 2016 - Leon A.</w:t>
      </w:r>
      <w:r w:rsidR="00DA77CE" w:rsidRPr="00E42042">
        <w:rPr>
          <w:rFonts w:ascii="Times New Roman" w:eastAsia="Times New Roman" w:hAnsi="Times New Roman" w:cs="Times New Roman"/>
          <w:bCs/>
          <w:sz w:val="24"/>
          <w:szCs w:val="24"/>
        </w:rPr>
        <w:t xml:space="preserve"> </w:t>
      </w:r>
      <w:proofErr w:type="spellStart"/>
      <w:r w:rsidRPr="00E42042">
        <w:rPr>
          <w:rFonts w:ascii="Times New Roman" w:eastAsia="Times New Roman" w:hAnsi="Times New Roman" w:cs="Times New Roman"/>
          <w:bCs/>
          <w:sz w:val="24"/>
          <w:szCs w:val="24"/>
        </w:rPr>
        <w:t>Gatys</w:t>
      </w:r>
      <w:proofErr w:type="spellEnd"/>
      <w:r w:rsidRPr="00E42042">
        <w:rPr>
          <w:rFonts w:ascii="Times New Roman" w:eastAsia="Times New Roman" w:hAnsi="Times New Roman" w:cs="Times New Roman"/>
          <w:bCs/>
          <w:sz w:val="24"/>
          <w:szCs w:val="24"/>
        </w:rPr>
        <w:t xml:space="preserve">, Alexander S. Ecker, Matthias </w:t>
      </w:r>
      <w:proofErr w:type="spellStart"/>
      <w:r w:rsidRPr="00E42042">
        <w:rPr>
          <w:rFonts w:ascii="Times New Roman" w:eastAsia="Times New Roman" w:hAnsi="Times New Roman" w:cs="Times New Roman"/>
          <w:bCs/>
          <w:sz w:val="24"/>
          <w:szCs w:val="24"/>
        </w:rPr>
        <w:t>Bethge</w:t>
      </w:r>
      <w:proofErr w:type="spellEnd"/>
    </w:p>
    <w:p w14:paraId="33F2F652" w14:textId="46657E8F" w:rsidR="003E24D2" w:rsidRPr="00E42042" w:rsidRDefault="003E24D2" w:rsidP="002C319D">
      <w:pPr>
        <w:spacing w:line="276" w:lineRule="auto"/>
        <w:jc w:val="both"/>
        <w:rPr>
          <w:rFonts w:ascii="Times New Roman" w:eastAsia="Times New Roman" w:hAnsi="Times New Roman" w:cs="Times New Roman"/>
          <w:bCs/>
          <w:sz w:val="24"/>
          <w:szCs w:val="24"/>
        </w:rPr>
      </w:pPr>
      <w:r w:rsidRPr="00E42042">
        <w:rPr>
          <w:rFonts w:ascii="Times New Roman" w:eastAsia="Times New Roman" w:hAnsi="Times New Roman" w:cs="Times New Roman"/>
          <w:bCs/>
          <w:sz w:val="24"/>
          <w:szCs w:val="24"/>
        </w:rPr>
        <w:t>[2]. Image Style Transfer Using Convolutional Neural</w:t>
      </w:r>
      <w:r w:rsidR="00DA77CE" w:rsidRPr="00E42042">
        <w:rPr>
          <w:rFonts w:ascii="Times New Roman" w:eastAsia="Times New Roman" w:hAnsi="Times New Roman" w:cs="Times New Roman"/>
          <w:bCs/>
          <w:sz w:val="24"/>
          <w:szCs w:val="24"/>
        </w:rPr>
        <w:t xml:space="preserve"> </w:t>
      </w:r>
      <w:r w:rsidRPr="00E42042">
        <w:rPr>
          <w:rFonts w:ascii="Times New Roman" w:eastAsia="Times New Roman" w:hAnsi="Times New Roman" w:cs="Times New Roman"/>
          <w:bCs/>
          <w:sz w:val="24"/>
          <w:szCs w:val="24"/>
        </w:rPr>
        <w:t xml:space="preserve">Networks, 2016 - Leon A. </w:t>
      </w:r>
      <w:proofErr w:type="spellStart"/>
      <w:r w:rsidRPr="00E42042">
        <w:rPr>
          <w:rFonts w:ascii="Times New Roman" w:eastAsia="Times New Roman" w:hAnsi="Times New Roman" w:cs="Times New Roman"/>
          <w:bCs/>
          <w:sz w:val="24"/>
          <w:szCs w:val="24"/>
        </w:rPr>
        <w:t>Gaty</w:t>
      </w:r>
      <w:proofErr w:type="spellEnd"/>
      <w:r w:rsidR="00DA77CE" w:rsidRPr="00E42042">
        <w:rPr>
          <w:rFonts w:ascii="Times New Roman" w:eastAsia="Times New Roman" w:hAnsi="Times New Roman" w:cs="Times New Roman"/>
          <w:bCs/>
          <w:sz w:val="24"/>
          <w:szCs w:val="24"/>
        </w:rPr>
        <w:t xml:space="preserve"> </w:t>
      </w:r>
      <w:r w:rsidRPr="00E42042">
        <w:rPr>
          <w:rFonts w:ascii="Times New Roman" w:eastAsia="Times New Roman" w:hAnsi="Times New Roman" w:cs="Times New Roman"/>
          <w:bCs/>
          <w:sz w:val="24"/>
          <w:szCs w:val="24"/>
        </w:rPr>
        <w:t>Alexander S. Ecker,</w:t>
      </w:r>
      <w:r w:rsidR="00DA77CE" w:rsidRPr="00E42042">
        <w:rPr>
          <w:rFonts w:ascii="Times New Roman" w:eastAsia="Times New Roman" w:hAnsi="Times New Roman" w:cs="Times New Roman"/>
          <w:bCs/>
          <w:sz w:val="24"/>
          <w:szCs w:val="24"/>
        </w:rPr>
        <w:t xml:space="preserve"> </w:t>
      </w:r>
      <w:r w:rsidRPr="00E42042">
        <w:rPr>
          <w:rFonts w:ascii="Times New Roman" w:eastAsia="Times New Roman" w:hAnsi="Times New Roman" w:cs="Times New Roman"/>
          <w:bCs/>
          <w:sz w:val="24"/>
          <w:szCs w:val="24"/>
        </w:rPr>
        <w:t xml:space="preserve">Matthias </w:t>
      </w:r>
      <w:proofErr w:type="spellStart"/>
      <w:r w:rsidRPr="00E42042">
        <w:rPr>
          <w:rFonts w:ascii="Times New Roman" w:eastAsia="Times New Roman" w:hAnsi="Times New Roman" w:cs="Times New Roman"/>
          <w:bCs/>
          <w:sz w:val="24"/>
          <w:szCs w:val="24"/>
        </w:rPr>
        <w:t>Bethge</w:t>
      </w:r>
      <w:proofErr w:type="spellEnd"/>
    </w:p>
    <w:p w14:paraId="68E848A5" w14:textId="7C168A1C" w:rsidR="003E24D2" w:rsidRPr="00E42042" w:rsidRDefault="003E24D2" w:rsidP="002C319D">
      <w:pPr>
        <w:spacing w:line="276" w:lineRule="auto"/>
        <w:jc w:val="both"/>
        <w:rPr>
          <w:rFonts w:ascii="Times New Roman" w:eastAsia="Times New Roman" w:hAnsi="Times New Roman" w:cs="Times New Roman"/>
          <w:bCs/>
          <w:sz w:val="24"/>
          <w:szCs w:val="24"/>
        </w:rPr>
      </w:pPr>
      <w:r w:rsidRPr="00E42042">
        <w:rPr>
          <w:rFonts w:ascii="Times New Roman" w:eastAsia="Times New Roman" w:hAnsi="Times New Roman" w:cs="Times New Roman"/>
          <w:bCs/>
          <w:sz w:val="24"/>
          <w:szCs w:val="24"/>
        </w:rPr>
        <w:t>[3]. Perceptual Losses for Real-Time Style Transfer and</w:t>
      </w:r>
      <w:r w:rsidR="00DA77CE" w:rsidRPr="00E42042">
        <w:rPr>
          <w:rFonts w:ascii="Times New Roman" w:eastAsia="Times New Roman" w:hAnsi="Times New Roman" w:cs="Times New Roman"/>
          <w:bCs/>
          <w:sz w:val="24"/>
          <w:szCs w:val="24"/>
        </w:rPr>
        <w:t xml:space="preserve"> </w:t>
      </w:r>
      <w:r w:rsidRPr="00E42042">
        <w:rPr>
          <w:rFonts w:ascii="Times New Roman" w:eastAsia="Times New Roman" w:hAnsi="Times New Roman" w:cs="Times New Roman"/>
          <w:bCs/>
          <w:sz w:val="24"/>
          <w:szCs w:val="24"/>
        </w:rPr>
        <w:t>Super-Resolution, 2016 - Justin Johnson, Alexandre</w:t>
      </w:r>
      <w:r w:rsidR="00DA77CE" w:rsidRPr="00E42042">
        <w:rPr>
          <w:rFonts w:ascii="Times New Roman" w:eastAsia="Times New Roman" w:hAnsi="Times New Roman" w:cs="Times New Roman"/>
          <w:bCs/>
          <w:sz w:val="24"/>
          <w:szCs w:val="24"/>
        </w:rPr>
        <w:t xml:space="preserve"> </w:t>
      </w:r>
      <w:proofErr w:type="spellStart"/>
      <w:r w:rsidRPr="00E42042">
        <w:rPr>
          <w:rFonts w:ascii="Times New Roman" w:eastAsia="Times New Roman" w:hAnsi="Times New Roman" w:cs="Times New Roman"/>
          <w:bCs/>
          <w:sz w:val="24"/>
          <w:szCs w:val="24"/>
        </w:rPr>
        <w:t>Alahi</w:t>
      </w:r>
      <w:proofErr w:type="spellEnd"/>
      <w:r w:rsidRPr="00E42042">
        <w:rPr>
          <w:rFonts w:ascii="Times New Roman" w:eastAsia="Times New Roman" w:hAnsi="Times New Roman" w:cs="Times New Roman"/>
          <w:bCs/>
          <w:sz w:val="24"/>
          <w:szCs w:val="24"/>
        </w:rPr>
        <w:t>, Li Fei-Fei</w:t>
      </w:r>
    </w:p>
    <w:p w14:paraId="7B061CBC" w14:textId="6528E504" w:rsidR="003E24D2" w:rsidRPr="00E42042" w:rsidRDefault="003E24D2" w:rsidP="002C319D">
      <w:pPr>
        <w:spacing w:line="276" w:lineRule="auto"/>
        <w:jc w:val="both"/>
        <w:rPr>
          <w:rFonts w:ascii="Times New Roman" w:eastAsia="Times New Roman" w:hAnsi="Times New Roman" w:cs="Times New Roman"/>
          <w:bCs/>
          <w:sz w:val="24"/>
          <w:szCs w:val="24"/>
        </w:rPr>
      </w:pPr>
      <w:r w:rsidRPr="00E42042">
        <w:rPr>
          <w:rFonts w:ascii="Times New Roman" w:eastAsia="Times New Roman" w:hAnsi="Times New Roman" w:cs="Times New Roman"/>
          <w:bCs/>
          <w:sz w:val="24"/>
          <w:szCs w:val="24"/>
        </w:rPr>
        <w:t xml:space="preserve">[4]. Precomputed Real-Time Texture Synthesis </w:t>
      </w:r>
      <w:proofErr w:type="spellStart"/>
      <w:r w:rsidRPr="00E42042">
        <w:rPr>
          <w:rFonts w:ascii="Times New Roman" w:eastAsia="Times New Roman" w:hAnsi="Times New Roman" w:cs="Times New Roman"/>
          <w:bCs/>
          <w:sz w:val="24"/>
          <w:szCs w:val="24"/>
        </w:rPr>
        <w:t>withMarkovian</w:t>
      </w:r>
      <w:proofErr w:type="spellEnd"/>
      <w:r w:rsidRPr="00E42042">
        <w:rPr>
          <w:rFonts w:ascii="Times New Roman" w:eastAsia="Times New Roman" w:hAnsi="Times New Roman" w:cs="Times New Roman"/>
          <w:bCs/>
          <w:sz w:val="24"/>
          <w:szCs w:val="24"/>
        </w:rPr>
        <w:t xml:space="preserve"> Generative Adversarial Networks, 2016 -</w:t>
      </w:r>
      <w:r w:rsidR="00DA77CE" w:rsidRPr="00E42042">
        <w:rPr>
          <w:rFonts w:ascii="Times New Roman" w:eastAsia="Times New Roman" w:hAnsi="Times New Roman" w:cs="Times New Roman"/>
          <w:bCs/>
          <w:sz w:val="24"/>
          <w:szCs w:val="24"/>
        </w:rPr>
        <w:t xml:space="preserve"> </w:t>
      </w:r>
      <w:proofErr w:type="spellStart"/>
      <w:r w:rsidRPr="00E42042">
        <w:rPr>
          <w:rFonts w:ascii="Times New Roman" w:eastAsia="Times New Roman" w:hAnsi="Times New Roman" w:cs="Times New Roman"/>
          <w:bCs/>
          <w:sz w:val="24"/>
          <w:szCs w:val="24"/>
        </w:rPr>
        <w:t>Chuan</w:t>
      </w:r>
      <w:proofErr w:type="spellEnd"/>
      <w:r w:rsidRPr="00E42042">
        <w:rPr>
          <w:rFonts w:ascii="Times New Roman" w:eastAsia="Times New Roman" w:hAnsi="Times New Roman" w:cs="Times New Roman"/>
          <w:bCs/>
          <w:sz w:val="24"/>
          <w:szCs w:val="24"/>
        </w:rPr>
        <w:t xml:space="preserve"> Li, Michael Wand</w:t>
      </w:r>
    </w:p>
    <w:p w14:paraId="7FF4DB54" w14:textId="4C2B83DF" w:rsidR="003E24D2" w:rsidRPr="00E42042" w:rsidRDefault="003E24D2" w:rsidP="002C319D">
      <w:pPr>
        <w:spacing w:line="276" w:lineRule="auto"/>
        <w:jc w:val="both"/>
        <w:rPr>
          <w:rFonts w:ascii="Times New Roman" w:eastAsia="Times New Roman" w:hAnsi="Times New Roman" w:cs="Times New Roman"/>
          <w:bCs/>
          <w:sz w:val="24"/>
          <w:szCs w:val="24"/>
        </w:rPr>
      </w:pPr>
      <w:r w:rsidRPr="00E42042">
        <w:rPr>
          <w:rFonts w:ascii="Times New Roman" w:eastAsia="Times New Roman" w:hAnsi="Times New Roman" w:cs="Times New Roman"/>
          <w:bCs/>
          <w:sz w:val="24"/>
          <w:szCs w:val="24"/>
        </w:rPr>
        <w:t>[5]. Texture networks: Feed-forward synthesis of textures</w:t>
      </w:r>
      <w:r w:rsidR="00DA77CE" w:rsidRPr="00E42042">
        <w:rPr>
          <w:rFonts w:ascii="Times New Roman" w:eastAsia="Times New Roman" w:hAnsi="Times New Roman" w:cs="Times New Roman"/>
          <w:bCs/>
          <w:sz w:val="24"/>
          <w:szCs w:val="24"/>
        </w:rPr>
        <w:t xml:space="preserve"> </w:t>
      </w:r>
      <w:r w:rsidRPr="00E42042">
        <w:rPr>
          <w:rFonts w:ascii="Times New Roman" w:eastAsia="Times New Roman" w:hAnsi="Times New Roman" w:cs="Times New Roman"/>
          <w:bCs/>
          <w:sz w:val="24"/>
          <w:szCs w:val="24"/>
        </w:rPr>
        <w:t>and stylized images, 2016 - D. Ulyanov, V. Lebedev,</w:t>
      </w:r>
      <w:r w:rsidR="00DA77CE" w:rsidRPr="00E42042">
        <w:rPr>
          <w:rFonts w:ascii="Times New Roman" w:eastAsia="Times New Roman" w:hAnsi="Times New Roman" w:cs="Times New Roman"/>
          <w:bCs/>
          <w:sz w:val="24"/>
          <w:szCs w:val="24"/>
        </w:rPr>
        <w:t xml:space="preserve"> </w:t>
      </w:r>
      <w:r w:rsidRPr="00E42042">
        <w:rPr>
          <w:rFonts w:ascii="Times New Roman" w:eastAsia="Times New Roman" w:hAnsi="Times New Roman" w:cs="Times New Roman"/>
          <w:bCs/>
          <w:sz w:val="24"/>
          <w:szCs w:val="24"/>
        </w:rPr>
        <w:t xml:space="preserve">A. </w:t>
      </w:r>
      <w:proofErr w:type="spellStart"/>
      <w:r w:rsidRPr="00E42042">
        <w:rPr>
          <w:rFonts w:ascii="Times New Roman" w:eastAsia="Times New Roman" w:hAnsi="Times New Roman" w:cs="Times New Roman"/>
          <w:bCs/>
          <w:sz w:val="24"/>
          <w:szCs w:val="24"/>
        </w:rPr>
        <w:t>Vedaldi</w:t>
      </w:r>
      <w:proofErr w:type="spellEnd"/>
      <w:r w:rsidRPr="00E42042">
        <w:rPr>
          <w:rFonts w:ascii="Times New Roman" w:eastAsia="Times New Roman" w:hAnsi="Times New Roman" w:cs="Times New Roman"/>
          <w:bCs/>
          <w:sz w:val="24"/>
          <w:szCs w:val="24"/>
        </w:rPr>
        <w:t xml:space="preserve">, V. </w:t>
      </w:r>
      <w:proofErr w:type="spellStart"/>
      <w:r w:rsidRPr="00E42042">
        <w:rPr>
          <w:rFonts w:ascii="Times New Roman" w:eastAsia="Times New Roman" w:hAnsi="Times New Roman" w:cs="Times New Roman"/>
          <w:bCs/>
          <w:sz w:val="24"/>
          <w:szCs w:val="24"/>
        </w:rPr>
        <w:t>Lempitsky</w:t>
      </w:r>
      <w:proofErr w:type="spellEnd"/>
    </w:p>
    <w:p w14:paraId="5F736EF0" w14:textId="04261EE7" w:rsidR="003E24D2" w:rsidRPr="00E42042" w:rsidRDefault="003E24D2" w:rsidP="002C319D">
      <w:pPr>
        <w:spacing w:line="276" w:lineRule="auto"/>
        <w:jc w:val="both"/>
        <w:rPr>
          <w:rFonts w:ascii="Times New Roman" w:eastAsia="Times New Roman" w:hAnsi="Times New Roman" w:cs="Times New Roman"/>
          <w:bCs/>
          <w:sz w:val="24"/>
          <w:szCs w:val="24"/>
        </w:rPr>
      </w:pPr>
      <w:r w:rsidRPr="00E42042">
        <w:rPr>
          <w:rFonts w:ascii="Times New Roman" w:eastAsia="Times New Roman" w:hAnsi="Times New Roman" w:cs="Times New Roman"/>
          <w:bCs/>
          <w:sz w:val="24"/>
          <w:szCs w:val="24"/>
        </w:rPr>
        <w:t xml:space="preserve">[6]. Demystifying Neural Style Transfer, 2017 </w:t>
      </w:r>
      <w:r w:rsidR="00DA77CE" w:rsidRPr="00E42042">
        <w:rPr>
          <w:rFonts w:ascii="Times New Roman" w:eastAsia="Times New Roman" w:hAnsi="Times New Roman" w:cs="Times New Roman"/>
          <w:bCs/>
          <w:sz w:val="24"/>
          <w:szCs w:val="24"/>
        </w:rPr>
        <w:t>–</w:t>
      </w:r>
      <w:r w:rsidRPr="00E42042">
        <w:rPr>
          <w:rFonts w:ascii="Times New Roman" w:eastAsia="Times New Roman" w:hAnsi="Times New Roman" w:cs="Times New Roman"/>
          <w:bCs/>
          <w:sz w:val="24"/>
          <w:szCs w:val="24"/>
        </w:rPr>
        <w:t xml:space="preserve"> </w:t>
      </w:r>
      <w:proofErr w:type="spellStart"/>
      <w:r w:rsidRPr="00E42042">
        <w:rPr>
          <w:rFonts w:ascii="Times New Roman" w:eastAsia="Times New Roman" w:hAnsi="Times New Roman" w:cs="Times New Roman"/>
          <w:bCs/>
          <w:sz w:val="24"/>
          <w:szCs w:val="24"/>
        </w:rPr>
        <w:t>Yanghao</w:t>
      </w:r>
      <w:proofErr w:type="spellEnd"/>
      <w:r w:rsidR="00DA77CE" w:rsidRPr="00E42042">
        <w:rPr>
          <w:rFonts w:ascii="Times New Roman" w:eastAsia="Times New Roman" w:hAnsi="Times New Roman" w:cs="Times New Roman"/>
          <w:bCs/>
          <w:sz w:val="24"/>
          <w:szCs w:val="24"/>
        </w:rPr>
        <w:t xml:space="preserve"> </w:t>
      </w:r>
      <w:r w:rsidRPr="00E42042">
        <w:rPr>
          <w:rFonts w:ascii="Times New Roman" w:eastAsia="Times New Roman" w:hAnsi="Times New Roman" w:cs="Times New Roman"/>
          <w:bCs/>
          <w:sz w:val="24"/>
          <w:szCs w:val="24"/>
        </w:rPr>
        <w:t xml:space="preserve">Li, </w:t>
      </w:r>
      <w:proofErr w:type="spellStart"/>
      <w:r w:rsidRPr="00E42042">
        <w:rPr>
          <w:rFonts w:ascii="Times New Roman" w:eastAsia="Times New Roman" w:hAnsi="Times New Roman" w:cs="Times New Roman"/>
          <w:bCs/>
          <w:sz w:val="24"/>
          <w:szCs w:val="24"/>
        </w:rPr>
        <w:t>Naiyan</w:t>
      </w:r>
      <w:proofErr w:type="spellEnd"/>
      <w:r w:rsidRPr="00E42042">
        <w:rPr>
          <w:rFonts w:ascii="Times New Roman" w:eastAsia="Times New Roman" w:hAnsi="Times New Roman" w:cs="Times New Roman"/>
          <w:bCs/>
          <w:sz w:val="24"/>
          <w:szCs w:val="24"/>
        </w:rPr>
        <w:t xml:space="preserve"> Wang, </w:t>
      </w:r>
      <w:proofErr w:type="spellStart"/>
      <w:r w:rsidRPr="00E42042">
        <w:rPr>
          <w:rFonts w:ascii="Times New Roman" w:eastAsia="Times New Roman" w:hAnsi="Times New Roman" w:cs="Times New Roman"/>
          <w:bCs/>
          <w:sz w:val="24"/>
          <w:szCs w:val="24"/>
        </w:rPr>
        <w:t>Jiaying</w:t>
      </w:r>
      <w:proofErr w:type="spellEnd"/>
      <w:r w:rsidRPr="00E42042">
        <w:rPr>
          <w:rFonts w:ascii="Times New Roman" w:eastAsia="Times New Roman" w:hAnsi="Times New Roman" w:cs="Times New Roman"/>
          <w:bCs/>
          <w:sz w:val="24"/>
          <w:szCs w:val="24"/>
        </w:rPr>
        <w:t xml:space="preserve"> Liu, </w:t>
      </w:r>
      <w:proofErr w:type="spellStart"/>
      <w:r w:rsidRPr="00E42042">
        <w:rPr>
          <w:rFonts w:ascii="Times New Roman" w:eastAsia="Times New Roman" w:hAnsi="Times New Roman" w:cs="Times New Roman"/>
          <w:bCs/>
          <w:sz w:val="24"/>
          <w:szCs w:val="24"/>
        </w:rPr>
        <w:t>Xiaodi</w:t>
      </w:r>
      <w:proofErr w:type="spellEnd"/>
      <w:r w:rsidRPr="00E42042">
        <w:rPr>
          <w:rFonts w:ascii="Times New Roman" w:eastAsia="Times New Roman" w:hAnsi="Times New Roman" w:cs="Times New Roman"/>
          <w:bCs/>
          <w:sz w:val="24"/>
          <w:szCs w:val="24"/>
        </w:rPr>
        <w:t xml:space="preserve"> Hou</w:t>
      </w:r>
    </w:p>
    <w:p w14:paraId="77F49A36" w14:textId="53A40365" w:rsidR="003E24D2" w:rsidRPr="00E42042" w:rsidRDefault="003E24D2" w:rsidP="002C319D">
      <w:pPr>
        <w:spacing w:line="276" w:lineRule="auto"/>
        <w:jc w:val="both"/>
        <w:rPr>
          <w:rFonts w:ascii="Times New Roman" w:eastAsia="Times New Roman" w:hAnsi="Times New Roman" w:cs="Times New Roman"/>
          <w:bCs/>
          <w:sz w:val="24"/>
          <w:szCs w:val="24"/>
        </w:rPr>
      </w:pPr>
      <w:r w:rsidRPr="00E42042">
        <w:rPr>
          <w:rFonts w:ascii="Times New Roman" w:eastAsia="Times New Roman" w:hAnsi="Times New Roman" w:cs="Times New Roman"/>
          <w:bCs/>
          <w:sz w:val="24"/>
          <w:szCs w:val="24"/>
        </w:rPr>
        <w:t xml:space="preserve">[7]. A Learned Representation </w:t>
      </w:r>
      <w:proofErr w:type="gramStart"/>
      <w:r w:rsidRPr="00E42042">
        <w:rPr>
          <w:rFonts w:ascii="Times New Roman" w:eastAsia="Times New Roman" w:hAnsi="Times New Roman" w:cs="Times New Roman"/>
          <w:bCs/>
          <w:sz w:val="24"/>
          <w:szCs w:val="24"/>
        </w:rPr>
        <w:t>For</w:t>
      </w:r>
      <w:proofErr w:type="gramEnd"/>
      <w:r w:rsidRPr="00E42042">
        <w:rPr>
          <w:rFonts w:ascii="Times New Roman" w:eastAsia="Times New Roman" w:hAnsi="Times New Roman" w:cs="Times New Roman"/>
          <w:bCs/>
          <w:sz w:val="24"/>
          <w:szCs w:val="24"/>
        </w:rPr>
        <w:t xml:space="preserve"> Artistic Style, 2017 -</w:t>
      </w:r>
      <w:r w:rsidR="00DA77CE" w:rsidRPr="00E42042">
        <w:rPr>
          <w:rFonts w:ascii="Times New Roman" w:eastAsia="Times New Roman" w:hAnsi="Times New Roman" w:cs="Times New Roman"/>
          <w:bCs/>
          <w:sz w:val="24"/>
          <w:szCs w:val="24"/>
        </w:rPr>
        <w:t xml:space="preserve"> </w:t>
      </w:r>
      <w:r w:rsidRPr="00E42042">
        <w:rPr>
          <w:rFonts w:ascii="Times New Roman" w:eastAsia="Times New Roman" w:hAnsi="Times New Roman" w:cs="Times New Roman"/>
          <w:bCs/>
          <w:sz w:val="24"/>
          <w:szCs w:val="24"/>
        </w:rPr>
        <w:t xml:space="preserve">Vincent Dumoulin, Jonathon </w:t>
      </w:r>
      <w:proofErr w:type="spellStart"/>
      <w:r w:rsidRPr="00E42042">
        <w:rPr>
          <w:rFonts w:ascii="Times New Roman" w:eastAsia="Times New Roman" w:hAnsi="Times New Roman" w:cs="Times New Roman"/>
          <w:bCs/>
          <w:sz w:val="24"/>
          <w:szCs w:val="24"/>
        </w:rPr>
        <w:t>Shlens</w:t>
      </w:r>
      <w:proofErr w:type="spellEnd"/>
      <w:r w:rsidRPr="00E42042">
        <w:rPr>
          <w:rFonts w:ascii="Times New Roman" w:eastAsia="Times New Roman" w:hAnsi="Times New Roman" w:cs="Times New Roman"/>
          <w:bCs/>
          <w:sz w:val="24"/>
          <w:szCs w:val="24"/>
        </w:rPr>
        <w:t xml:space="preserve">, Manjunath </w:t>
      </w:r>
      <w:proofErr w:type="spellStart"/>
      <w:r w:rsidRPr="00E42042">
        <w:rPr>
          <w:rFonts w:ascii="Times New Roman" w:eastAsia="Times New Roman" w:hAnsi="Times New Roman" w:cs="Times New Roman"/>
          <w:bCs/>
          <w:sz w:val="24"/>
          <w:szCs w:val="24"/>
        </w:rPr>
        <w:t>Kudlur</w:t>
      </w:r>
      <w:proofErr w:type="spellEnd"/>
    </w:p>
    <w:p w14:paraId="3B46EE55" w14:textId="32EF5AA2" w:rsidR="003E24D2" w:rsidRPr="00E42042" w:rsidRDefault="003E24D2" w:rsidP="002C319D">
      <w:pPr>
        <w:spacing w:line="276" w:lineRule="auto"/>
        <w:jc w:val="both"/>
        <w:rPr>
          <w:rFonts w:ascii="Times New Roman" w:eastAsia="Times New Roman" w:hAnsi="Times New Roman" w:cs="Times New Roman"/>
          <w:bCs/>
          <w:sz w:val="24"/>
          <w:szCs w:val="24"/>
        </w:rPr>
      </w:pPr>
      <w:r w:rsidRPr="00E42042">
        <w:rPr>
          <w:rFonts w:ascii="Times New Roman" w:eastAsia="Times New Roman" w:hAnsi="Times New Roman" w:cs="Times New Roman"/>
          <w:bCs/>
          <w:sz w:val="24"/>
          <w:szCs w:val="24"/>
        </w:rPr>
        <w:t xml:space="preserve">[8]. Deep Photo Style Transfer, 2017 - </w:t>
      </w:r>
      <w:proofErr w:type="spellStart"/>
      <w:r w:rsidRPr="00E42042">
        <w:rPr>
          <w:rFonts w:ascii="Times New Roman" w:eastAsia="Times New Roman" w:hAnsi="Times New Roman" w:cs="Times New Roman"/>
          <w:bCs/>
          <w:sz w:val="24"/>
          <w:szCs w:val="24"/>
        </w:rPr>
        <w:t>Fujun</w:t>
      </w:r>
      <w:proofErr w:type="spellEnd"/>
      <w:r w:rsidRPr="00E42042">
        <w:rPr>
          <w:rFonts w:ascii="Times New Roman" w:eastAsia="Times New Roman" w:hAnsi="Times New Roman" w:cs="Times New Roman"/>
          <w:bCs/>
          <w:sz w:val="24"/>
          <w:szCs w:val="24"/>
        </w:rPr>
        <w:t xml:space="preserve"> Luan, Sylvain</w:t>
      </w:r>
      <w:r w:rsidR="00DA77CE" w:rsidRPr="00E42042">
        <w:rPr>
          <w:rFonts w:ascii="Times New Roman" w:eastAsia="Times New Roman" w:hAnsi="Times New Roman" w:cs="Times New Roman"/>
          <w:bCs/>
          <w:sz w:val="24"/>
          <w:szCs w:val="24"/>
        </w:rPr>
        <w:t xml:space="preserve"> </w:t>
      </w:r>
      <w:r w:rsidRPr="00E42042">
        <w:rPr>
          <w:rFonts w:ascii="Times New Roman" w:eastAsia="Times New Roman" w:hAnsi="Times New Roman" w:cs="Times New Roman"/>
          <w:bCs/>
          <w:sz w:val="24"/>
          <w:szCs w:val="24"/>
        </w:rPr>
        <w:t xml:space="preserve">Paris, Eli </w:t>
      </w:r>
      <w:proofErr w:type="spellStart"/>
      <w:r w:rsidRPr="00E42042">
        <w:rPr>
          <w:rFonts w:ascii="Times New Roman" w:eastAsia="Times New Roman" w:hAnsi="Times New Roman" w:cs="Times New Roman"/>
          <w:bCs/>
          <w:sz w:val="24"/>
          <w:szCs w:val="24"/>
        </w:rPr>
        <w:t>Shechtman</w:t>
      </w:r>
      <w:proofErr w:type="spellEnd"/>
      <w:r w:rsidRPr="00E42042">
        <w:rPr>
          <w:rFonts w:ascii="Times New Roman" w:eastAsia="Times New Roman" w:hAnsi="Times New Roman" w:cs="Times New Roman"/>
          <w:bCs/>
          <w:sz w:val="24"/>
          <w:szCs w:val="24"/>
        </w:rPr>
        <w:t xml:space="preserve">, Kavita </w:t>
      </w:r>
      <w:proofErr w:type="spellStart"/>
      <w:r w:rsidRPr="00E42042">
        <w:rPr>
          <w:rFonts w:ascii="Times New Roman" w:eastAsia="Times New Roman" w:hAnsi="Times New Roman" w:cs="Times New Roman"/>
          <w:bCs/>
          <w:sz w:val="24"/>
          <w:szCs w:val="24"/>
        </w:rPr>
        <w:t>Bala</w:t>
      </w:r>
      <w:proofErr w:type="spellEnd"/>
    </w:p>
    <w:p w14:paraId="5473F3F0" w14:textId="7FE3BA44" w:rsidR="003E24D2" w:rsidRPr="00E42042" w:rsidRDefault="003E24D2" w:rsidP="002C319D">
      <w:pPr>
        <w:spacing w:line="276" w:lineRule="auto"/>
        <w:jc w:val="both"/>
        <w:rPr>
          <w:rFonts w:ascii="Times New Roman" w:eastAsia="Times New Roman" w:hAnsi="Times New Roman" w:cs="Times New Roman"/>
          <w:bCs/>
          <w:sz w:val="24"/>
          <w:szCs w:val="24"/>
        </w:rPr>
      </w:pPr>
      <w:r w:rsidRPr="00E42042">
        <w:rPr>
          <w:rFonts w:ascii="Times New Roman" w:eastAsia="Times New Roman" w:hAnsi="Times New Roman" w:cs="Times New Roman"/>
          <w:bCs/>
          <w:sz w:val="24"/>
          <w:szCs w:val="24"/>
        </w:rPr>
        <w:t xml:space="preserve">[9]. Neural Style Transfer: A Review, 2018 </w:t>
      </w:r>
      <w:r w:rsidR="00DA77CE" w:rsidRPr="00E42042">
        <w:rPr>
          <w:rFonts w:ascii="Times New Roman" w:eastAsia="Times New Roman" w:hAnsi="Times New Roman" w:cs="Times New Roman"/>
          <w:bCs/>
          <w:sz w:val="24"/>
          <w:szCs w:val="24"/>
        </w:rPr>
        <w:t>–</w:t>
      </w:r>
      <w:r w:rsidRPr="00E42042">
        <w:rPr>
          <w:rFonts w:ascii="Times New Roman" w:eastAsia="Times New Roman" w:hAnsi="Times New Roman" w:cs="Times New Roman"/>
          <w:bCs/>
          <w:sz w:val="24"/>
          <w:szCs w:val="24"/>
        </w:rPr>
        <w:t xml:space="preserve"> Yongcheng</w:t>
      </w:r>
      <w:r w:rsidR="00DA77CE" w:rsidRPr="00E42042">
        <w:rPr>
          <w:rFonts w:ascii="Times New Roman" w:eastAsia="Times New Roman" w:hAnsi="Times New Roman" w:cs="Times New Roman"/>
          <w:bCs/>
          <w:sz w:val="24"/>
          <w:szCs w:val="24"/>
        </w:rPr>
        <w:t xml:space="preserve"> </w:t>
      </w:r>
      <w:r w:rsidRPr="00E42042">
        <w:rPr>
          <w:rFonts w:ascii="Times New Roman" w:eastAsia="Times New Roman" w:hAnsi="Times New Roman" w:cs="Times New Roman"/>
          <w:bCs/>
          <w:sz w:val="24"/>
          <w:szCs w:val="24"/>
        </w:rPr>
        <w:t xml:space="preserve">Jing, </w:t>
      </w:r>
      <w:proofErr w:type="spellStart"/>
      <w:r w:rsidRPr="00E42042">
        <w:rPr>
          <w:rFonts w:ascii="Times New Roman" w:eastAsia="Times New Roman" w:hAnsi="Times New Roman" w:cs="Times New Roman"/>
          <w:bCs/>
          <w:sz w:val="24"/>
          <w:szCs w:val="24"/>
        </w:rPr>
        <w:t>Yezhou</w:t>
      </w:r>
      <w:proofErr w:type="spellEnd"/>
      <w:r w:rsidRPr="00E42042">
        <w:rPr>
          <w:rFonts w:ascii="Times New Roman" w:eastAsia="Times New Roman" w:hAnsi="Times New Roman" w:cs="Times New Roman"/>
          <w:bCs/>
          <w:sz w:val="24"/>
          <w:szCs w:val="24"/>
        </w:rPr>
        <w:t xml:space="preserve"> Yang, </w:t>
      </w:r>
      <w:proofErr w:type="spellStart"/>
      <w:r w:rsidRPr="00E42042">
        <w:rPr>
          <w:rFonts w:ascii="Times New Roman" w:eastAsia="Times New Roman" w:hAnsi="Times New Roman" w:cs="Times New Roman"/>
          <w:bCs/>
          <w:sz w:val="24"/>
          <w:szCs w:val="24"/>
        </w:rPr>
        <w:t>Zunlei</w:t>
      </w:r>
      <w:proofErr w:type="spellEnd"/>
      <w:r w:rsidRPr="00E42042">
        <w:rPr>
          <w:rFonts w:ascii="Times New Roman" w:eastAsia="Times New Roman" w:hAnsi="Times New Roman" w:cs="Times New Roman"/>
          <w:bCs/>
          <w:sz w:val="24"/>
          <w:szCs w:val="24"/>
        </w:rPr>
        <w:t xml:space="preserve"> Feng,</w:t>
      </w:r>
      <w:r w:rsidR="00DA77CE" w:rsidRPr="00E42042">
        <w:rPr>
          <w:rFonts w:ascii="Times New Roman" w:eastAsia="Times New Roman" w:hAnsi="Times New Roman" w:cs="Times New Roman"/>
          <w:bCs/>
          <w:sz w:val="24"/>
          <w:szCs w:val="24"/>
        </w:rPr>
        <w:t xml:space="preserve"> </w:t>
      </w:r>
      <w:proofErr w:type="spellStart"/>
      <w:r w:rsidRPr="00E42042">
        <w:rPr>
          <w:rFonts w:ascii="Times New Roman" w:eastAsia="Times New Roman" w:hAnsi="Times New Roman" w:cs="Times New Roman"/>
          <w:bCs/>
          <w:sz w:val="24"/>
          <w:szCs w:val="24"/>
        </w:rPr>
        <w:t>Jingwen</w:t>
      </w:r>
      <w:proofErr w:type="spellEnd"/>
      <w:r w:rsidRPr="00E42042">
        <w:rPr>
          <w:rFonts w:ascii="Times New Roman" w:eastAsia="Times New Roman" w:hAnsi="Times New Roman" w:cs="Times New Roman"/>
          <w:bCs/>
          <w:sz w:val="24"/>
          <w:szCs w:val="24"/>
        </w:rPr>
        <w:t xml:space="preserve"> Ye, </w:t>
      </w:r>
      <w:proofErr w:type="spellStart"/>
      <w:r w:rsidRPr="00E42042">
        <w:rPr>
          <w:rFonts w:ascii="Times New Roman" w:eastAsia="Times New Roman" w:hAnsi="Times New Roman" w:cs="Times New Roman"/>
          <w:bCs/>
          <w:sz w:val="24"/>
          <w:szCs w:val="24"/>
        </w:rPr>
        <w:t>Yizhou</w:t>
      </w:r>
      <w:proofErr w:type="spellEnd"/>
      <w:r w:rsidR="00DA77CE" w:rsidRPr="00E42042">
        <w:rPr>
          <w:rFonts w:ascii="Times New Roman" w:eastAsia="Times New Roman" w:hAnsi="Times New Roman" w:cs="Times New Roman"/>
          <w:bCs/>
          <w:sz w:val="24"/>
          <w:szCs w:val="24"/>
        </w:rPr>
        <w:t xml:space="preserve"> </w:t>
      </w:r>
      <w:r w:rsidRPr="00E42042">
        <w:rPr>
          <w:rFonts w:ascii="Times New Roman" w:eastAsia="Times New Roman" w:hAnsi="Times New Roman" w:cs="Times New Roman"/>
          <w:bCs/>
          <w:sz w:val="24"/>
          <w:szCs w:val="24"/>
        </w:rPr>
        <w:t xml:space="preserve">Yu, </w:t>
      </w:r>
      <w:proofErr w:type="spellStart"/>
      <w:r w:rsidRPr="00E42042">
        <w:rPr>
          <w:rFonts w:ascii="Times New Roman" w:eastAsia="Times New Roman" w:hAnsi="Times New Roman" w:cs="Times New Roman"/>
          <w:bCs/>
          <w:sz w:val="24"/>
          <w:szCs w:val="24"/>
        </w:rPr>
        <w:t>Mingli</w:t>
      </w:r>
      <w:proofErr w:type="spellEnd"/>
      <w:r w:rsidRPr="00E42042">
        <w:rPr>
          <w:rFonts w:ascii="Times New Roman" w:eastAsia="Times New Roman" w:hAnsi="Times New Roman" w:cs="Times New Roman"/>
          <w:bCs/>
          <w:sz w:val="24"/>
          <w:szCs w:val="24"/>
        </w:rPr>
        <w:t xml:space="preserve"> Song</w:t>
      </w:r>
    </w:p>
    <w:p w14:paraId="4B735560" w14:textId="42DAA760" w:rsidR="003E24D2" w:rsidRPr="00E42042" w:rsidRDefault="003E24D2" w:rsidP="002C319D">
      <w:pPr>
        <w:spacing w:line="276" w:lineRule="auto"/>
        <w:jc w:val="both"/>
        <w:rPr>
          <w:rFonts w:ascii="Times New Roman" w:eastAsia="Times New Roman" w:hAnsi="Times New Roman" w:cs="Times New Roman"/>
          <w:bCs/>
          <w:sz w:val="24"/>
          <w:szCs w:val="24"/>
        </w:rPr>
      </w:pPr>
      <w:r w:rsidRPr="00E42042">
        <w:rPr>
          <w:rFonts w:ascii="Times New Roman" w:eastAsia="Times New Roman" w:hAnsi="Times New Roman" w:cs="Times New Roman"/>
          <w:bCs/>
          <w:sz w:val="24"/>
          <w:szCs w:val="24"/>
        </w:rPr>
        <w:t xml:space="preserve">[10]. </w:t>
      </w:r>
      <w:proofErr w:type="spellStart"/>
      <w:r w:rsidRPr="00E42042">
        <w:rPr>
          <w:rFonts w:ascii="Times New Roman" w:eastAsia="Times New Roman" w:hAnsi="Times New Roman" w:cs="Times New Roman"/>
          <w:bCs/>
          <w:sz w:val="24"/>
          <w:szCs w:val="24"/>
        </w:rPr>
        <w:t>StyleBank</w:t>
      </w:r>
      <w:proofErr w:type="spellEnd"/>
      <w:r w:rsidRPr="00E42042">
        <w:rPr>
          <w:rFonts w:ascii="Times New Roman" w:eastAsia="Times New Roman" w:hAnsi="Times New Roman" w:cs="Times New Roman"/>
          <w:bCs/>
          <w:sz w:val="24"/>
          <w:szCs w:val="24"/>
        </w:rPr>
        <w:t>: An Explicit Representation for Neural</w:t>
      </w:r>
      <w:r w:rsidR="00DA77CE" w:rsidRPr="00E42042">
        <w:rPr>
          <w:rFonts w:ascii="Times New Roman" w:eastAsia="Times New Roman" w:hAnsi="Times New Roman" w:cs="Times New Roman"/>
          <w:bCs/>
          <w:sz w:val="24"/>
          <w:szCs w:val="24"/>
        </w:rPr>
        <w:t xml:space="preserve"> </w:t>
      </w:r>
      <w:r w:rsidRPr="00E42042">
        <w:rPr>
          <w:rFonts w:ascii="Times New Roman" w:eastAsia="Times New Roman" w:hAnsi="Times New Roman" w:cs="Times New Roman"/>
          <w:bCs/>
          <w:sz w:val="24"/>
          <w:szCs w:val="24"/>
        </w:rPr>
        <w:t xml:space="preserve">Image Style Transfer, 2017 - </w:t>
      </w:r>
      <w:proofErr w:type="spellStart"/>
      <w:r w:rsidRPr="00E42042">
        <w:rPr>
          <w:rFonts w:ascii="Times New Roman" w:eastAsia="Times New Roman" w:hAnsi="Times New Roman" w:cs="Times New Roman"/>
          <w:bCs/>
          <w:sz w:val="24"/>
          <w:szCs w:val="24"/>
        </w:rPr>
        <w:t>Dongdong</w:t>
      </w:r>
      <w:proofErr w:type="spellEnd"/>
      <w:r w:rsidRPr="00E42042">
        <w:rPr>
          <w:rFonts w:ascii="Times New Roman" w:eastAsia="Times New Roman" w:hAnsi="Times New Roman" w:cs="Times New Roman"/>
          <w:bCs/>
          <w:sz w:val="24"/>
          <w:szCs w:val="24"/>
        </w:rPr>
        <w:t xml:space="preserve"> Chen, Lu</w:t>
      </w:r>
      <w:r w:rsidR="00DA77CE" w:rsidRPr="00E42042">
        <w:rPr>
          <w:rFonts w:ascii="Times New Roman" w:eastAsia="Times New Roman" w:hAnsi="Times New Roman" w:cs="Times New Roman"/>
          <w:bCs/>
          <w:sz w:val="24"/>
          <w:szCs w:val="24"/>
        </w:rPr>
        <w:t xml:space="preserve"> </w:t>
      </w:r>
      <w:r w:rsidRPr="00E42042">
        <w:rPr>
          <w:rFonts w:ascii="Times New Roman" w:eastAsia="Times New Roman" w:hAnsi="Times New Roman" w:cs="Times New Roman"/>
          <w:bCs/>
          <w:sz w:val="24"/>
          <w:szCs w:val="24"/>
        </w:rPr>
        <w:t xml:space="preserve">Yuan, Jing Liao, </w:t>
      </w:r>
      <w:proofErr w:type="spellStart"/>
      <w:r w:rsidRPr="00E42042">
        <w:rPr>
          <w:rFonts w:ascii="Times New Roman" w:eastAsia="Times New Roman" w:hAnsi="Times New Roman" w:cs="Times New Roman"/>
          <w:bCs/>
          <w:sz w:val="24"/>
          <w:szCs w:val="24"/>
        </w:rPr>
        <w:t>Nenghai</w:t>
      </w:r>
      <w:proofErr w:type="spellEnd"/>
      <w:r w:rsidRPr="00E42042">
        <w:rPr>
          <w:rFonts w:ascii="Times New Roman" w:eastAsia="Times New Roman" w:hAnsi="Times New Roman" w:cs="Times New Roman"/>
          <w:bCs/>
          <w:sz w:val="24"/>
          <w:szCs w:val="24"/>
        </w:rPr>
        <w:t xml:space="preserve"> Yu, Gang Hua</w:t>
      </w:r>
    </w:p>
    <w:p w14:paraId="229F3372" w14:textId="77777777" w:rsidR="003E24D2" w:rsidRPr="00E42042" w:rsidRDefault="003E24D2" w:rsidP="002C319D">
      <w:pPr>
        <w:spacing w:line="276" w:lineRule="auto"/>
        <w:jc w:val="both"/>
        <w:rPr>
          <w:rFonts w:ascii="Times New Roman" w:eastAsia="Times New Roman" w:hAnsi="Times New Roman" w:cs="Times New Roman"/>
          <w:bCs/>
          <w:sz w:val="24"/>
          <w:szCs w:val="24"/>
        </w:rPr>
      </w:pPr>
      <w:r w:rsidRPr="00E42042">
        <w:rPr>
          <w:rFonts w:ascii="Times New Roman" w:eastAsia="Times New Roman" w:hAnsi="Times New Roman" w:cs="Times New Roman"/>
          <w:bCs/>
          <w:sz w:val="24"/>
          <w:szCs w:val="24"/>
        </w:rPr>
        <w:t xml:space="preserve">[11]. Conditional Fast Style Transfer Network, 2017 - </w:t>
      </w:r>
      <w:proofErr w:type="spellStart"/>
      <w:r w:rsidRPr="00E42042">
        <w:rPr>
          <w:rFonts w:ascii="Times New Roman" w:eastAsia="Times New Roman" w:hAnsi="Times New Roman" w:cs="Times New Roman"/>
          <w:bCs/>
          <w:sz w:val="24"/>
          <w:szCs w:val="24"/>
        </w:rPr>
        <w:t>Keiji</w:t>
      </w:r>
      <w:proofErr w:type="spellEnd"/>
    </w:p>
    <w:p w14:paraId="508561A6" w14:textId="77777777" w:rsidR="003E24D2" w:rsidRPr="00E42042" w:rsidRDefault="003E24D2" w:rsidP="002C319D">
      <w:pPr>
        <w:spacing w:line="276" w:lineRule="auto"/>
        <w:jc w:val="both"/>
        <w:rPr>
          <w:rFonts w:ascii="Times New Roman" w:eastAsia="Times New Roman" w:hAnsi="Times New Roman" w:cs="Times New Roman"/>
          <w:bCs/>
          <w:sz w:val="24"/>
          <w:szCs w:val="24"/>
        </w:rPr>
      </w:pPr>
      <w:proofErr w:type="spellStart"/>
      <w:r w:rsidRPr="00E42042">
        <w:rPr>
          <w:rFonts w:ascii="Times New Roman" w:eastAsia="Times New Roman" w:hAnsi="Times New Roman" w:cs="Times New Roman"/>
          <w:bCs/>
          <w:sz w:val="24"/>
          <w:szCs w:val="24"/>
        </w:rPr>
        <w:t>Yanai</w:t>
      </w:r>
      <w:proofErr w:type="spellEnd"/>
      <w:r w:rsidRPr="00E42042">
        <w:rPr>
          <w:rFonts w:ascii="Times New Roman" w:eastAsia="Times New Roman" w:hAnsi="Times New Roman" w:cs="Times New Roman"/>
          <w:bCs/>
          <w:sz w:val="24"/>
          <w:szCs w:val="24"/>
        </w:rPr>
        <w:t xml:space="preserve">, Ryosuke </w:t>
      </w:r>
      <w:proofErr w:type="spellStart"/>
      <w:r w:rsidRPr="00E42042">
        <w:rPr>
          <w:rFonts w:ascii="Times New Roman" w:eastAsia="Times New Roman" w:hAnsi="Times New Roman" w:cs="Times New Roman"/>
          <w:bCs/>
          <w:sz w:val="24"/>
          <w:szCs w:val="24"/>
        </w:rPr>
        <w:t>Tanno</w:t>
      </w:r>
      <w:proofErr w:type="spellEnd"/>
    </w:p>
    <w:p w14:paraId="55D843B6" w14:textId="763A4DD2" w:rsidR="00671CEA" w:rsidRPr="00E42042" w:rsidRDefault="003E24D2" w:rsidP="002C319D">
      <w:pPr>
        <w:spacing w:line="276" w:lineRule="auto"/>
        <w:jc w:val="both"/>
        <w:rPr>
          <w:rFonts w:ascii="Times New Roman" w:eastAsia="Times New Roman" w:hAnsi="Times New Roman" w:cs="Times New Roman"/>
          <w:bCs/>
          <w:sz w:val="24"/>
          <w:szCs w:val="24"/>
        </w:rPr>
      </w:pPr>
      <w:r w:rsidRPr="00E42042">
        <w:rPr>
          <w:rFonts w:ascii="Times New Roman" w:eastAsia="Times New Roman" w:hAnsi="Times New Roman" w:cs="Times New Roman"/>
          <w:bCs/>
          <w:sz w:val="24"/>
          <w:szCs w:val="24"/>
        </w:rPr>
        <w:t>[12]. Characterizing and Improving Stability in Neural Style</w:t>
      </w:r>
      <w:r w:rsidR="00DA77CE" w:rsidRPr="00E42042">
        <w:rPr>
          <w:rFonts w:ascii="Times New Roman" w:eastAsia="Times New Roman" w:hAnsi="Times New Roman" w:cs="Times New Roman"/>
          <w:bCs/>
          <w:sz w:val="24"/>
          <w:szCs w:val="24"/>
        </w:rPr>
        <w:t xml:space="preserve"> </w:t>
      </w:r>
      <w:r w:rsidRPr="00E42042">
        <w:rPr>
          <w:rFonts w:ascii="Times New Roman" w:eastAsia="Times New Roman" w:hAnsi="Times New Roman" w:cs="Times New Roman"/>
          <w:bCs/>
          <w:sz w:val="24"/>
          <w:szCs w:val="24"/>
        </w:rPr>
        <w:t xml:space="preserve">Transfer, 2017 - </w:t>
      </w:r>
      <w:proofErr w:type="spellStart"/>
      <w:r w:rsidRPr="00E42042">
        <w:rPr>
          <w:rFonts w:ascii="Times New Roman" w:eastAsia="Times New Roman" w:hAnsi="Times New Roman" w:cs="Times New Roman"/>
          <w:bCs/>
          <w:sz w:val="24"/>
          <w:szCs w:val="24"/>
        </w:rPr>
        <w:t>Agrim</w:t>
      </w:r>
      <w:proofErr w:type="spellEnd"/>
      <w:r w:rsidRPr="00E42042">
        <w:rPr>
          <w:rFonts w:ascii="Times New Roman" w:eastAsia="Times New Roman" w:hAnsi="Times New Roman" w:cs="Times New Roman"/>
          <w:bCs/>
          <w:sz w:val="24"/>
          <w:szCs w:val="24"/>
        </w:rPr>
        <w:t xml:space="preserve"> Gupta, Justin Johnson,</w:t>
      </w:r>
      <w:r w:rsidR="00DA77CE" w:rsidRPr="00E42042">
        <w:rPr>
          <w:rFonts w:ascii="Times New Roman" w:eastAsia="Times New Roman" w:hAnsi="Times New Roman" w:cs="Times New Roman"/>
          <w:bCs/>
          <w:sz w:val="24"/>
          <w:szCs w:val="24"/>
        </w:rPr>
        <w:t xml:space="preserve"> </w:t>
      </w:r>
      <w:r w:rsidRPr="00E42042">
        <w:rPr>
          <w:rFonts w:ascii="Times New Roman" w:eastAsia="Times New Roman" w:hAnsi="Times New Roman" w:cs="Times New Roman"/>
          <w:bCs/>
          <w:sz w:val="24"/>
          <w:szCs w:val="24"/>
        </w:rPr>
        <w:t xml:space="preserve">Alexandre </w:t>
      </w:r>
      <w:proofErr w:type="spellStart"/>
      <w:r w:rsidRPr="00E42042">
        <w:rPr>
          <w:rFonts w:ascii="Times New Roman" w:eastAsia="Times New Roman" w:hAnsi="Times New Roman" w:cs="Times New Roman"/>
          <w:bCs/>
          <w:sz w:val="24"/>
          <w:szCs w:val="24"/>
        </w:rPr>
        <w:t>Alahi</w:t>
      </w:r>
      <w:proofErr w:type="spellEnd"/>
      <w:r w:rsidRPr="00E42042">
        <w:rPr>
          <w:rFonts w:ascii="Times New Roman" w:eastAsia="Times New Roman" w:hAnsi="Times New Roman" w:cs="Times New Roman"/>
          <w:bCs/>
          <w:sz w:val="24"/>
          <w:szCs w:val="24"/>
        </w:rPr>
        <w:t>, Li Fei-Fei</w:t>
      </w:r>
    </w:p>
    <w:p w14:paraId="64AA7FB9" w14:textId="77777777" w:rsidR="00671CEA" w:rsidRPr="00E42042" w:rsidRDefault="00671CEA" w:rsidP="002C319D">
      <w:pPr>
        <w:spacing w:line="276" w:lineRule="auto"/>
        <w:ind w:left="446" w:hanging="446"/>
        <w:jc w:val="both"/>
        <w:rPr>
          <w:rFonts w:ascii="Times New Roman" w:eastAsia="Times New Roman" w:hAnsi="Times New Roman" w:cs="Times New Roman"/>
          <w:bCs/>
          <w:sz w:val="20"/>
          <w:szCs w:val="20"/>
          <w:highlight w:val="white"/>
        </w:rPr>
      </w:pPr>
    </w:p>
    <w:p w14:paraId="7BF2B78B" w14:textId="77777777" w:rsidR="00671CEA" w:rsidRPr="00E42042" w:rsidRDefault="00671CEA" w:rsidP="002C319D">
      <w:pPr>
        <w:spacing w:line="276" w:lineRule="auto"/>
        <w:jc w:val="both"/>
        <w:rPr>
          <w:rFonts w:ascii="Times New Roman" w:eastAsia="Times New Roman" w:hAnsi="Times New Roman" w:cs="Times New Roman"/>
          <w:bCs/>
        </w:rPr>
      </w:pPr>
    </w:p>
    <w:p w14:paraId="29783972" w14:textId="77777777" w:rsidR="00671CEA" w:rsidRPr="00E42042" w:rsidRDefault="00671CEA" w:rsidP="002C319D">
      <w:pPr>
        <w:spacing w:line="276" w:lineRule="auto"/>
        <w:jc w:val="both"/>
        <w:rPr>
          <w:rFonts w:ascii="Bookman Old Style" w:eastAsia="Bookman Old Style" w:hAnsi="Bookman Old Style" w:cs="Bookman Old Style"/>
          <w:bCs/>
          <w:sz w:val="24"/>
          <w:szCs w:val="24"/>
        </w:rPr>
      </w:pPr>
    </w:p>
    <w:sectPr w:rsidR="00671CEA" w:rsidRPr="00E42042">
      <w:footerReference w:type="default" r:id="rId21"/>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A8BBD" w14:textId="77777777" w:rsidR="006876DA" w:rsidRDefault="006876DA">
      <w:r>
        <w:separator/>
      </w:r>
    </w:p>
  </w:endnote>
  <w:endnote w:type="continuationSeparator" w:id="0">
    <w:p w14:paraId="3CE38B13" w14:textId="77777777" w:rsidR="006876DA" w:rsidRDefault="00687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4674A" w14:textId="77777777" w:rsidR="00671CEA" w:rsidRDefault="00671CEA">
    <w:pPr>
      <w:pBdr>
        <w:top w:val="nil"/>
        <w:left w:val="nil"/>
        <w:bottom w:val="nil"/>
        <w:right w:val="nil"/>
        <w:between w:val="nil"/>
      </w:pBdr>
      <w:jc w:val="center"/>
      <w:rPr>
        <w:color w:val="000000"/>
      </w:rPr>
    </w:pPr>
  </w:p>
  <w:p w14:paraId="528B5115" w14:textId="77777777" w:rsidR="00671CEA" w:rsidRDefault="00671CEA">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F69A7" w14:textId="77777777" w:rsidR="00671CEA"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FB6CA5">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43B5116C" w14:textId="77777777" w:rsidR="00671CEA" w:rsidRDefault="00671CEA">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C8E7D" w14:textId="77777777" w:rsidR="006876DA" w:rsidRDefault="006876DA">
      <w:r>
        <w:separator/>
      </w:r>
    </w:p>
  </w:footnote>
  <w:footnote w:type="continuationSeparator" w:id="0">
    <w:p w14:paraId="367C0D19" w14:textId="77777777" w:rsidR="006876DA" w:rsidRDefault="006876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F399B"/>
    <w:multiLevelType w:val="hybridMultilevel"/>
    <w:tmpl w:val="D004B38C"/>
    <w:lvl w:ilvl="0" w:tplc="A0B840A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DB567A"/>
    <w:multiLevelType w:val="hybridMultilevel"/>
    <w:tmpl w:val="ABC4EB36"/>
    <w:lvl w:ilvl="0" w:tplc="0F989E7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5F317D"/>
    <w:multiLevelType w:val="multilevel"/>
    <w:tmpl w:val="98209A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8323958"/>
    <w:multiLevelType w:val="multilevel"/>
    <w:tmpl w:val="6666C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A30ED6"/>
    <w:multiLevelType w:val="multilevel"/>
    <w:tmpl w:val="8F2AB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276CEC"/>
    <w:multiLevelType w:val="multilevel"/>
    <w:tmpl w:val="BA32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9E3386"/>
    <w:multiLevelType w:val="hybridMultilevel"/>
    <w:tmpl w:val="8E06029A"/>
    <w:lvl w:ilvl="0" w:tplc="54B04BD4">
      <w:start w:val="1"/>
      <w:numFmt w:val="decimal"/>
      <w:lvlText w:val="%1."/>
      <w:lvlJc w:val="left"/>
      <w:pPr>
        <w:ind w:left="720" w:hanging="360"/>
      </w:pPr>
      <w:rPr>
        <w:rFonts w:ascii="Calibri" w:hAnsi="Calibri" w:cs="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436EAE"/>
    <w:multiLevelType w:val="multilevel"/>
    <w:tmpl w:val="925AEAE6"/>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8" w15:restartNumberingAfterBreak="0">
    <w:nsid w:val="774576F1"/>
    <w:multiLevelType w:val="multilevel"/>
    <w:tmpl w:val="B294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9120982">
    <w:abstractNumId w:val="7"/>
  </w:num>
  <w:num w:numId="2" w16cid:durableId="2066678931">
    <w:abstractNumId w:val="5"/>
  </w:num>
  <w:num w:numId="3" w16cid:durableId="1016270705">
    <w:abstractNumId w:val="1"/>
  </w:num>
  <w:num w:numId="4" w16cid:durableId="170342424">
    <w:abstractNumId w:val="4"/>
  </w:num>
  <w:num w:numId="5" w16cid:durableId="830216038">
    <w:abstractNumId w:val="8"/>
  </w:num>
  <w:num w:numId="6" w16cid:durableId="1275559002">
    <w:abstractNumId w:val="0"/>
  </w:num>
  <w:num w:numId="7" w16cid:durableId="291373700">
    <w:abstractNumId w:val="6"/>
  </w:num>
  <w:num w:numId="8" w16cid:durableId="2011911928">
    <w:abstractNumId w:val="3"/>
  </w:num>
  <w:num w:numId="9" w16cid:durableId="1643656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CEA"/>
    <w:rsid w:val="001F0209"/>
    <w:rsid w:val="001F41A2"/>
    <w:rsid w:val="00272062"/>
    <w:rsid w:val="002B46C3"/>
    <w:rsid w:val="002C319D"/>
    <w:rsid w:val="0034011A"/>
    <w:rsid w:val="00364067"/>
    <w:rsid w:val="003A7718"/>
    <w:rsid w:val="003E24D2"/>
    <w:rsid w:val="003E4AAF"/>
    <w:rsid w:val="003F1438"/>
    <w:rsid w:val="005370D7"/>
    <w:rsid w:val="00582B17"/>
    <w:rsid w:val="005F1CA0"/>
    <w:rsid w:val="0064786E"/>
    <w:rsid w:val="00671CEA"/>
    <w:rsid w:val="006876DA"/>
    <w:rsid w:val="006B466F"/>
    <w:rsid w:val="00752DE7"/>
    <w:rsid w:val="0076535A"/>
    <w:rsid w:val="00842F34"/>
    <w:rsid w:val="00937120"/>
    <w:rsid w:val="00A63C98"/>
    <w:rsid w:val="00C87A44"/>
    <w:rsid w:val="00CF0F39"/>
    <w:rsid w:val="00D5442B"/>
    <w:rsid w:val="00DA77CE"/>
    <w:rsid w:val="00E33B90"/>
    <w:rsid w:val="00E42042"/>
    <w:rsid w:val="00EB7B60"/>
    <w:rsid w:val="00F00016"/>
    <w:rsid w:val="00FB6C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8505"/>
  <w15:docId w15:val="{743E0755-27FC-48FC-969A-8E6C89E6E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C98"/>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5370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5634">
      <w:bodyDiv w:val="1"/>
      <w:marLeft w:val="0"/>
      <w:marRight w:val="0"/>
      <w:marTop w:val="0"/>
      <w:marBottom w:val="0"/>
      <w:divBdr>
        <w:top w:val="none" w:sz="0" w:space="0" w:color="auto"/>
        <w:left w:val="none" w:sz="0" w:space="0" w:color="auto"/>
        <w:bottom w:val="none" w:sz="0" w:space="0" w:color="auto"/>
        <w:right w:val="none" w:sz="0" w:space="0" w:color="auto"/>
      </w:divBdr>
      <w:divsChild>
        <w:div w:id="2125270747">
          <w:marLeft w:val="0"/>
          <w:marRight w:val="0"/>
          <w:marTop w:val="0"/>
          <w:marBottom w:val="300"/>
          <w:divBdr>
            <w:top w:val="single" w:sz="48" w:space="0" w:color="F3F3F3"/>
            <w:left w:val="single" w:sz="48" w:space="0" w:color="F3F3F3"/>
            <w:bottom w:val="single" w:sz="48" w:space="0" w:color="F3F3F3"/>
            <w:right w:val="single" w:sz="48" w:space="0" w:color="F3F3F3"/>
          </w:divBdr>
          <w:divsChild>
            <w:div w:id="239604257">
              <w:marLeft w:val="0"/>
              <w:marRight w:val="0"/>
              <w:marTop w:val="0"/>
              <w:marBottom w:val="0"/>
              <w:divBdr>
                <w:top w:val="none" w:sz="0" w:space="0" w:color="auto"/>
                <w:left w:val="none" w:sz="0" w:space="0" w:color="auto"/>
                <w:bottom w:val="none" w:sz="0" w:space="0" w:color="auto"/>
                <w:right w:val="none" w:sz="0" w:space="0" w:color="auto"/>
              </w:divBdr>
              <w:divsChild>
                <w:div w:id="1446080333">
                  <w:marLeft w:val="0"/>
                  <w:marRight w:val="0"/>
                  <w:marTop w:val="0"/>
                  <w:marBottom w:val="0"/>
                  <w:divBdr>
                    <w:top w:val="single" w:sz="2" w:space="4" w:color="FFFFFF"/>
                    <w:left w:val="single" w:sz="2" w:space="0" w:color="FFFFFF"/>
                    <w:bottom w:val="single" w:sz="2" w:space="1" w:color="FFFFFF"/>
                    <w:right w:val="single" w:sz="2" w:space="4" w:color="FFFFFF"/>
                  </w:divBdr>
                  <w:divsChild>
                    <w:div w:id="1924030506">
                      <w:marLeft w:val="0"/>
                      <w:marRight w:val="0"/>
                      <w:marTop w:val="0"/>
                      <w:marBottom w:val="0"/>
                      <w:divBdr>
                        <w:top w:val="none" w:sz="0" w:space="0" w:color="auto"/>
                        <w:left w:val="none" w:sz="0" w:space="0" w:color="auto"/>
                        <w:bottom w:val="none" w:sz="0" w:space="0" w:color="auto"/>
                        <w:right w:val="none" w:sz="0" w:space="0" w:color="auto"/>
                      </w:divBdr>
                    </w:div>
                  </w:divsChild>
                </w:div>
                <w:div w:id="758521337">
                  <w:marLeft w:val="0"/>
                  <w:marRight w:val="0"/>
                  <w:marTop w:val="0"/>
                  <w:marBottom w:val="0"/>
                  <w:divBdr>
                    <w:top w:val="single" w:sz="2" w:space="1" w:color="FFFFFF"/>
                    <w:left w:val="single" w:sz="2" w:space="0" w:color="FFFFFF"/>
                    <w:bottom w:val="single" w:sz="2" w:space="1" w:color="FFFFFF"/>
                    <w:right w:val="single" w:sz="2" w:space="4" w:color="FFFFFF"/>
                  </w:divBdr>
                  <w:divsChild>
                    <w:div w:id="1953314727">
                      <w:marLeft w:val="0"/>
                      <w:marRight w:val="0"/>
                      <w:marTop w:val="0"/>
                      <w:marBottom w:val="0"/>
                      <w:divBdr>
                        <w:top w:val="none" w:sz="0" w:space="0" w:color="auto"/>
                        <w:left w:val="none" w:sz="0" w:space="0" w:color="auto"/>
                        <w:bottom w:val="none" w:sz="0" w:space="0" w:color="auto"/>
                        <w:right w:val="none" w:sz="0" w:space="0" w:color="auto"/>
                      </w:divBdr>
                    </w:div>
                  </w:divsChild>
                </w:div>
                <w:div w:id="869032847">
                  <w:marLeft w:val="0"/>
                  <w:marRight w:val="0"/>
                  <w:marTop w:val="0"/>
                  <w:marBottom w:val="0"/>
                  <w:divBdr>
                    <w:top w:val="single" w:sz="2" w:space="1" w:color="FFFFFF"/>
                    <w:left w:val="single" w:sz="2" w:space="0" w:color="FFFFFF"/>
                    <w:bottom w:val="single" w:sz="2" w:space="1" w:color="FFFFFF"/>
                    <w:right w:val="single" w:sz="2" w:space="4" w:color="FFFFFF"/>
                  </w:divBdr>
                  <w:divsChild>
                    <w:div w:id="1560241474">
                      <w:marLeft w:val="0"/>
                      <w:marRight w:val="0"/>
                      <w:marTop w:val="0"/>
                      <w:marBottom w:val="0"/>
                      <w:divBdr>
                        <w:top w:val="none" w:sz="0" w:space="0" w:color="auto"/>
                        <w:left w:val="none" w:sz="0" w:space="0" w:color="auto"/>
                        <w:bottom w:val="none" w:sz="0" w:space="0" w:color="auto"/>
                        <w:right w:val="none" w:sz="0" w:space="0" w:color="auto"/>
                      </w:divBdr>
                    </w:div>
                  </w:divsChild>
                </w:div>
                <w:div w:id="1981887135">
                  <w:marLeft w:val="0"/>
                  <w:marRight w:val="0"/>
                  <w:marTop w:val="0"/>
                  <w:marBottom w:val="0"/>
                  <w:divBdr>
                    <w:top w:val="single" w:sz="2" w:space="1" w:color="FFFFFF"/>
                    <w:left w:val="single" w:sz="2" w:space="0" w:color="FFFFFF"/>
                    <w:bottom w:val="single" w:sz="2" w:space="4" w:color="FFFFFF"/>
                    <w:right w:val="single" w:sz="2" w:space="4" w:color="FFFFFF"/>
                  </w:divBdr>
                  <w:divsChild>
                    <w:div w:id="9321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91984">
      <w:bodyDiv w:val="1"/>
      <w:marLeft w:val="0"/>
      <w:marRight w:val="0"/>
      <w:marTop w:val="0"/>
      <w:marBottom w:val="0"/>
      <w:divBdr>
        <w:top w:val="none" w:sz="0" w:space="0" w:color="auto"/>
        <w:left w:val="none" w:sz="0" w:space="0" w:color="auto"/>
        <w:bottom w:val="none" w:sz="0" w:space="0" w:color="auto"/>
        <w:right w:val="none" w:sz="0" w:space="0" w:color="auto"/>
      </w:divBdr>
      <w:divsChild>
        <w:div w:id="1968050664">
          <w:marLeft w:val="0"/>
          <w:marRight w:val="0"/>
          <w:marTop w:val="0"/>
          <w:marBottom w:val="300"/>
          <w:divBdr>
            <w:top w:val="single" w:sz="48" w:space="0" w:color="F3F3F3"/>
            <w:left w:val="single" w:sz="48" w:space="0" w:color="F3F3F3"/>
            <w:bottom w:val="single" w:sz="48" w:space="0" w:color="F3F3F3"/>
            <w:right w:val="single" w:sz="48" w:space="0" w:color="F3F3F3"/>
          </w:divBdr>
          <w:divsChild>
            <w:div w:id="1277449221">
              <w:marLeft w:val="0"/>
              <w:marRight w:val="0"/>
              <w:marTop w:val="0"/>
              <w:marBottom w:val="0"/>
              <w:divBdr>
                <w:top w:val="none" w:sz="0" w:space="0" w:color="auto"/>
                <w:left w:val="none" w:sz="0" w:space="0" w:color="auto"/>
                <w:bottom w:val="none" w:sz="0" w:space="0" w:color="auto"/>
                <w:right w:val="none" w:sz="0" w:space="0" w:color="auto"/>
              </w:divBdr>
              <w:divsChild>
                <w:div w:id="677854225">
                  <w:marLeft w:val="0"/>
                  <w:marRight w:val="0"/>
                  <w:marTop w:val="0"/>
                  <w:marBottom w:val="0"/>
                  <w:divBdr>
                    <w:top w:val="single" w:sz="2" w:space="4" w:color="FFFFFF"/>
                    <w:left w:val="single" w:sz="2" w:space="0" w:color="FFFFFF"/>
                    <w:bottom w:val="single" w:sz="2" w:space="1" w:color="FFFFFF"/>
                    <w:right w:val="single" w:sz="2" w:space="4" w:color="FFFFFF"/>
                  </w:divBdr>
                  <w:divsChild>
                    <w:div w:id="1999577181">
                      <w:marLeft w:val="0"/>
                      <w:marRight w:val="0"/>
                      <w:marTop w:val="0"/>
                      <w:marBottom w:val="0"/>
                      <w:divBdr>
                        <w:top w:val="none" w:sz="0" w:space="0" w:color="auto"/>
                        <w:left w:val="none" w:sz="0" w:space="0" w:color="auto"/>
                        <w:bottom w:val="none" w:sz="0" w:space="0" w:color="auto"/>
                        <w:right w:val="none" w:sz="0" w:space="0" w:color="auto"/>
                      </w:divBdr>
                    </w:div>
                  </w:divsChild>
                </w:div>
                <w:div w:id="1674720195">
                  <w:marLeft w:val="0"/>
                  <w:marRight w:val="0"/>
                  <w:marTop w:val="0"/>
                  <w:marBottom w:val="0"/>
                  <w:divBdr>
                    <w:top w:val="single" w:sz="2" w:space="1" w:color="FFFFFF"/>
                    <w:left w:val="single" w:sz="2" w:space="0" w:color="FFFFFF"/>
                    <w:bottom w:val="single" w:sz="2" w:space="1" w:color="FFFFFF"/>
                    <w:right w:val="single" w:sz="2" w:space="4" w:color="FFFFFF"/>
                  </w:divBdr>
                  <w:divsChild>
                    <w:div w:id="1956592416">
                      <w:marLeft w:val="0"/>
                      <w:marRight w:val="0"/>
                      <w:marTop w:val="0"/>
                      <w:marBottom w:val="0"/>
                      <w:divBdr>
                        <w:top w:val="none" w:sz="0" w:space="0" w:color="auto"/>
                        <w:left w:val="none" w:sz="0" w:space="0" w:color="auto"/>
                        <w:bottom w:val="none" w:sz="0" w:space="0" w:color="auto"/>
                        <w:right w:val="none" w:sz="0" w:space="0" w:color="auto"/>
                      </w:divBdr>
                    </w:div>
                  </w:divsChild>
                </w:div>
                <w:div w:id="333578790">
                  <w:marLeft w:val="0"/>
                  <w:marRight w:val="0"/>
                  <w:marTop w:val="0"/>
                  <w:marBottom w:val="0"/>
                  <w:divBdr>
                    <w:top w:val="single" w:sz="2" w:space="1" w:color="FFFFFF"/>
                    <w:left w:val="single" w:sz="2" w:space="0" w:color="FFFFFF"/>
                    <w:bottom w:val="single" w:sz="2" w:space="1" w:color="FFFFFF"/>
                    <w:right w:val="single" w:sz="2" w:space="4" w:color="FFFFFF"/>
                  </w:divBdr>
                  <w:divsChild>
                    <w:div w:id="1151754397">
                      <w:marLeft w:val="0"/>
                      <w:marRight w:val="0"/>
                      <w:marTop w:val="0"/>
                      <w:marBottom w:val="0"/>
                      <w:divBdr>
                        <w:top w:val="none" w:sz="0" w:space="0" w:color="auto"/>
                        <w:left w:val="none" w:sz="0" w:space="0" w:color="auto"/>
                        <w:bottom w:val="none" w:sz="0" w:space="0" w:color="auto"/>
                        <w:right w:val="none" w:sz="0" w:space="0" w:color="auto"/>
                      </w:divBdr>
                    </w:div>
                  </w:divsChild>
                </w:div>
                <w:div w:id="788399374">
                  <w:marLeft w:val="0"/>
                  <w:marRight w:val="0"/>
                  <w:marTop w:val="0"/>
                  <w:marBottom w:val="0"/>
                  <w:divBdr>
                    <w:top w:val="single" w:sz="2" w:space="1" w:color="FFFFFF"/>
                    <w:left w:val="single" w:sz="2" w:space="0" w:color="FFFFFF"/>
                    <w:bottom w:val="single" w:sz="2" w:space="1" w:color="FFFFFF"/>
                    <w:right w:val="single" w:sz="2" w:space="4" w:color="FFFFFF"/>
                  </w:divBdr>
                  <w:divsChild>
                    <w:div w:id="1907648637">
                      <w:marLeft w:val="0"/>
                      <w:marRight w:val="0"/>
                      <w:marTop w:val="0"/>
                      <w:marBottom w:val="0"/>
                      <w:divBdr>
                        <w:top w:val="none" w:sz="0" w:space="0" w:color="auto"/>
                        <w:left w:val="none" w:sz="0" w:space="0" w:color="auto"/>
                        <w:bottom w:val="none" w:sz="0" w:space="0" w:color="auto"/>
                        <w:right w:val="none" w:sz="0" w:space="0" w:color="auto"/>
                      </w:divBdr>
                    </w:div>
                  </w:divsChild>
                </w:div>
                <w:div w:id="1594586192">
                  <w:marLeft w:val="0"/>
                  <w:marRight w:val="0"/>
                  <w:marTop w:val="0"/>
                  <w:marBottom w:val="0"/>
                  <w:divBdr>
                    <w:top w:val="single" w:sz="2" w:space="1" w:color="FFFFFF"/>
                    <w:left w:val="single" w:sz="2" w:space="0" w:color="FFFFFF"/>
                    <w:bottom w:val="single" w:sz="2" w:space="1" w:color="FFFFFF"/>
                    <w:right w:val="single" w:sz="2" w:space="4" w:color="FFFFFF"/>
                  </w:divBdr>
                  <w:divsChild>
                    <w:div w:id="1971783543">
                      <w:marLeft w:val="0"/>
                      <w:marRight w:val="0"/>
                      <w:marTop w:val="0"/>
                      <w:marBottom w:val="0"/>
                      <w:divBdr>
                        <w:top w:val="none" w:sz="0" w:space="0" w:color="auto"/>
                        <w:left w:val="none" w:sz="0" w:space="0" w:color="auto"/>
                        <w:bottom w:val="none" w:sz="0" w:space="0" w:color="auto"/>
                        <w:right w:val="none" w:sz="0" w:space="0" w:color="auto"/>
                      </w:divBdr>
                    </w:div>
                  </w:divsChild>
                </w:div>
                <w:div w:id="269051838">
                  <w:marLeft w:val="0"/>
                  <w:marRight w:val="0"/>
                  <w:marTop w:val="0"/>
                  <w:marBottom w:val="0"/>
                  <w:divBdr>
                    <w:top w:val="single" w:sz="2" w:space="1" w:color="FFFFFF"/>
                    <w:left w:val="single" w:sz="2" w:space="0" w:color="FFFFFF"/>
                    <w:bottom w:val="single" w:sz="2" w:space="1" w:color="FFFFFF"/>
                    <w:right w:val="single" w:sz="2" w:space="4" w:color="FFFFFF"/>
                  </w:divBdr>
                  <w:divsChild>
                    <w:div w:id="1112436247">
                      <w:marLeft w:val="0"/>
                      <w:marRight w:val="0"/>
                      <w:marTop w:val="0"/>
                      <w:marBottom w:val="0"/>
                      <w:divBdr>
                        <w:top w:val="none" w:sz="0" w:space="0" w:color="auto"/>
                        <w:left w:val="none" w:sz="0" w:space="0" w:color="auto"/>
                        <w:bottom w:val="none" w:sz="0" w:space="0" w:color="auto"/>
                        <w:right w:val="none" w:sz="0" w:space="0" w:color="auto"/>
                      </w:divBdr>
                    </w:div>
                  </w:divsChild>
                </w:div>
                <w:div w:id="721558659">
                  <w:marLeft w:val="0"/>
                  <w:marRight w:val="0"/>
                  <w:marTop w:val="0"/>
                  <w:marBottom w:val="0"/>
                  <w:divBdr>
                    <w:top w:val="single" w:sz="2" w:space="1" w:color="FFFFFF"/>
                    <w:left w:val="single" w:sz="2" w:space="0" w:color="FFFFFF"/>
                    <w:bottom w:val="single" w:sz="2" w:space="4" w:color="FFFFFF"/>
                    <w:right w:val="single" w:sz="2" w:space="4" w:color="FFFFFF"/>
                  </w:divBdr>
                  <w:divsChild>
                    <w:div w:id="14624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68667">
      <w:bodyDiv w:val="1"/>
      <w:marLeft w:val="0"/>
      <w:marRight w:val="0"/>
      <w:marTop w:val="0"/>
      <w:marBottom w:val="0"/>
      <w:divBdr>
        <w:top w:val="none" w:sz="0" w:space="0" w:color="auto"/>
        <w:left w:val="none" w:sz="0" w:space="0" w:color="auto"/>
        <w:bottom w:val="none" w:sz="0" w:space="0" w:color="auto"/>
        <w:right w:val="none" w:sz="0" w:space="0" w:color="auto"/>
      </w:divBdr>
    </w:div>
    <w:div w:id="191498105">
      <w:bodyDiv w:val="1"/>
      <w:marLeft w:val="0"/>
      <w:marRight w:val="0"/>
      <w:marTop w:val="0"/>
      <w:marBottom w:val="0"/>
      <w:divBdr>
        <w:top w:val="none" w:sz="0" w:space="0" w:color="auto"/>
        <w:left w:val="none" w:sz="0" w:space="0" w:color="auto"/>
        <w:bottom w:val="none" w:sz="0" w:space="0" w:color="auto"/>
        <w:right w:val="none" w:sz="0" w:space="0" w:color="auto"/>
      </w:divBdr>
    </w:div>
    <w:div w:id="199166564">
      <w:bodyDiv w:val="1"/>
      <w:marLeft w:val="0"/>
      <w:marRight w:val="0"/>
      <w:marTop w:val="0"/>
      <w:marBottom w:val="0"/>
      <w:divBdr>
        <w:top w:val="none" w:sz="0" w:space="0" w:color="auto"/>
        <w:left w:val="none" w:sz="0" w:space="0" w:color="auto"/>
        <w:bottom w:val="none" w:sz="0" w:space="0" w:color="auto"/>
        <w:right w:val="none" w:sz="0" w:space="0" w:color="auto"/>
      </w:divBdr>
      <w:divsChild>
        <w:div w:id="373236108">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73423817">
              <w:marLeft w:val="0"/>
              <w:marRight w:val="0"/>
              <w:marTop w:val="0"/>
              <w:marBottom w:val="0"/>
              <w:divBdr>
                <w:top w:val="none" w:sz="0" w:space="0" w:color="auto"/>
                <w:left w:val="none" w:sz="0" w:space="0" w:color="auto"/>
                <w:bottom w:val="none" w:sz="0" w:space="0" w:color="auto"/>
                <w:right w:val="none" w:sz="0" w:space="0" w:color="auto"/>
              </w:divBdr>
              <w:divsChild>
                <w:div w:id="1189953627">
                  <w:marLeft w:val="0"/>
                  <w:marRight w:val="0"/>
                  <w:marTop w:val="0"/>
                  <w:marBottom w:val="0"/>
                  <w:divBdr>
                    <w:top w:val="single" w:sz="2" w:space="4" w:color="FFFFFF"/>
                    <w:left w:val="single" w:sz="2" w:space="0" w:color="FFFFFF"/>
                    <w:bottom w:val="single" w:sz="2" w:space="1" w:color="FFFFFF"/>
                    <w:right w:val="single" w:sz="2" w:space="4" w:color="FFFFFF"/>
                  </w:divBdr>
                  <w:divsChild>
                    <w:div w:id="156725227">
                      <w:marLeft w:val="0"/>
                      <w:marRight w:val="0"/>
                      <w:marTop w:val="0"/>
                      <w:marBottom w:val="0"/>
                      <w:divBdr>
                        <w:top w:val="none" w:sz="0" w:space="0" w:color="auto"/>
                        <w:left w:val="none" w:sz="0" w:space="0" w:color="auto"/>
                        <w:bottom w:val="none" w:sz="0" w:space="0" w:color="auto"/>
                        <w:right w:val="none" w:sz="0" w:space="0" w:color="auto"/>
                      </w:divBdr>
                    </w:div>
                  </w:divsChild>
                </w:div>
                <w:div w:id="16545129">
                  <w:marLeft w:val="0"/>
                  <w:marRight w:val="0"/>
                  <w:marTop w:val="0"/>
                  <w:marBottom w:val="0"/>
                  <w:divBdr>
                    <w:top w:val="single" w:sz="2" w:space="1" w:color="FFFFFF"/>
                    <w:left w:val="single" w:sz="2" w:space="0" w:color="FFFFFF"/>
                    <w:bottom w:val="single" w:sz="2" w:space="1" w:color="FFFFFF"/>
                    <w:right w:val="single" w:sz="2" w:space="4" w:color="FFFFFF"/>
                  </w:divBdr>
                  <w:divsChild>
                    <w:div w:id="15087026">
                      <w:marLeft w:val="0"/>
                      <w:marRight w:val="0"/>
                      <w:marTop w:val="0"/>
                      <w:marBottom w:val="0"/>
                      <w:divBdr>
                        <w:top w:val="none" w:sz="0" w:space="0" w:color="auto"/>
                        <w:left w:val="none" w:sz="0" w:space="0" w:color="auto"/>
                        <w:bottom w:val="none" w:sz="0" w:space="0" w:color="auto"/>
                        <w:right w:val="none" w:sz="0" w:space="0" w:color="auto"/>
                      </w:divBdr>
                    </w:div>
                  </w:divsChild>
                </w:div>
                <w:div w:id="452944041">
                  <w:marLeft w:val="0"/>
                  <w:marRight w:val="0"/>
                  <w:marTop w:val="0"/>
                  <w:marBottom w:val="0"/>
                  <w:divBdr>
                    <w:top w:val="single" w:sz="2" w:space="1" w:color="FFFFFF"/>
                    <w:left w:val="single" w:sz="2" w:space="0" w:color="FFFFFF"/>
                    <w:bottom w:val="single" w:sz="2" w:space="1" w:color="FFFFFF"/>
                    <w:right w:val="single" w:sz="2" w:space="4" w:color="FFFFFF"/>
                  </w:divBdr>
                  <w:divsChild>
                    <w:div w:id="1641185276">
                      <w:marLeft w:val="0"/>
                      <w:marRight w:val="0"/>
                      <w:marTop w:val="0"/>
                      <w:marBottom w:val="0"/>
                      <w:divBdr>
                        <w:top w:val="none" w:sz="0" w:space="0" w:color="auto"/>
                        <w:left w:val="none" w:sz="0" w:space="0" w:color="auto"/>
                        <w:bottom w:val="none" w:sz="0" w:space="0" w:color="auto"/>
                        <w:right w:val="none" w:sz="0" w:space="0" w:color="auto"/>
                      </w:divBdr>
                    </w:div>
                  </w:divsChild>
                </w:div>
                <w:div w:id="1955094541">
                  <w:marLeft w:val="0"/>
                  <w:marRight w:val="0"/>
                  <w:marTop w:val="0"/>
                  <w:marBottom w:val="0"/>
                  <w:divBdr>
                    <w:top w:val="single" w:sz="2" w:space="1" w:color="FFFFFF"/>
                    <w:left w:val="single" w:sz="2" w:space="0" w:color="FFFFFF"/>
                    <w:bottom w:val="single" w:sz="2" w:space="4" w:color="FFFFFF"/>
                    <w:right w:val="single" w:sz="2" w:space="4" w:color="FFFFFF"/>
                  </w:divBdr>
                  <w:divsChild>
                    <w:div w:id="116339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17634">
      <w:bodyDiv w:val="1"/>
      <w:marLeft w:val="0"/>
      <w:marRight w:val="0"/>
      <w:marTop w:val="0"/>
      <w:marBottom w:val="0"/>
      <w:divBdr>
        <w:top w:val="none" w:sz="0" w:space="0" w:color="auto"/>
        <w:left w:val="none" w:sz="0" w:space="0" w:color="auto"/>
        <w:bottom w:val="none" w:sz="0" w:space="0" w:color="auto"/>
        <w:right w:val="none" w:sz="0" w:space="0" w:color="auto"/>
      </w:divBdr>
    </w:div>
    <w:div w:id="236599896">
      <w:bodyDiv w:val="1"/>
      <w:marLeft w:val="0"/>
      <w:marRight w:val="0"/>
      <w:marTop w:val="0"/>
      <w:marBottom w:val="0"/>
      <w:divBdr>
        <w:top w:val="none" w:sz="0" w:space="0" w:color="auto"/>
        <w:left w:val="none" w:sz="0" w:space="0" w:color="auto"/>
        <w:bottom w:val="none" w:sz="0" w:space="0" w:color="auto"/>
        <w:right w:val="none" w:sz="0" w:space="0" w:color="auto"/>
      </w:divBdr>
    </w:div>
    <w:div w:id="300960749">
      <w:bodyDiv w:val="1"/>
      <w:marLeft w:val="0"/>
      <w:marRight w:val="0"/>
      <w:marTop w:val="0"/>
      <w:marBottom w:val="0"/>
      <w:divBdr>
        <w:top w:val="none" w:sz="0" w:space="0" w:color="auto"/>
        <w:left w:val="none" w:sz="0" w:space="0" w:color="auto"/>
        <w:bottom w:val="none" w:sz="0" w:space="0" w:color="auto"/>
        <w:right w:val="none" w:sz="0" w:space="0" w:color="auto"/>
      </w:divBdr>
    </w:div>
    <w:div w:id="388846346">
      <w:bodyDiv w:val="1"/>
      <w:marLeft w:val="0"/>
      <w:marRight w:val="0"/>
      <w:marTop w:val="0"/>
      <w:marBottom w:val="0"/>
      <w:divBdr>
        <w:top w:val="none" w:sz="0" w:space="0" w:color="auto"/>
        <w:left w:val="none" w:sz="0" w:space="0" w:color="auto"/>
        <w:bottom w:val="none" w:sz="0" w:space="0" w:color="auto"/>
        <w:right w:val="none" w:sz="0" w:space="0" w:color="auto"/>
      </w:divBdr>
      <w:divsChild>
        <w:div w:id="662584332">
          <w:marLeft w:val="0"/>
          <w:marRight w:val="0"/>
          <w:marTop w:val="0"/>
          <w:marBottom w:val="0"/>
          <w:divBdr>
            <w:top w:val="none" w:sz="0" w:space="0" w:color="auto"/>
            <w:left w:val="none" w:sz="0" w:space="0" w:color="auto"/>
            <w:bottom w:val="none" w:sz="0" w:space="0" w:color="auto"/>
            <w:right w:val="none" w:sz="0" w:space="0" w:color="auto"/>
          </w:divBdr>
          <w:divsChild>
            <w:div w:id="170624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1659">
      <w:bodyDiv w:val="1"/>
      <w:marLeft w:val="0"/>
      <w:marRight w:val="0"/>
      <w:marTop w:val="0"/>
      <w:marBottom w:val="0"/>
      <w:divBdr>
        <w:top w:val="none" w:sz="0" w:space="0" w:color="auto"/>
        <w:left w:val="none" w:sz="0" w:space="0" w:color="auto"/>
        <w:bottom w:val="none" w:sz="0" w:space="0" w:color="auto"/>
        <w:right w:val="none" w:sz="0" w:space="0" w:color="auto"/>
      </w:divBdr>
    </w:div>
    <w:div w:id="426578530">
      <w:bodyDiv w:val="1"/>
      <w:marLeft w:val="0"/>
      <w:marRight w:val="0"/>
      <w:marTop w:val="0"/>
      <w:marBottom w:val="0"/>
      <w:divBdr>
        <w:top w:val="none" w:sz="0" w:space="0" w:color="auto"/>
        <w:left w:val="none" w:sz="0" w:space="0" w:color="auto"/>
        <w:bottom w:val="none" w:sz="0" w:space="0" w:color="auto"/>
        <w:right w:val="none" w:sz="0" w:space="0" w:color="auto"/>
      </w:divBdr>
    </w:div>
    <w:div w:id="439569844">
      <w:bodyDiv w:val="1"/>
      <w:marLeft w:val="0"/>
      <w:marRight w:val="0"/>
      <w:marTop w:val="0"/>
      <w:marBottom w:val="0"/>
      <w:divBdr>
        <w:top w:val="none" w:sz="0" w:space="0" w:color="auto"/>
        <w:left w:val="none" w:sz="0" w:space="0" w:color="auto"/>
        <w:bottom w:val="none" w:sz="0" w:space="0" w:color="auto"/>
        <w:right w:val="none" w:sz="0" w:space="0" w:color="auto"/>
      </w:divBdr>
    </w:div>
    <w:div w:id="487019645">
      <w:bodyDiv w:val="1"/>
      <w:marLeft w:val="0"/>
      <w:marRight w:val="0"/>
      <w:marTop w:val="0"/>
      <w:marBottom w:val="0"/>
      <w:divBdr>
        <w:top w:val="none" w:sz="0" w:space="0" w:color="auto"/>
        <w:left w:val="none" w:sz="0" w:space="0" w:color="auto"/>
        <w:bottom w:val="none" w:sz="0" w:space="0" w:color="auto"/>
        <w:right w:val="none" w:sz="0" w:space="0" w:color="auto"/>
      </w:divBdr>
    </w:div>
    <w:div w:id="487401709">
      <w:bodyDiv w:val="1"/>
      <w:marLeft w:val="0"/>
      <w:marRight w:val="0"/>
      <w:marTop w:val="0"/>
      <w:marBottom w:val="0"/>
      <w:divBdr>
        <w:top w:val="none" w:sz="0" w:space="0" w:color="auto"/>
        <w:left w:val="none" w:sz="0" w:space="0" w:color="auto"/>
        <w:bottom w:val="none" w:sz="0" w:space="0" w:color="auto"/>
        <w:right w:val="none" w:sz="0" w:space="0" w:color="auto"/>
      </w:divBdr>
    </w:div>
    <w:div w:id="503395703">
      <w:bodyDiv w:val="1"/>
      <w:marLeft w:val="0"/>
      <w:marRight w:val="0"/>
      <w:marTop w:val="0"/>
      <w:marBottom w:val="0"/>
      <w:divBdr>
        <w:top w:val="none" w:sz="0" w:space="0" w:color="auto"/>
        <w:left w:val="none" w:sz="0" w:space="0" w:color="auto"/>
        <w:bottom w:val="none" w:sz="0" w:space="0" w:color="auto"/>
        <w:right w:val="none" w:sz="0" w:space="0" w:color="auto"/>
      </w:divBdr>
    </w:div>
    <w:div w:id="636111192">
      <w:bodyDiv w:val="1"/>
      <w:marLeft w:val="0"/>
      <w:marRight w:val="0"/>
      <w:marTop w:val="0"/>
      <w:marBottom w:val="0"/>
      <w:divBdr>
        <w:top w:val="none" w:sz="0" w:space="0" w:color="auto"/>
        <w:left w:val="none" w:sz="0" w:space="0" w:color="auto"/>
        <w:bottom w:val="none" w:sz="0" w:space="0" w:color="auto"/>
        <w:right w:val="none" w:sz="0" w:space="0" w:color="auto"/>
      </w:divBdr>
    </w:div>
    <w:div w:id="652761872">
      <w:bodyDiv w:val="1"/>
      <w:marLeft w:val="0"/>
      <w:marRight w:val="0"/>
      <w:marTop w:val="0"/>
      <w:marBottom w:val="0"/>
      <w:divBdr>
        <w:top w:val="none" w:sz="0" w:space="0" w:color="auto"/>
        <w:left w:val="none" w:sz="0" w:space="0" w:color="auto"/>
        <w:bottom w:val="none" w:sz="0" w:space="0" w:color="auto"/>
        <w:right w:val="none" w:sz="0" w:space="0" w:color="auto"/>
      </w:divBdr>
    </w:div>
    <w:div w:id="710232589">
      <w:bodyDiv w:val="1"/>
      <w:marLeft w:val="0"/>
      <w:marRight w:val="0"/>
      <w:marTop w:val="0"/>
      <w:marBottom w:val="0"/>
      <w:divBdr>
        <w:top w:val="none" w:sz="0" w:space="0" w:color="auto"/>
        <w:left w:val="none" w:sz="0" w:space="0" w:color="auto"/>
        <w:bottom w:val="none" w:sz="0" w:space="0" w:color="auto"/>
        <w:right w:val="none" w:sz="0" w:space="0" w:color="auto"/>
      </w:divBdr>
      <w:divsChild>
        <w:div w:id="196508575">
          <w:marLeft w:val="0"/>
          <w:marRight w:val="0"/>
          <w:marTop w:val="0"/>
          <w:marBottom w:val="300"/>
          <w:divBdr>
            <w:top w:val="single" w:sz="48" w:space="0" w:color="F3F3F3"/>
            <w:left w:val="single" w:sz="48" w:space="0" w:color="F3F3F3"/>
            <w:bottom w:val="single" w:sz="48" w:space="0" w:color="F3F3F3"/>
            <w:right w:val="single" w:sz="48" w:space="0" w:color="F3F3F3"/>
          </w:divBdr>
          <w:divsChild>
            <w:div w:id="269315150">
              <w:marLeft w:val="0"/>
              <w:marRight w:val="0"/>
              <w:marTop w:val="0"/>
              <w:marBottom w:val="0"/>
              <w:divBdr>
                <w:top w:val="none" w:sz="0" w:space="0" w:color="auto"/>
                <w:left w:val="none" w:sz="0" w:space="0" w:color="auto"/>
                <w:bottom w:val="none" w:sz="0" w:space="0" w:color="auto"/>
                <w:right w:val="none" w:sz="0" w:space="0" w:color="auto"/>
              </w:divBdr>
              <w:divsChild>
                <w:div w:id="770970807">
                  <w:marLeft w:val="0"/>
                  <w:marRight w:val="0"/>
                  <w:marTop w:val="0"/>
                  <w:marBottom w:val="0"/>
                  <w:divBdr>
                    <w:top w:val="single" w:sz="2" w:space="4" w:color="FFFFFF"/>
                    <w:left w:val="single" w:sz="2" w:space="0" w:color="FFFFFF"/>
                    <w:bottom w:val="single" w:sz="2" w:space="1" w:color="FFFFFF"/>
                    <w:right w:val="single" w:sz="2" w:space="4" w:color="FFFFFF"/>
                  </w:divBdr>
                  <w:divsChild>
                    <w:div w:id="1604415894">
                      <w:marLeft w:val="0"/>
                      <w:marRight w:val="0"/>
                      <w:marTop w:val="0"/>
                      <w:marBottom w:val="0"/>
                      <w:divBdr>
                        <w:top w:val="none" w:sz="0" w:space="0" w:color="auto"/>
                        <w:left w:val="none" w:sz="0" w:space="0" w:color="auto"/>
                        <w:bottom w:val="none" w:sz="0" w:space="0" w:color="auto"/>
                        <w:right w:val="none" w:sz="0" w:space="0" w:color="auto"/>
                      </w:divBdr>
                    </w:div>
                  </w:divsChild>
                </w:div>
                <w:div w:id="1664813568">
                  <w:marLeft w:val="0"/>
                  <w:marRight w:val="0"/>
                  <w:marTop w:val="0"/>
                  <w:marBottom w:val="0"/>
                  <w:divBdr>
                    <w:top w:val="single" w:sz="2" w:space="1" w:color="FFFFFF"/>
                    <w:left w:val="single" w:sz="2" w:space="0" w:color="FFFFFF"/>
                    <w:bottom w:val="single" w:sz="2" w:space="1" w:color="FFFFFF"/>
                    <w:right w:val="single" w:sz="2" w:space="4" w:color="FFFFFF"/>
                  </w:divBdr>
                  <w:divsChild>
                    <w:div w:id="1273586657">
                      <w:marLeft w:val="0"/>
                      <w:marRight w:val="0"/>
                      <w:marTop w:val="0"/>
                      <w:marBottom w:val="0"/>
                      <w:divBdr>
                        <w:top w:val="none" w:sz="0" w:space="0" w:color="auto"/>
                        <w:left w:val="none" w:sz="0" w:space="0" w:color="auto"/>
                        <w:bottom w:val="none" w:sz="0" w:space="0" w:color="auto"/>
                        <w:right w:val="none" w:sz="0" w:space="0" w:color="auto"/>
                      </w:divBdr>
                    </w:div>
                  </w:divsChild>
                </w:div>
                <w:div w:id="1515463703">
                  <w:marLeft w:val="0"/>
                  <w:marRight w:val="0"/>
                  <w:marTop w:val="0"/>
                  <w:marBottom w:val="0"/>
                  <w:divBdr>
                    <w:top w:val="single" w:sz="2" w:space="1" w:color="FFFFFF"/>
                    <w:left w:val="single" w:sz="2" w:space="0" w:color="FFFFFF"/>
                    <w:bottom w:val="single" w:sz="2" w:space="1" w:color="FFFFFF"/>
                    <w:right w:val="single" w:sz="2" w:space="4" w:color="FFFFFF"/>
                  </w:divBdr>
                  <w:divsChild>
                    <w:div w:id="617184964">
                      <w:marLeft w:val="0"/>
                      <w:marRight w:val="0"/>
                      <w:marTop w:val="0"/>
                      <w:marBottom w:val="0"/>
                      <w:divBdr>
                        <w:top w:val="none" w:sz="0" w:space="0" w:color="auto"/>
                        <w:left w:val="none" w:sz="0" w:space="0" w:color="auto"/>
                        <w:bottom w:val="none" w:sz="0" w:space="0" w:color="auto"/>
                        <w:right w:val="none" w:sz="0" w:space="0" w:color="auto"/>
                      </w:divBdr>
                    </w:div>
                  </w:divsChild>
                </w:div>
                <w:div w:id="366836788">
                  <w:marLeft w:val="0"/>
                  <w:marRight w:val="0"/>
                  <w:marTop w:val="0"/>
                  <w:marBottom w:val="0"/>
                  <w:divBdr>
                    <w:top w:val="single" w:sz="2" w:space="1" w:color="FFFFFF"/>
                    <w:left w:val="single" w:sz="2" w:space="0" w:color="FFFFFF"/>
                    <w:bottom w:val="single" w:sz="2" w:space="4" w:color="FFFFFF"/>
                    <w:right w:val="single" w:sz="2" w:space="4" w:color="FFFFFF"/>
                  </w:divBdr>
                  <w:divsChild>
                    <w:div w:id="4425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630370">
      <w:bodyDiv w:val="1"/>
      <w:marLeft w:val="0"/>
      <w:marRight w:val="0"/>
      <w:marTop w:val="0"/>
      <w:marBottom w:val="0"/>
      <w:divBdr>
        <w:top w:val="none" w:sz="0" w:space="0" w:color="auto"/>
        <w:left w:val="none" w:sz="0" w:space="0" w:color="auto"/>
        <w:bottom w:val="none" w:sz="0" w:space="0" w:color="auto"/>
        <w:right w:val="none" w:sz="0" w:space="0" w:color="auto"/>
      </w:divBdr>
      <w:divsChild>
        <w:div w:id="416369133">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51211250">
              <w:marLeft w:val="0"/>
              <w:marRight w:val="0"/>
              <w:marTop w:val="0"/>
              <w:marBottom w:val="0"/>
              <w:divBdr>
                <w:top w:val="none" w:sz="0" w:space="0" w:color="auto"/>
                <w:left w:val="none" w:sz="0" w:space="0" w:color="auto"/>
                <w:bottom w:val="none" w:sz="0" w:space="0" w:color="auto"/>
                <w:right w:val="none" w:sz="0" w:space="0" w:color="auto"/>
              </w:divBdr>
              <w:divsChild>
                <w:div w:id="2003003957">
                  <w:marLeft w:val="0"/>
                  <w:marRight w:val="0"/>
                  <w:marTop w:val="0"/>
                  <w:marBottom w:val="0"/>
                  <w:divBdr>
                    <w:top w:val="single" w:sz="2" w:space="4" w:color="FFFFFF"/>
                    <w:left w:val="single" w:sz="2" w:space="0" w:color="FFFFFF"/>
                    <w:bottom w:val="single" w:sz="2" w:space="1" w:color="FFFFFF"/>
                    <w:right w:val="single" w:sz="2" w:space="4" w:color="FFFFFF"/>
                  </w:divBdr>
                  <w:divsChild>
                    <w:div w:id="1214199521">
                      <w:marLeft w:val="0"/>
                      <w:marRight w:val="0"/>
                      <w:marTop w:val="0"/>
                      <w:marBottom w:val="0"/>
                      <w:divBdr>
                        <w:top w:val="none" w:sz="0" w:space="0" w:color="auto"/>
                        <w:left w:val="none" w:sz="0" w:space="0" w:color="auto"/>
                        <w:bottom w:val="none" w:sz="0" w:space="0" w:color="auto"/>
                        <w:right w:val="none" w:sz="0" w:space="0" w:color="auto"/>
                      </w:divBdr>
                    </w:div>
                  </w:divsChild>
                </w:div>
                <w:div w:id="849638694">
                  <w:marLeft w:val="0"/>
                  <w:marRight w:val="0"/>
                  <w:marTop w:val="0"/>
                  <w:marBottom w:val="0"/>
                  <w:divBdr>
                    <w:top w:val="single" w:sz="2" w:space="1" w:color="FFFFFF"/>
                    <w:left w:val="single" w:sz="2" w:space="0" w:color="FFFFFF"/>
                    <w:bottom w:val="single" w:sz="2" w:space="1" w:color="FFFFFF"/>
                    <w:right w:val="single" w:sz="2" w:space="4" w:color="FFFFFF"/>
                  </w:divBdr>
                  <w:divsChild>
                    <w:div w:id="149097898">
                      <w:marLeft w:val="0"/>
                      <w:marRight w:val="0"/>
                      <w:marTop w:val="0"/>
                      <w:marBottom w:val="0"/>
                      <w:divBdr>
                        <w:top w:val="none" w:sz="0" w:space="0" w:color="auto"/>
                        <w:left w:val="none" w:sz="0" w:space="0" w:color="auto"/>
                        <w:bottom w:val="none" w:sz="0" w:space="0" w:color="auto"/>
                        <w:right w:val="none" w:sz="0" w:space="0" w:color="auto"/>
                      </w:divBdr>
                    </w:div>
                  </w:divsChild>
                </w:div>
                <w:div w:id="1034429611">
                  <w:marLeft w:val="0"/>
                  <w:marRight w:val="0"/>
                  <w:marTop w:val="0"/>
                  <w:marBottom w:val="0"/>
                  <w:divBdr>
                    <w:top w:val="single" w:sz="2" w:space="1" w:color="FFFFFF"/>
                    <w:left w:val="single" w:sz="2" w:space="0" w:color="FFFFFF"/>
                    <w:bottom w:val="single" w:sz="2" w:space="1" w:color="FFFFFF"/>
                    <w:right w:val="single" w:sz="2" w:space="4" w:color="FFFFFF"/>
                  </w:divBdr>
                  <w:divsChild>
                    <w:div w:id="1548906819">
                      <w:marLeft w:val="0"/>
                      <w:marRight w:val="0"/>
                      <w:marTop w:val="0"/>
                      <w:marBottom w:val="0"/>
                      <w:divBdr>
                        <w:top w:val="none" w:sz="0" w:space="0" w:color="auto"/>
                        <w:left w:val="none" w:sz="0" w:space="0" w:color="auto"/>
                        <w:bottom w:val="none" w:sz="0" w:space="0" w:color="auto"/>
                        <w:right w:val="none" w:sz="0" w:space="0" w:color="auto"/>
                      </w:divBdr>
                    </w:div>
                  </w:divsChild>
                </w:div>
                <w:div w:id="290132089">
                  <w:marLeft w:val="0"/>
                  <w:marRight w:val="0"/>
                  <w:marTop w:val="0"/>
                  <w:marBottom w:val="0"/>
                  <w:divBdr>
                    <w:top w:val="single" w:sz="2" w:space="1" w:color="FFFFFF"/>
                    <w:left w:val="single" w:sz="2" w:space="0" w:color="FFFFFF"/>
                    <w:bottom w:val="single" w:sz="2" w:space="4" w:color="FFFFFF"/>
                    <w:right w:val="single" w:sz="2" w:space="4" w:color="FFFFFF"/>
                  </w:divBdr>
                  <w:divsChild>
                    <w:div w:id="142287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557944">
      <w:bodyDiv w:val="1"/>
      <w:marLeft w:val="0"/>
      <w:marRight w:val="0"/>
      <w:marTop w:val="0"/>
      <w:marBottom w:val="0"/>
      <w:divBdr>
        <w:top w:val="none" w:sz="0" w:space="0" w:color="auto"/>
        <w:left w:val="none" w:sz="0" w:space="0" w:color="auto"/>
        <w:bottom w:val="none" w:sz="0" w:space="0" w:color="auto"/>
        <w:right w:val="none" w:sz="0" w:space="0" w:color="auto"/>
      </w:divBdr>
    </w:div>
    <w:div w:id="835076253">
      <w:bodyDiv w:val="1"/>
      <w:marLeft w:val="0"/>
      <w:marRight w:val="0"/>
      <w:marTop w:val="0"/>
      <w:marBottom w:val="0"/>
      <w:divBdr>
        <w:top w:val="none" w:sz="0" w:space="0" w:color="auto"/>
        <w:left w:val="none" w:sz="0" w:space="0" w:color="auto"/>
        <w:bottom w:val="none" w:sz="0" w:space="0" w:color="auto"/>
        <w:right w:val="none" w:sz="0" w:space="0" w:color="auto"/>
      </w:divBdr>
    </w:div>
    <w:div w:id="849636962">
      <w:bodyDiv w:val="1"/>
      <w:marLeft w:val="0"/>
      <w:marRight w:val="0"/>
      <w:marTop w:val="0"/>
      <w:marBottom w:val="0"/>
      <w:divBdr>
        <w:top w:val="none" w:sz="0" w:space="0" w:color="auto"/>
        <w:left w:val="none" w:sz="0" w:space="0" w:color="auto"/>
        <w:bottom w:val="none" w:sz="0" w:space="0" w:color="auto"/>
        <w:right w:val="none" w:sz="0" w:space="0" w:color="auto"/>
      </w:divBdr>
      <w:divsChild>
        <w:div w:id="1349719880">
          <w:marLeft w:val="0"/>
          <w:marRight w:val="0"/>
          <w:marTop w:val="0"/>
          <w:marBottom w:val="300"/>
          <w:divBdr>
            <w:top w:val="single" w:sz="48" w:space="0" w:color="F3F3F3"/>
            <w:left w:val="single" w:sz="48" w:space="0" w:color="F3F3F3"/>
            <w:bottom w:val="single" w:sz="48" w:space="0" w:color="F3F3F3"/>
            <w:right w:val="single" w:sz="48" w:space="0" w:color="F3F3F3"/>
          </w:divBdr>
          <w:divsChild>
            <w:div w:id="435684021">
              <w:marLeft w:val="0"/>
              <w:marRight w:val="0"/>
              <w:marTop w:val="0"/>
              <w:marBottom w:val="0"/>
              <w:divBdr>
                <w:top w:val="none" w:sz="0" w:space="0" w:color="auto"/>
                <w:left w:val="none" w:sz="0" w:space="0" w:color="auto"/>
                <w:bottom w:val="none" w:sz="0" w:space="0" w:color="auto"/>
                <w:right w:val="none" w:sz="0" w:space="0" w:color="auto"/>
              </w:divBdr>
              <w:divsChild>
                <w:div w:id="1848058459">
                  <w:marLeft w:val="0"/>
                  <w:marRight w:val="0"/>
                  <w:marTop w:val="0"/>
                  <w:marBottom w:val="0"/>
                  <w:divBdr>
                    <w:top w:val="single" w:sz="2" w:space="4" w:color="FFFFFF"/>
                    <w:left w:val="single" w:sz="2" w:space="0" w:color="FFFFFF"/>
                    <w:bottom w:val="single" w:sz="2" w:space="1" w:color="FFFFFF"/>
                    <w:right w:val="single" w:sz="2" w:space="4" w:color="FFFFFF"/>
                  </w:divBdr>
                  <w:divsChild>
                    <w:div w:id="154423378">
                      <w:marLeft w:val="0"/>
                      <w:marRight w:val="0"/>
                      <w:marTop w:val="0"/>
                      <w:marBottom w:val="0"/>
                      <w:divBdr>
                        <w:top w:val="none" w:sz="0" w:space="0" w:color="auto"/>
                        <w:left w:val="none" w:sz="0" w:space="0" w:color="auto"/>
                        <w:bottom w:val="none" w:sz="0" w:space="0" w:color="auto"/>
                        <w:right w:val="none" w:sz="0" w:space="0" w:color="auto"/>
                      </w:divBdr>
                    </w:div>
                  </w:divsChild>
                </w:div>
                <w:div w:id="877165417">
                  <w:marLeft w:val="0"/>
                  <w:marRight w:val="0"/>
                  <w:marTop w:val="0"/>
                  <w:marBottom w:val="0"/>
                  <w:divBdr>
                    <w:top w:val="single" w:sz="2" w:space="1" w:color="FFFFFF"/>
                    <w:left w:val="single" w:sz="2" w:space="0" w:color="FFFFFF"/>
                    <w:bottom w:val="single" w:sz="2" w:space="1" w:color="FFFFFF"/>
                    <w:right w:val="single" w:sz="2" w:space="4" w:color="FFFFFF"/>
                  </w:divBdr>
                  <w:divsChild>
                    <w:div w:id="208997908">
                      <w:marLeft w:val="0"/>
                      <w:marRight w:val="0"/>
                      <w:marTop w:val="0"/>
                      <w:marBottom w:val="0"/>
                      <w:divBdr>
                        <w:top w:val="none" w:sz="0" w:space="0" w:color="auto"/>
                        <w:left w:val="none" w:sz="0" w:space="0" w:color="auto"/>
                        <w:bottom w:val="none" w:sz="0" w:space="0" w:color="auto"/>
                        <w:right w:val="none" w:sz="0" w:space="0" w:color="auto"/>
                      </w:divBdr>
                    </w:div>
                  </w:divsChild>
                </w:div>
                <w:div w:id="130445503">
                  <w:marLeft w:val="0"/>
                  <w:marRight w:val="0"/>
                  <w:marTop w:val="0"/>
                  <w:marBottom w:val="0"/>
                  <w:divBdr>
                    <w:top w:val="single" w:sz="2" w:space="1" w:color="FFFFFF"/>
                    <w:left w:val="single" w:sz="2" w:space="0" w:color="FFFFFF"/>
                    <w:bottom w:val="single" w:sz="2" w:space="1" w:color="FFFFFF"/>
                    <w:right w:val="single" w:sz="2" w:space="4" w:color="FFFFFF"/>
                  </w:divBdr>
                  <w:divsChild>
                    <w:div w:id="566573721">
                      <w:marLeft w:val="0"/>
                      <w:marRight w:val="0"/>
                      <w:marTop w:val="0"/>
                      <w:marBottom w:val="0"/>
                      <w:divBdr>
                        <w:top w:val="none" w:sz="0" w:space="0" w:color="auto"/>
                        <w:left w:val="none" w:sz="0" w:space="0" w:color="auto"/>
                        <w:bottom w:val="none" w:sz="0" w:space="0" w:color="auto"/>
                        <w:right w:val="none" w:sz="0" w:space="0" w:color="auto"/>
                      </w:divBdr>
                    </w:div>
                  </w:divsChild>
                </w:div>
                <w:div w:id="660618612">
                  <w:marLeft w:val="0"/>
                  <w:marRight w:val="0"/>
                  <w:marTop w:val="0"/>
                  <w:marBottom w:val="0"/>
                  <w:divBdr>
                    <w:top w:val="single" w:sz="2" w:space="1" w:color="FFFFFF"/>
                    <w:left w:val="single" w:sz="2" w:space="0" w:color="FFFFFF"/>
                    <w:bottom w:val="single" w:sz="2" w:space="4" w:color="FFFFFF"/>
                    <w:right w:val="single" w:sz="2" w:space="4" w:color="FFFFFF"/>
                  </w:divBdr>
                  <w:divsChild>
                    <w:div w:id="208112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096833">
      <w:bodyDiv w:val="1"/>
      <w:marLeft w:val="0"/>
      <w:marRight w:val="0"/>
      <w:marTop w:val="0"/>
      <w:marBottom w:val="0"/>
      <w:divBdr>
        <w:top w:val="none" w:sz="0" w:space="0" w:color="auto"/>
        <w:left w:val="none" w:sz="0" w:space="0" w:color="auto"/>
        <w:bottom w:val="none" w:sz="0" w:space="0" w:color="auto"/>
        <w:right w:val="none" w:sz="0" w:space="0" w:color="auto"/>
      </w:divBdr>
    </w:div>
    <w:div w:id="1009064323">
      <w:bodyDiv w:val="1"/>
      <w:marLeft w:val="0"/>
      <w:marRight w:val="0"/>
      <w:marTop w:val="0"/>
      <w:marBottom w:val="0"/>
      <w:divBdr>
        <w:top w:val="none" w:sz="0" w:space="0" w:color="auto"/>
        <w:left w:val="none" w:sz="0" w:space="0" w:color="auto"/>
        <w:bottom w:val="none" w:sz="0" w:space="0" w:color="auto"/>
        <w:right w:val="none" w:sz="0" w:space="0" w:color="auto"/>
      </w:divBdr>
    </w:div>
    <w:div w:id="1115321211">
      <w:bodyDiv w:val="1"/>
      <w:marLeft w:val="0"/>
      <w:marRight w:val="0"/>
      <w:marTop w:val="0"/>
      <w:marBottom w:val="0"/>
      <w:divBdr>
        <w:top w:val="none" w:sz="0" w:space="0" w:color="auto"/>
        <w:left w:val="none" w:sz="0" w:space="0" w:color="auto"/>
        <w:bottom w:val="none" w:sz="0" w:space="0" w:color="auto"/>
        <w:right w:val="none" w:sz="0" w:space="0" w:color="auto"/>
      </w:divBdr>
    </w:div>
    <w:div w:id="1133408258">
      <w:bodyDiv w:val="1"/>
      <w:marLeft w:val="0"/>
      <w:marRight w:val="0"/>
      <w:marTop w:val="0"/>
      <w:marBottom w:val="0"/>
      <w:divBdr>
        <w:top w:val="none" w:sz="0" w:space="0" w:color="auto"/>
        <w:left w:val="none" w:sz="0" w:space="0" w:color="auto"/>
        <w:bottom w:val="none" w:sz="0" w:space="0" w:color="auto"/>
        <w:right w:val="none" w:sz="0" w:space="0" w:color="auto"/>
      </w:divBdr>
      <w:divsChild>
        <w:div w:id="986252230">
          <w:marLeft w:val="0"/>
          <w:marRight w:val="0"/>
          <w:marTop w:val="0"/>
          <w:marBottom w:val="0"/>
          <w:divBdr>
            <w:top w:val="none" w:sz="0" w:space="0" w:color="auto"/>
            <w:left w:val="none" w:sz="0" w:space="0" w:color="auto"/>
            <w:bottom w:val="none" w:sz="0" w:space="0" w:color="auto"/>
            <w:right w:val="none" w:sz="0" w:space="0" w:color="auto"/>
          </w:divBdr>
          <w:divsChild>
            <w:div w:id="14700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79592">
      <w:bodyDiv w:val="1"/>
      <w:marLeft w:val="0"/>
      <w:marRight w:val="0"/>
      <w:marTop w:val="0"/>
      <w:marBottom w:val="0"/>
      <w:divBdr>
        <w:top w:val="none" w:sz="0" w:space="0" w:color="auto"/>
        <w:left w:val="none" w:sz="0" w:space="0" w:color="auto"/>
        <w:bottom w:val="none" w:sz="0" w:space="0" w:color="auto"/>
        <w:right w:val="none" w:sz="0" w:space="0" w:color="auto"/>
      </w:divBdr>
    </w:div>
    <w:div w:id="1171675216">
      <w:bodyDiv w:val="1"/>
      <w:marLeft w:val="0"/>
      <w:marRight w:val="0"/>
      <w:marTop w:val="0"/>
      <w:marBottom w:val="0"/>
      <w:divBdr>
        <w:top w:val="none" w:sz="0" w:space="0" w:color="auto"/>
        <w:left w:val="none" w:sz="0" w:space="0" w:color="auto"/>
        <w:bottom w:val="none" w:sz="0" w:space="0" w:color="auto"/>
        <w:right w:val="none" w:sz="0" w:space="0" w:color="auto"/>
      </w:divBdr>
    </w:div>
    <w:div w:id="1201363073">
      <w:bodyDiv w:val="1"/>
      <w:marLeft w:val="0"/>
      <w:marRight w:val="0"/>
      <w:marTop w:val="0"/>
      <w:marBottom w:val="0"/>
      <w:divBdr>
        <w:top w:val="none" w:sz="0" w:space="0" w:color="auto"/>
        <w:left w:val="none" w:sz="0" w:space="0" w:color="auto"/>
        <w:bottom w:val="none" w:sz="0" w:space="0" w:color="auto"/>
        <w:right w:val="none" w:sz="0" w:space="0" w:color="auto"/>
      </w:divBdr>
    </w:div>
    <w:div w:id="1214806940">
      <w:bodyDiv w:val="1"/>
      <w:marLeft w:val="0"/>
      <w:marRight w:val="0"/>
      <w:marTop w:val="0"/>
      <w:marBottom w:val="0"/>
      <w:divBdr>
        <w:top w:val="none" w:sz="0" w:space="0" w:color="auto"/>
        <w:left w:val="none" w:sz="0" w:space="0" w:color="auto"/>
        <w:bottom w:val="none" w:sz="0" w:space="0" w:color="auto"/>
        <w:right w:val="none" w:sz="0" w:space="0" w:color="auto"/>
      </w:divBdr>
    </w:div>
    <w:div w:id="1273325451">
      <w:bodyDiv w:val="1"/>
      <w:marLeft w:val="0"/>
      <w:marRight w:val="0"/>
      <w:marTop w:val="0"/>
      <w:marBottom w:val="0"/>
      <w:divBdr>
        <w:top w:val="none" w:sz="0" w:space="0" w:color="auto"/>
        <w:left w:val="none" w:sz="0" w:space="0" w:color="auto"/>
        <w:bottom w:val="none" w:sz="0" w:space="0" w:color="auto"/>
        <w:right w:val="none" w:sz="0" w:space="0" w:color="auto"/>
      </w:divBdr>
    </w:div>
    <w:div w:id="1321230496">
      <w:bodyDiv w:val="1"/>
      <w:marLeft w:val="0"/>
      <w:marRight w:val="0"/>
      <w:marTop w:val="0"/>
      <w:marBottom w:val="0"/>
      <w:divBdr>
        <w:top w:val="none" w:sz="0" w:space="0" w:color="auto"/>
        <w:left w:val="none" w:sz="0" w:space="0" w:color="auto"/>
        <w:bottom w:val="none" w:sz="0" w:space="0" w:color="auto"/>
        <w:right w:val="none" w:sz="0" w:space="0" w:color="auto"/>
      </w:divBdr>
    </w:div>
    <w:div w:id="1362827067">
      <w:bodyDiv w:val="1"/>
      <w:marLeft w:val="0"/>
      <w:marRight w:val="0"/>
      <w:marTop w:val="0"/>
      <w:marBottom w:val="0"/>
      <w:divBdr>
        <w:top w:val="none" w:sz="0" w:space="0" w:color="auto"/>
        <w:left w:val="none" w:sz="0" w:space="0" w:color="auto"/>
        <w:bottom w:val="none" w:sz="0" w:space="0" w:color="auto"/>
        <w:right w:val="none" w:sz="0" w:space="0" w:color="auto"/>
      </w:divBdr>
    </w:div>
    <w:div w:id="1398429904">
      <w:bodyDiv w:val="1"/>
      <w:marLeft w:val="0"/>
      <w:marRight w:val="0"/>
      <w:marTop w:val="0"/>
      <w:marBottom w:val="0"/>
      <w:divBdr>
        <w:top w:val="none" w:sz="0" w:space="0" w:color="auto"/>
        <w:left w:val="none" w:sz="0" w:space="0" w:color="auto"/>
        <w:bottom w:val="none" w:sz="0" w:space="0" w:color="auto"/>
        <w:right w:val="none" w:sz="0" w:space="0" w:color="auto"/>
      </w:divBdr>
    </w:div>
    <w:div w:id="1420755355">
      <w:bodyDiv w:val="1"/>
      <w:marLeft w:val="0"/>
      <w:marRight w:val="0"/>
      <w:marTop w:val="0"/>
      <w:marBottom w:val="0"/>
      <w:divBdr>
        <w:top w:val="none" w:sz="0" w:space="0" w:color="auto"/>
        <w:left w:val="none" w:sz="0" w:space="0" w:color="auto"/>
        <w:bottom w:val="none" w:sz="0" w:space="0" w:color="auto"/>
        <w:right w:val="none" w:sz="0" w:space="0" w:color="auto"/>
      </w:divBdr>
    </w:div>
    <w:div w:id="1433237861">
      <w:bodyDiv w:val="1"/>
      <w:marLeft w:val="0"/>
      <w:marRight w:val="0"/>
      <w:marTop w:val="0"/>
      <w:marBottom w:val="0"/>
      <w:divBdr>
        <w:top w:val="none" w:sz="0" w:space="0" w:color="auto"/>
        <w:left w:val="none" w:sz="0" w:space="0" w:color="auto"/>
        <w:bottom w:val="none" w:sz="0" w:space="0" w:color="auto"/>
        <w:right w:val="none" w:sz="0" w:space="0" w:color="auto"/>
      </w:divBdr>
      <w:divsChild>
        <w:div w:id="908661227">
          <w:marLeft w:val="0"/>
          <w:marRight w:val="0"/>
          <w:marTop w:val="0"/>
          <w:marBottom w:val="300"/>
          <w:divBdr>
            <w:top w:val="single" w:sz="48" w:space="0" w:color="F3F3F3"/>
            <w:left w:val="single" w:sz="48" w:space="0" w:color="F3F3F3"/>
            <w:bottom w:val="single" w:sz="48" w:space="0" w:color="F3F3F3"/>
            <w:right w:val="single" w:sz="48" w:space="0" w:color="F3F3F3"/>
          </w:divBdr>
          <w:divsChild>
            <w:div w:id="541475619">
              <w:marLeft w:val="0"/>
              <w:marRight w:val="0"/>
              <w:marTop w:val="0"/>
              <w:marBottom w:val="0"/>
              <w:divBdr>
                <w:top w:val="none" w:sz="0" w:space="0" w:color="auto"/>
                <w:left w:val="none" w:sz="0" w:space="0" w:color="auto"/>
                <w:bottom w:val="none" w:sz="0" w:space="0" w:color="auto"/>
                <w:right w:val="none" w:sz="0" w:space="0" w:color="auto"/>
              </w:divBdr>
              <w:divsChild>
                <w:div w:id="748580212">
                  <w:marLeft w:val="0"/>
                  <w:marRight w:val="0"/>
                  <w:marTop w:val="0"/>
                  <w:marBottom w:val="0"/>
                  <w:divBdr>
                    <w:top w:val="single" w:sz="2" w:space="4" w:color="FFFFFF"/>
                    <w:left w:val="single" w:sz="2" w:space="0" w:color="FFFFFF"/>
                    <w:bottom w:val="single" w:sz="2" w:space="1" w:color="FFFFFF"/>
                    <w:right w:val="single" w:sz="2" w:space="4" w:color="FFFFFF"/>
                  </w:divBdr>
                  <w:divsChild>
                    <w:div w:id="887179951">
                      <w:marLeft w:val="0"/>
                      <w:marRight w:val="0"/>
                      <w:marTop w:val="0"/>
                      <w:marBottom w:val="0"/>
                      <w:divBdr>
                        <w:top w:val="none" w:sz="0" w:space="0" w:color="auto"/>
                        <w:left w:val="none" w:sz="0" w:space="0" w:color="auto"/>
                        <w:bottom w:val="none" w:sz="0" w:space="0" w:color="auto"/>
                        <w:right w:val="none" w:sz="0" w:space="0" w:color="auto"/>
                      </w:divBdr>
                    </w:div>
                  </w:divsChild>
                </w:div>
                <w:div w:id="454566223">
                  <w:marLeft w:val="0"/>
                  <w:marRight w:val="0"/>
                  <w:marTop w:val="0"/>
                  <w:marBottom w:val="0"/>
                  <w:divBdr>
                    <w:top w:val="single" w:sz="2" w:space="1" w:color="FFFFFF"/>
                    <w:left w:val="single" w:sz="2" w:space="0" w:color="FFFFFF"/>
                    <w:bottom w:val="single" w:sz="2" w:space="1" w:color="FFFFFF"/>
                    <w:right w:val="single" w:sz="2" w:space="4" w:color="FFFFFF"/>
                  </w:divBdr>
                  <w:divsChild>
                    <w:div w:id="303505905">
                      <w:marLeft w:val="0"/>
                      <w:marRight w:val="0"/>
                      <w:marTop w:val="0"/>
                      <w:marBottom w:val="0"/>
                      <w:divBdr>
                        <w:top w:val="none" w:sz="0" w:space="0" w:color="auto"/>
                        <w:left w:val="none" w:sz="0" w:space="0" w:color="auto"/>
                        <w:bottom w:val="none" w:sz="0" w:space="0" w:color="auto"/>
                        <w:right w:val="none" w:sz="0" w:space="0" w:color="auto"/>
                      </w:divBdr>
                    </w:div>
                  </w:divsChild>
                </w:div>
                <w:div w:id="1444571779">
                  <w:marLeft w:val="0"/>
                  <w:marRight w:val="0"/>
                  <w:marTop w:val="0"/>
                  <w:marBottom w:val="0"/>
                  <w:divBdr>
                    <w:top w:val="single" w:sz="2" w:space="1" w:color="FFFFFF"/>
                    <w:left w:val="single" w:sz="2" w:space="0" w:color="FFFFFF"/>
                    <w:bottom w:val="single" w:sz="2" w:space="1" w:color="FFFFFF"/>
                    <w:right w:val="single" w:sz="2" w:space="4" w:color="FFFFFF"/>
                  </w:divBdr>
                  <w:divsChild>
                    <w:div w:id="1515730079">
                      <w:marLeft w:val="0"/>
                      <w:marRight w:val="0"/>
                      <w:marTop w:val="0"/>
                      <w:marBottom w:val="0"/>
                      <w:divBdr>
                        <w:top w:val="none" w:sz="0" w:space="0" w:color="auto"/>
                        <w:left w:val="none" w:sz="0" w:space="0" w:color="auto"/>
                        <w:bottom w:val="none" w:sz="0" w:space="0" w:color="auto"/>
                        <w:right w:val="none" w:sz="0" w:space="0" w:color="auto"/>
                      </w:divBdr>
                    </w:div>
                  </w:divsChild>
                </w:div>
                <w:div w:id="601298244">
                  <w:marLeft w:val="0"/>
                  <w:marRight w:val="0"/>
                  <w:marTop w:val="0"/>
                  <w:marBottom w:val="0"/>
                  <w:divBdr>
                    <w:top w:val="single" w:sz="2" w:space="1" w:color="FFFFFF"/>
                    <w:left w:val="single" w:sz="2" w:space="0" w:color="FFFFFF"/>
                    <w:bottom w:val="single" w:sz="2" w:space="1" w:color="FFFFFF"/>
                    <w:right w:val="single" w:sz="2" w:space="4" w:color="FFFFFF"/>
                  </w:divBdr>
                  <w:divsChild>
                    <w:div w:id="1352998905">
                      <w:marLeft w:val="0"/>
                      <w:marRight w:val="0"/>
                      <w:marTop w:val="0"/>
                      <w:marBottom w:val="0"/>
                      <w:divBdr>
                        <w:top w:val="none" w:sz="0" w:space="0" w:color="auto"/>
                        <w:left w:val="none" w:sz="0" w:space="0" w:color="auto"/>
                        <w:bottom w:val="none" w:sz="0" w:space="0" w:color="auto"/>
                        <w:right w:val="none" w:sz="0" w:space="0" w:color="auto"/>
                      </w:divBdr>
                    </w:div>
                  </w:divsChild>
                </w:div>
                <w:div w:id="1876382846">
                  <w:marLeft w:val="0"/>
                  <w:marRight w:val="0"/>
                  <w:marTop w:val="0"/>
                  <w:marBottom w:val="0"/>
                  <w:divBdr>
                    <w:top w:val="single" w:sz="2" w:space="1" w:color="FFFFFF"/>
                    <w:left w:val="single" w:sz="2" w:space="0" w:color="FFFFFF"/>
                    <w:bottom w:val="single" w:sz="2" w:space="1" w:color="FFFFFF"/>
                    <w:right w:val="single" w:sz="2" w:space="4" w:color="FFFFFF"/>
                  </w:divBdr>
                  <w:divsChild>
                    <w:div w:id="1458530247">
                      <w:marLeft w:val="0"/>
                      <w:marRight w:val="0"/>
                      <w:marTop w:val="0"/>
                      <w:marBottom w:val="0"/>
                      <w:divBdr>
                        <w:top w:val="none" w:sz="0" w:space="0" w:color="auto"/>
                        <w:left w:val="none" w:sz="0" w:space="0" w:color="auto"/>
                        <w:bottom w:val="none" w:sz="0" w:space="0" w:color="auto"/>
                        <w:right w:val="none" w:sz="0" w:space="0" w:color="auto"/>
                      </w:divBdr>
                    </w:div>
                  </w:divsChild>
                </w:div>
                <w:div w:id="966394695">
                  <w:marLeft w:val="0"/>
                  <w:marRight w:val="0"/>
                  <w:marTop w:val="0"/>
                  <w:marBottom w:val="0"/>
                  <w:divBdr>
                    <w:top w:val="single" w:sz="2" w:space="1" w:color="FFFFFF"/>
                    <w:left w:val="single" w:sz="2" w:space="0" w:color="FFFFFF"/>
                    <w:bottom w:val="single" w:sz="2" w:space="1" w:color="FFFFFF"/>
                    <w:right w:val="single" w:sz="2" w:space="4" w:color="FFFFFF"/>
                  </w:divBdr>
                  <w:divsChild>
                    <w:div w:id="2026978623">
                      <w:marLeft w:val="0"/>
                      <w:marRight w:val="0"/>
                      <w:marTop w:val="0"/>
                      <w:marBottom w:val="0"/>
                      <w:divBdr>
                        <w:top w:val="none" w:sz="0" w:space="0" w:color="auto"/>
                        <w:left w:val="none" w:sz="0" w:space="0" w:color="auto"/>
                        <w:bottom w:val="none" w:sz="0" w:space="0" w:color="auto"/>
                        <w:right w:val="none" w:sz="0" w:space="0" w:color="auto"/>
                      </w:divBdr>
                    </w:div>
                  </w:divsChild>
                </w:div>
                <w:div w:id="1234315574">
                  <w:marLeft w:val="0"/>
                  <w:marRight w:val="0"/>
                  <w:marTop w:val="0"/>
                  <w:marBottom w:val="0"/>
                  <w:divBdr>
                    <w:top w:val="single" w:sz="2" w:space="1" w:color="FFFFFF"/>
                    <w:left w:val="single" w:sz="2" w:space="0" w:color="FFFFFF"/>
                    <w:bottom w:val="single" w:sz="2" w:space="4" w:color="FFFFFF"/>
                    <w:right w:val="single" w:sz="2" w:space="4" w:color="FFFFFF"/>
                  </w:divBdr>
                  <w:divsChild>
                    <w:div w:id="13546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682520">
      <w:bodyDiv w:val="1"/>
      <w:marLeft w:val="0"/>
      <w:marRight w:val="0"/>
      <w:marTop w:val="0"/>
      <w:marBottom w:val="0"/>
      <w:divBdr>
        <w:top w:val="none" w:sz="0" w:space="0" w:color="auto"/>
        <w:left w:val="none" w:sz="0" w:space="0" w:color="auto"/>
        <w:bottom w:val="none" w:sz="0" w:space="0" w:color="auto"/>
        <w:right w:val="none" w:sz="0" w:space="0" w:color="auto"/>
      </w:divBdr>
      <w:divsChild>
        <w:div w:id="857816489">
          <w:marLeft w:val="0"/>
          <w:marRight w:val="0"/>
          <w:marTop w:val="0"/>
          <w:marBottom w:val="300"/>
          <w:divBdr>
            <w:top w:val="single" w:sz="48" w:space="0" w:color="F3F3F3"/>
            <w:left w:val="single" w:sz="48" w:space="0" w:color="F3F3F3"/>
            <w:bottom w:val="single" w:sz="48" w:space="0" w:color="F3F3F3"/>
            <w:right w:val="single" w:sz="48" w:space="0" w:color="F3F3F3"/>
          </w:divBdr>
          <w:divsChild>
            <w:div w:id="1265922748">
              <w:marLeft w:val="0"/>
              <w:marRight w:val="0"/>
              <w:marTop w:val="0"/>
              <w:marBottom w:val="0"/>
              <w:divBdr>
                <w:top w:val="none" w:sz="0" w:space="0" w:color="auto"/>
                <w:left w:val="none" w:sz="0" w:space="0" w:color="auto"/>
                <w:bottom w:val="none" w:sz="0" w:space="0" w:color="auto"/>
                <w:right w:val="none" w:sz="0" w:space="0" w:color="auto"/>
              </w:divBdr>
              <w:divsChild>
                <w:div w:id="278613940">
                  <w:marLeft w:val="0"/>
                  <w:marRight w:val="0"/>
                  <w:marTop w:val="0"/>
                  <w:marBottom w:val="0"/>
                  <w:divBdr>
                    <w:top w:val="single" w:sz="2" w:space="4" w:color="FFFFFF"/>
                    <w:left w:val="single" w:sz="2" w:space="0" w:color="FFFFFF"/>
                    <w:bottom w:val="single" w:sz="2" w:space="1" w:color="FFFFFF"/>
                    <w:right w:val="single" w:sz="2" w:space="4" w:color="FFFFFF"/>
                  </w:divBdr>
                  <w:divsChild>
                    <w:div w:id="1136870255">
                      <w:marLeft w:val="0"/>
                      <w:marRight w:val="0"/>
                      <w:marTop w:val="0"/>
                      <w:marBottom w:val="0"/>
                      <w:divBdr>
                        <w:top w:val="none" w:sz="0" w:space="0" w:color="auto"/>
                        <w:left w:val="none" w:sz="0" w:space="0" w:color="auto"/>
                        <w:bottom w:val="none" w:sz="0" w:space="0" w:color="auto"/>
                        <w:right w:val="none" w:sz="0" w:space="0" w:color="auto"/>
                      </w:divBdr>
                    </w:div>
                  </w:divsChild>
                </w:div>
                <w:div w:id="1625652458">
                  <w:marLeft w:val="0"/>
                  <w:marRight w:val="0"/>
                  <w:marTop w:val="0"/>
                  <w:marBottom w:val="0"/>
                  <w:divBdr>
                    <w:top w:val="single" w:sz="2" w:space="1" w:color="FFFFFF"/>
                    <w:left w:val="single" w:sz="2" w:space="0" w:color="FFFFFF"/>
                    <w:bottom w:val="single" w:sz="2" w:space="1" w:color="FFFFFF"/>
                    <w:right w:val="single" w:sz="2" w:space="4" w:color="FFFFFF"/>
                  </w:divBdr>
                  <w:divsChild>
                    <w:div w:id="985086953">
                      <w:marLeft w:val="0"/>
                      <w:marRight w:val="0"/>
                      <w:marTop w:val="0"/>
                      <w:marBottom w:val="0"/>
                      <w:divBdr>
                        <w:top w:val="none" w:sz="0" w:space="0" w:color="auto"/>
                        <w:left w:val="none" w:sz="0" w:space="0" w:color="auto"/>
                        <w:bottom w:val="none" w:sz="0" w:space="0" w:color="auto"/>
                        <w:right w:val="none" w:sz="0" w:space="0" w:color="auto"/>
                      </w:divBdr>
                    </w:div>
                  </w:divsChild>
                </w:div>
                <w:div w:id="554202492">
                  <w:marLeft w:val="0"/>
                  <w:marRight w:val="0"/>
                  <w:marTop w:val="0"/>
                  <w:marBottom w:val="0"/>
                  <w:divBdr>
                    <w:top w:val="single" w:sz="2" w:space="1" w:color="FFFFFF"/>
                    <w:left w:val="single" w:sz="2" w:space="0" w:color="FFFFFF"/>
                    <w:bottom w:val="single" w:sz="2" w:space="1" w:color="FFFFFF"/>
                    <w:right w:val="single" w:sz="2" w:space="4" w:color="FFFFFF"/>
                  </w:divBdr>
                  <w:divsChild>
                    <w:div w:id="1177501027">
                      <w:marLeft w:val="0"/>
                      <w:marRight w:val="0"/>
                      <w:marTop w:val="0"/>
                      <w:marBottom w:val="0"/>
                      <w:divBdr>
                        <w:top w:val="none" w:sz="0" w:space="0" w:color="auto"/>
                        <w:left w:val="none" w:sz="0" w:space="0" w:color="auto"/>
                        <w:bottom w:val="none" w:sz="0" w:space="0" w:color="auto"/>
                        <w:right w:val="none" w:sz="0" w:space="0" w:color="auto"/>
                      </w:divBdr>
                    </w:div>
                  </w:divsChild>
                </w:div>
                <w:div w:id="1094595789">
                  <w:marLeft w:val="0"/>
                  <w:marRight w:val="0"/>
                  <w:marTop w:val="0"/>
                  <w:marBottom w:val="0"/>
                  <w:divBdr>
                    <w:top w:val="single" w:sz="2" w:space="1" w:color="FFFFFF"/>
                    <w:left w:val="single" w:sz="2" w:space="0" w:color="FFFFFF"/>
                    <w:bottom w:val="single" w:sz="2" w:space="1" w:color="FFFFFF"/>
                    <w:right w:val="single" w:sz="2" w:space="4" w:color="FFFFFF"/>
                  </w:divBdr>
                  <w:divsChild>
                    <w:div w:id="783115926">
                      <w:marLeft w:val="0"/>
                      <w:marRight w:val="0"/>
                      <w:marTop w:val="0"/>
                      <w:marBottom w:val="0"/>
                      <w:divBdr>
                        <w:top w:val="none" w:sz="0" w:space="0" w:color="auto"/>
                        <w:left w:val="none" w:sz="0" w:space="0" w:color="auto"/>
                        <w:bottom w:val="none" w:sz="0" w:space="0" w:color="auto"/>
                        <w:right w:val="none" w:sz="0" w:space="0" w:color="auto"/>
                      </w:divBdr>
                    </w:div>
                  </w:divsChild>
                </w:div>
                <w:div w:id="1819685577">
                  <w:marLeft w:val="0"/>
                  <w:marRight w:val="0"/>
                  <w:marTop w:val="0"/>
                  <w:marBottom w:val="0"/>
                  <w:divBdr>
                    <w:top w:val="single" w:sz="2" w:space="1" w:color="FFFFFF"/>
                    <w:left w:val="single" w:sz="2" w:space="0" w:color="FFFFFF"/>
                    <w:bottom w:val="single" w:sz="2" w:space="1" w:color="FFFFFF"/>
                    <w:right w:val="single" w:sz="2" w:space="4" w:color="FFFFFF"/>
                  </w:divBdr>
                  <w:divsChild>
                    <w:div w:id="1083185633">
                      <w:marLeft w:val="0"/>
                      <w:marRight w:val="0"/>
                      <w:marTop w:val="0"/>
                      <w:marBottom w:val="0"/>
                      <w:divBdr>
                        <w:top w:val="none" w:sz="0" w:space="0" w:color="auto"/>
                        <w:left w:val="none" w:sz="0" w:space="0" w:color="auto"/>
                        <w:bottom w:val="none" w:sz="0" w:space="0" w:color="auto"/>
                        <w:right w:val="none" w:sz="0" w:space="0" w:color="auto"/>
                      </w:divBdr>
                    </w:div>
                  </w:divsChild>
                </w:div>
                <w:div w:id="824277434">
                  <w:marLeft w:val="0"/>
                  <w:marRight w:val="0"/>
                  <w:marTop w:val="0"/>
                  <w:marBottom w:val="0"/>
                  <w:divBdr>
                    <w:top w:val="single" w:sz="2" w:space="1" w:color="FFFFFF"/>
                    <w:left w:val="single" w:sz="2" w:space="0" w:color="FFFFFF"/>
                    <w:bottom w:val="single" w:sz="2" w:space="1" w:color="FFFFFF"/>
                    <w:right w:val="single" w:sz="2" w:space="4" w:color="FFFFFF"/>
                  </w:divBdr>
                  <w:divsChild>
                    <w:div w:id="1311325917">
                      <w:marLeft w:val="0"/>
                      <w:marRight w:val="0"/>
                      <w:marTop w:val="0"/>
                      <w:marBottom w:val="0"/>
                      <w:divBdr>
                        <w:top w:val="none" w:sz="0" w:space="0" w:color="auto"/>
                        <w:left w:val="none" w:sz="0" w:space="0" w:color="auto"/>
                        <w:bottom w:val="none" w:sz="0" w:space="0" w:color="auto"/>
                        <w:right w:val="none" w:sz="0" w:space="0" w:color="auto"/>
                      </w:divBdr>
                    </w:div>
                  </w:divsChild>
                </w:div>
                <w:div w:id="404838325">
                  <w:marLeft w:val="0"/>
                  <w:marRight w:val="0"/>
                  <w:marTop w:val="0"/>
                  <w:marBottom w:val="0"/>
                  <w:divBdr>
                    <w:top w:val="single" w:sz="2" w:space="1" w:color="FFFFFF"/>
                    <w:left w:val="single" w:sz="2" w:space="0" w:color="FFFFFF"/>
                    <w:bottom w:val="single" w:sz="2" w:space="4" w:color="FFFFFF"/>
                    <w:right w:val="single" w:sz="2" w:space="4" w:color="FFFFFF"/>
                  </w:divBdr>
                  <w:divsChild>
                    <w:div w:id="19577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275889">
      <w:bodyDiv w:val="1"/>
      <w:marLeft w:val="0"/>
      <w:marRight w:val="0"/>
      <w:marTop w:val="0"/>
      <w:marBottom w:val="0"/>
      <w:divBdr>
        <w:top w:val="none" w:sz="0" w:space="0" w:color="auto"/>
        <w:left w:val="none" w:sz="0" w:space="0" w:color="auto"/>
        <w:bottom w:val="none" w:sz="0" w:space="0" w:color="auto"/>
        <w:right w:val="none" w:sz="0" w:space="0" w:color="auto"/>
      </w:divBdr>
    </w:div>
    <w:div w:id="1550265762">
      <w:bodyDiv w:val="1"/>
      <w:marLeft w:val="0"/>
      <w:marRight w:val="0"/>
      <w:marTop w:val="0"/>
      <w:marBottom w:val="0"/>
      <w:divBdr>
        <w:top w:val="none" w:sz="0" w:space="0" w:color="auto"/>
        <w:left w:val="none" w:sz="0" w:space="0" w:color="auto"/>
        <w:bottom w:val="none" w:sz="0" w:space="0" w:color="auto"/>
        <w:right w:val="none" w:sz="0" w:space="0" w:color="auto"/>
      </w:divBdr>
    </w:div>
    <w:div w:id="1603340225">
      <w:bodyDiv w:val="1"/>
      <w:marLeft w:val="0"/>
      <w:marRight w:val="0"/>
      <w:marTop w:val="0"/>
      <w:marBottom w:val="0"/>
      <w:divBdr>
        <w:top w:val="none" w:sz="0" w:space="0" w:color="auto"/>
        <w:left w:val="none" w:sz="0" w:space="0" w:color="auto"/>
        <w:bottom w:val="none" w:sz="0" w:space="0" w:color="auto"/>
        <w:right w:val="none" w:sz="0" w:space="0" w:color="auto"/>
      </w:divBdr>
    </w:div>
    <w:div w:id="1641155299">
      <w:bodyDiv w:val="1"/>
      <w:marLeft w:val="0"/>
      <w:marRight w:val="0"/>
      <w:marTop w:val="0"/>
      <w:marBottom w:val="0"/>
      <w:divBdr>
        <w:top w:val="none" w:sz="0" w:space="0" w:color="auto"/>
        <w:left w:val="none" w:sz="0" w:space="0" w:color="auto"/>
        <w:bottom w:val="none" w:sz="0" w:space="0" w:color="auto"/>
        <w:right w:val="none" w:sz="0" w:space="0" w:color="auto"/>
      </w:divBdr>
    </w:div>
    <w:div w:id="1645740491">
      <w:bodyDiv w:val="1"/>
      <w:marLeft w:val="0"/>
      <w:marRight w:val="0"/>
      <w:marTop w:val="0"/>
      <w:marBottom w:val="0"/>
      <w:divBdr>
        <w:top w:val="none" w:sz="0" w:space="0" w:color="auto"/>
        <w:left w:val="none" w:sz="0" w:space="0" w:color="auto"/>
        <w:bottom w:val="none" w:sz="0" w:space="0" w:color="auto"/>
        <w:right w:val="none" w:sz="0" w:space="0" w:color="auto"/>
      </w:divBdr>
      <w:divsChild>
        <w:div w:id="190338880">
          <w:marLeft w:val="0"/>
          <w:marRight w:val="0"/>
          <w:marTop w:val="0"/>
          <w:marBottom w:val="300"/>
          <w:divBdr>
            <w:top w:val="single" w:sz="48" w:space="0" w:color="F3F3F3"/>
            <w:left w:val="single" w:sz="48" w:space="0" w:color="F3F3F3"/>
            <w:bottom w:val="single" w:sz="48" w:space="0" w:color="F3F3F3"/>
            <w:right w:val="single" w:sz="48" w:space="0" w:color="F3F3F3"/>
          </w:divBdr>
          <w:divsChild>
            <w:div w:id="788473015">
              <w:marLeft w:val="0"/>
              <w:marRight w:val="0"/>
              <w:marTop w:val="0"/>
              <w:marBottom w:val="0"/>
              <w:divBdr>
                <w:top w:val="none" w:sz="0" w:space="0" w:color="auto"/>
                <w:left w:val="none" w:sz="0" w:space="0" w:color="auto"/>
                <w:bottom w:val="none" w:sz="0" w:space="0" w:color="auto"/>
                <w:right w:val="none" w:sz="0" w:space="0" w:color="auto"/>
              </w:divBdr>
              <w:divsChild>
                <w:div w:id="1027877708">
                  <w:marLeft w:val="0"/>
                  <w:marRight w:val="0"/>
                  <w:marTop w:val="0"/>
                  <w:marBottom w:val="0"/>
                  <w:divBdr>
                    <w:top w:val="single" w:sz="2" w:space="4" w:color="FFFFFF"/>
                    <w:left w:val="single" w:sz="2" w:space="0" w:color="FFFFFF"/>
                    <w:bottom w:val="single" w:sz="2" w:space="1" w:color="FFFFFF"/>
                    <w:right w:val="single" w:sz="2" w:space="4" w:color="FFFFFF"/>
                  </w:divBdr>
                  <w:divsChild>
                    <w:div w:id="267472820">
                      <w:marLeft w:val="0"/>
                      <w:marRight w:val="0"/>
                      <w:marTop w:val="0"/>
                      <w:marBottom w:val="0"/>
                      <w:divBdr>
                        <w:top w:val="none" w:sz="0" w:space="0" w:color="auto"/>
                        <w:left w:val="none" w:sz="0" w:space="0" w:color="auto"/>
                        <w:bottom w:val="none" w:sz="0" w:space="0" w:color="auto"/>
                        <w:right w:val="none" w:sz="0" w:space="0" w:color="auto"/>
                      </w:divBdr>
                    </w:div>
                  </w:divsChild>
                </w:div>
                <w:div w:id="1248031362">
                  <w:marLeft w:val="0"/>
                  <w:marRight w:val="0"/>
                  <w:marTop w:val="0"/>
                  <w:marBottom w:val="0"/>
                  <w:divBdr>
                    <w:top w:val="single" w:sz="2" w:space="1" w:color="FFFFFF"/>
                    <w:left w:val="single" w:sz="2" w:space="0" w:color="FFFFFF"/>
                    <w:bottom w:val="single" w:sz="2" w:space="1" w:color="FFFFFF"/>
                    <w:right w:val="single" w:sz="2" w:space="4" w:color="FFFFFF"/>
                  </w:divBdr>
                  <w:divsChild>
                    <w:div w:id="498732709">
                      <w:marLeft w:val="0"/>
                      <w:marRight w:val="0"/>
                      <w:marTop w:val="0"/>
                      <w:marBottom w:val="0"/>
                      <w:divBdr>
                        <w:top w:val="none" w:sz="0" w:space="0" w:color="auto"/>
                        <w:left w:val="none" w:sz="0" w:space="0" w:color="auto"/>
                        <w:bottom w:val="none" w:sz="0" w:space="0" w:color="auto"/>
                        <w:right w:val="none" w:sz="0" w:space="0" w:color="auto"/>
                      </w:divBdr>
                    </w:div>
                  </w:divsChild>
                </w:div>
                <w:div w:id="382797135">
                  <w:marLeft w:val="0"/>
                  <w:marRight w:val="0"/>
                  <w:marTop w:val="0"/>
                  <w:marBottom w:val="0"/>
                  <w:divBdr>
                    <w:top w:val="single" w:sz="2" w:space="1" w:color="FFFFFF"/>
                    <w:left w:val="single" w:sz="2" w:space="0" w:color="FFFFFF"/>
                    <w:bottom w:val="single" w:sz="2" w:space="1" w:color="FFFFFF"/>
                    <w:right w:val="single" w:sz="2" w:space="4" w:color="FFFFFF"/>
                  </w:divBdr>
                  <w:divsChild>
                    <w:div w:id="135878329">
                      <w:marLeft w:val="0"/>
                      <w:marRight w:val="0"/>
                      <w:marTop w:val="0"/>
                      <w:marBottom w:val="0"/>
                      <w:divBdr>
                        <w:top w:val="none" w:sz="0" w:space="0" w:color="auto"/>
                        <w:left w:val="none" w:sz="0" w:space="0" w:color="auto"/>
                        <w:bottom w:val="none" w:sz="0" w:space="0" w:color="auto"/>
                        <w:right w:val="none" w:sz="0" w:space="0" w:color="auto"/>
                      </w:divBdr>
                    </w:div>
                  </w:divsChild>
                </w:div>
                <w:div w:id="373971271">
                  <w:marLeft w:val="0"/>
                  <w:marRight w:val="0"/>
                  <w:marTop w:val="0"/>
                  <w:marBottom w:val="0"/>
                  <w:divBdr>
                    <w:top w:val="single" w:sz="2" w:space="1" w:color="FFFFFF"/>
                    <w:left w:val="single" w:sz="2" w:space="0" w:color="FFFFFF"/>
                    <w:bottom w:val="single" w:sz="2" w:space="1" w:color="FFFFFF"/>
                    <w:right w:val="single" w:sz="2" w:space="4" w:color="FFFFFF"/>
                  </w:divBdr>
                  <w:divsChild>
                    <w:div w:id="1001853724">
                      <w:marLeft w:val="0"/>
                      <w:marRight w:val="0"/>
                      <w:marTop w:val="0"/>
                      <w:marBottom w:val="0"/>
                      <w:divBdr>
                        <w:top w:val="none" w:sz="0" w:space="0" w:color="auto"/>
                        <w:left w:val="none" w:sz="0" w:space="0" w:color="auto"/>
                        <w:bottom w:val="none" w:sz="0" w:space="0" w:color="auto"/>
                        <w:right w:val="none" w:sz="0" w:space="0" w:color="auto"/>
                      </w:divBdr>
                    </w:div>
                  </w:divsChild>
                </w:div>
                <w:div w:id="683364246">
                  <w:marLeft w:val="0"/>
                  <w:marRight w:val="0"/>
                  <w:marTop w:val="0"/>
                  <w:marBottom w:val="0"/>
                  <w:divBdr>
                    <w:top w:val="single" w:sz="2" w:space="1" w:color="FFFFFF"/>
                    <w:left w:val="single" w:sz="2" w:space="0" w:color="FFFFFF"/>
                    <w:bottom w:val="single" w:sz="2" w:space="1" w:color="FFFFFF"/>
                    <w:right w:val="single" w:sz="2" w:space="4" w:color="FFFFFF"/>
                  </w:divBdr>
                  <w:divsChild>
                    <w:div w:id="448667081">
                      <w:marLeft w:val="0"/>
                      <w:marRight w:val="0"/>
                      <w:marTop w:val="0"/>
                      <w:marBottom w:val="0"/>
                      <w:divBdr>
                        <w:top w:val="none" w:sz="0" w:space="0" w:color="auto"/>
                        <w:left w:val="none" w:sz="0" w:space="0" w:color="auto"/>
                        <w:bottom w:val="none" w:sz="0" w:space="0" w:color="auto"/>
                        <w:right w:val="none" w:sz="0" w:space="0" w:color="auto"/>
                      </w:divBdr>
                    </w:div>
                  </w:divsChild>
                </w:div>
                <w:div w:id="272326515">
                  <w:marLeft w:val="0"/>
                  <w:marRight w:val="0"/>
                  <w:marTop w:val="0"/>
                  <w:marBottom w:val="0"/>
                  <w:divBdr>
                    <w:top w:val="single" w:sz="2" w:space="1" w:color="FFFFFF"/>
                    <w:left w:val="single" w:sz="2" w:space="0" w:color="FFFFFF"/>
                    <w:bottom w:val="single" w:sz="2" w:space="1" w:color="FFFFFF"/>
                    <w:right w:val="single" w:sz="2" w:space="4" w:color="FFFFFF"/>
                  </w:divBdr>
                  <w:divsChild>
                    <w:div w:id="1144664291">
                      <w:marLeft w:val="0"/>
                      <w:marRight w:val="0"/>
                      <w:marTop w:val="0"/>
                      <w:marBottom w:val="0"/>
                      <w:divBdr>
                        <w:top w:val="none" w:sz="0" w:space="0" w:color="auto"/>
                        <w:left w:val="none" w:sz="0" w:space="0" w:color="auto"/>
                        <w:bottom w:val="none" w:sz="0" w:space="0" w:color="auto"/>
                        <w:right w:val="none" w:sz="0" w:space="0" w:color="auto"/>
                      </w:divBdr>
                    </w:div>
                  </w:divsChild>
                </w:div>
                <w:div w:id="557325325">
                  <w:marLeft w:val="0"/>
                  <w:marRight w:val="0"/>
                  <w:marTop w:val="0"/>
                  <w:marBottom w:val="0"/>
                  <w:divBdr>
                    <w:top w:val="single" w:sz="2" w:space="1" w:color="FFFFFF"/>
                    <w:left w:val="single" w:sz="2" w:space="0" w:color="FFFFFF"/>
                    <w:bottom w:val="single" w:sz="2" w:space="4" w:color="FFFFFF"/>
                    <w:right w:val="single" w:sz="2" w:space="4" w:color="FFFFFF"/>
                  </w:divBdr>
                  <w:divsChild>
                    <w:div w:id="18786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897732">
      <w:bodyDiv w:val="1"/>
      <w:marLeft w:val="0"/>
      <w:marRight w:val="0"/>
      <w:marTop w:val="0"/>
      <w:marBottom w:val="0"/>
      <w:divBdr>
        <w:top w:val="none" w:sz="0" w:space="0" w:color="auto"/>
        <w:left w:val="none" w:sz="0" w:space="0" w:color="auto"/>
        <w:bottom w:val="none" w:sz="0" w:space="0" w:color="auto"/>
        <w:right w:val="none" w:sz="0" w:space="0" w:color="auto"/>
      </w:divBdr>
    </w:div>
    <w:div w:id="1669551107">
      <w:bodyDiv w:val="1"/>
      <w:marLeft w:val="0"/>
      <w:marRight w:val="0"/>
      <w:marTop w:val="0"/>
      <w:marBottom w:val="0"/>
      <w:divBdr>
        <w:top w:val="none" w:sz="0" w:space="0" w:color="auto"/>
        <w:left w:val="none" w:sz="0" w:space="0" w:color="auto"/>
        <w:bottom w:val="none" w:sz="0" w:space="0" w:color="auto"/>
        <w:right w:val="none" w:sz="0" w:space="0" w:color="auto"/>
      </w:divBdr>
    </w:div>
    <w:div w:id="1674993286">
      <w:bodyDiv w:val="1"/>
      <w:marLeft w:val="0"/>
      <w:marRight w:val="0"/>
      <w:marTop w:val="0"/>
      <w:marBottom w:val="0"/>
      <w:divBdr>
        <w:top w:val="none" w:sz="0" w:space="0" w:color="auto"/>
        <w:left w:val="none" w:sz="0" w:space="0" w:color="auto"/>
        <w:bottom w:val="none" w:sz="0" w:space="0" w:color="auto"/>
        <w:right w:val="none" w:sz="0" w:space="0" w:color="auto"/>
      </w:divBdr>
    </w:div>
    <w:div w:id="1798986648">
      <w:bodyDiv w:val="1"/>
      <w:marLeft w:val="0"/>
      <w:marRight w:val="0"/>
      <w:marTop w:val="0"/>
      <w:marBottom w:val="0"/>
      <w:divBdr>
        <w:top w:val="none" w:sz="0" w:space="0" w:color="auto"/>
        <w:left w:val="none" w:sz="0" w:space="0" w:color="auto"/>
        <w:bottom w:val="none" w:sz="0" w:space="0" w:color="auto"/>
        <w:right w:val="none" w:sz="0" w:space="0" w:color="auto"/>
      </w:divBdr>
      <w:divsChild>
        <w:div w:id="1192576494">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37651279">
              <w:marLeft w:val="0"/>
              <w:marRight w:val="0"/>
              <w:marTop w:val="0"/>
              <w:marBottom w:val="0"/>
              <w:divBdr>
                <w:top w:val="none" w:sz="0" w:space="0" w:color="auto"/>
                <w:left w:val="none" w:sz="0" w:space="0" w:color="auto"/>
                <w:bottom w:val="none" w:sz="0" w:space="0" w:color="auto"/>
                <w:right w:val="none" w:sz="0" w:space="0" w:color="auto"/>
              </w:divBdr>
              <w:divsChild>
                <w:div w:id="413280495">
                  <w:marLeft w:val="0"/>
                  <w:marRight w:val="0"/>
                  <w:marTop w:val="0"/>
                  <w:marBottom w:val="0"/>
                  <w:divBdr>
                    <w:top w:val="single" w:sz="2" w:space="4" w:color="FFFFFF"/>
                    <w:left w:val="single" w:sz="2" w:space="0" w:color="FFFFFF"/>
                    <w:bottom w:val="single" w:sz="2" w:space="1" w:color="FFFFFF"/>
                    <w:right w:val="single" w:sz="2" w:space="4" w:color="FFFFFF"/>
                  </w:divBdr>
                  <w:divsChild>
                    <w:div w:id="1467433025">
                      <w:marLeft w:val="0"/>
                      <w:marRight w:val="0"/>
                      <w:marTop w:val="0"/>
                      <w:marBottom w:val="0"/>
                      <w:divBdr>
                        <w:top w:val="none" w:sz="0" w:space="0" w:color="auto"/>
                        <w:left w:val="none" w:sz="0" w:space="0" w:color="auto"/>
                        <w:bottom w:val="none" w:sz="0" w:space="0" w:color="auto"/>
                        <w:right w:val="none" w:sz="0" w:space="0" w:color="auto"/>
                      </w:divBdr>
                    </w:div>
                  </w:divsChild>
                </w:div>
                <w:div w:id="237250948">
                  <w:marLeft w:val="0"/>
                  <w:marRight w:val="0"/>
                  <w:marTop w:val="0"/>
                  <w:marBottom w:val="0"/>
                  <w:divBdr>
                    <w:top w:val="single" w:sz="2" w:space="1" w:color="FFFFFF"/>
                    <w:left w:val="single" w:sz="2" w:space="0" w:color="FFFFFF"/>
                    <w:bottom w:val="single" w:sz="2" w:space="1" w:color="FFFFFF"/>
                    <w:right w:val="single" w:sz="2" w:space="4" w:color="FFFFFF"/>
                  </w:divBdr>
                  <w:divsChild>
                    <w:div w:id="1538346967">
                      <w:marLeft w:val="0"/>
                      <w:marRight w:val="0"/>
                      <w:marTop w:val="0"/>
                      <w:marBottom w:val="0"/>
                      <w:divBdr>
                        <w:top w:val="none" w:sz="0" w:space="0" w:color="auto"/>
                        <w:left w:val="none" w:sz="0" w:space="0" w:color="auto"/>
                        <w:bottom w:val="none" w:sz="0" w:space="0" w:color="auto"/>
                        <w:right w:val="none" w:sz="0" w:space="0" w:color="auto"/>
                      </w:divBdr>
                    </w:div>
                  </w:divsChild>
                </w:div>
                <w:div w:id="761294527">
                  <w:marLeft w:val="0"/>
                  <w:marRight w:val="0"/>
                  <w:marTop w:val="0"/>
                  <w:marBottom w:val="0"/>
                  <w:divBdr>
                    <w:top w:val="single" w:sz="2" w:space="1" w:color="FFFFFF"/>
                    <w:left w:val="single" w:sz="2" w:space="0" w:color="FFFFFF"/>
                    <w:bottom w:val="single" w:sz="2" w:space="1" w:color="FFFFFF"/>
                    <w:right w:val="single" w:sz="2" w:space="4" w:color="FFFFFF"/>
                  </w:divBdr>
                  <w:divsChild>
                    <w:div w:id="1163738391">
                      <w:marLeft w:val="0"/>
                      <w:marRight w:val="0"/>
                      <w:marTop w:val="0"/>
                      <w:marBottom w:val="0"/>
                      <w:divBdr>
                        <w:top w:val="none" w:sz="0" w:space="0" w:color="auto"/>
                        <w:left w:val="none" w:sz="0" w:space="0" w:color="auto"/>
                        <w:bottom w:val="none" w:sz="0" w:space="0" w:color="auto"/>
                        <w:right w:val="none" w:sz="0" w:space="0" w:color="auto"/>
                      </w:divBdr>
                    </w:div>
                  </w:divsChild>
                </w:div>
                <w:div w:id="919607218">
                  <w:marLeft w:val="0"/>
                  <w:marRight w:val="0"/>
                  <w:marTop w:val="0"/>
                  <w:marBottom w:val="0"/>
                  <w:divBdr>
                    <w:top w:val="single" w:sz="2" w:space="1" w:color="FFFFFF"/>
                    <w:left w:val="single" w:sz="2" w:space="0" w:color="FFFFFF"/>
                    <w:bottom w:val="single" w:sz="2" w:space="1" w:color="FFFFFF"/>
                    <w:right w:val="single" w:sz="2" w:space="4" w:color="FFFFFF"/>
                  </w:divBdr>
                  <w:divsChild>
                    <w:div w:id="1242061271">
                      <w:marLeft w:val="0"/>
                      <w:marRight w:val="0"/>
                      <w:marTop w:val="0"/>
                      <w:marBottom w:val="0"/>
                      <w:divBdr>
                        <w:top w:val="none" w:sz="0" w:space="0" w:color="auto"/>
                        <w:left w:val="none" w:sz="0" w:space="0" w:color="auto"/>
                        <w:bottom w:val="none" w:sz="0" w:space="0" w:color="auto"/>
                        <w:right w:val="none" w:sz="0" w:space="0" w:color="auto"/>
                      </w:divBdr>
                    </w:div>
                  </w:divsChild>
                </w:div>
                <w:div w:id="719013158">
                  <w:marLeft w:val="0"/>
                  <w:marRight w:val="0"/>
                  <w:marTop w:val="0"/>
                  <w:marBottom w:val="0"/>
                  <w:divBdr>
                    <w:top w:val="single" w:sz="2" w:space="1" w:color="FFFFFF"/>
                    <w:left w:val="single" w:sz="2" w:space="0" w:color="FFFFFF"/>
                    <w:bottom w:val="single" w:sz="2" w:space="4" w:color="FFFFFF"/>
                    <w:right w:val="single" w:sz="2" w:space="4" w:color="FFFFFF"/>
                  </w:divBdr>
                  <w:divsChild>
                    <w:div w:id="2640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352988">
      <w:bodyDiv w:val="1"/>
      <w:marLeft w:val="0"/>
      <w:marRight w:val="0"/>
      <w:marTop w:val="0"/>
      <w:marBottom w:val="0"/>
      <w:divBdr>
        <w:top w:val="none" w:sz="0" w:space="0" w:color="auto"/>
        <w:left w:val="none" w:sz="0" w:space="0" w:color="auto"/>
        <w:bottom w:val="none" w:sz="0" w:space="0" w:color="auto"/>
        <w:right w:val="none" w:sz="0" w:space="0" w:color="auto"/>
      </w:divBdr>
    </w:div>
    <w:div w:id="1999771830">
      <w:bodyDiv w:val="1"/>
      <w:marLeft w:val="0"/>
      <w:marRight w:val="0"/>
      <w:marTop w:val="0"/>
      <w:marBottom w:val="0"/>
      <w:divBdr>
        <w:top w:val="none" w:sz="0" w:space="0" w:color="auto"/>
        <w:left w:val="none" w:sz="0" w:space="0" w:color="auto"/>
        <w:bottom w:val="none" w:sz="0" w:space="0" w:color="auto"/>
        <w:right w:val="none" w:sz="0" w:space="0" w:color="auto"/>
      </w:divBdr>
    </w:div>
    <w:div w:id="2021002127">
      <w:bodyDiv w:val="1"/>
      <w:marLeft w:val="0"/>
      <w:marRight w:val="0"/>
      <w:marTop w:val="0"/>
      <w:marBottom w:val="0"/>
      <w:divBdr>
        <w:top w:val="none" w:sz="0" w:space="0" w:color="auto"/>
        <w:left w:val="none" w:sz="0" w:space="0" w:color="auto"/>
        <w:bottom w:val="none" w:sz="0" w:space="0" w:color="auto"/>
        <w:right w:val="none" w:sz="0" w:space="0" w:color="auto"/>
      </w:divBdr>
      <w:divsChild>
        <w:div w:id="1684280041">
          <w:marLeft w:val="0"/>
          <w:marRight w:val="0"/>
          <w:marTop w:val="0"/>
          <w:marBottom w:val="300"/>
          <w:divBdr>
            <w:top w:val="single" w:sz="48" w:space="0" w:color="F3F3F3"/>
            <w:left w:val="single" w:sz="48" w:space="0" w:color="F3F3F3"/>
            <w:bottom w:val="single" w:sz="48" w:space="0" w:color="F3F3F3"/>
            <w:right w:val="single" w:sz="48" w:space="0" w:color="F3F3F3"/>
          </w:divBdr>
          <w:divsChild>
            <w:div w:id="844171804">
              <w:marLeft w:val="0"/>
              <w:marRight w:val="0"/>
              <w:marTop w:val="0"/>
              <w:marBottom w:val="0"/>
              <w:divBdr>
                <w:top w:val="none" w:sz="0" w:space="0" w:color="auto"/>
                <w:left w:val="none" w:sz="0" w:space="0" w:color="auto"/>
                <w:bottom w:val="none" w:sz="0" w:space="0" w:color="auto"/>
                <w:right w:val="none" w:sz="0" w:space="0" w:color="auto"/>
              </w:divBdr>
              <w:divsChild>
                <w:div w:id="1238662842">
                  <w:marLeft w:val="0"/>
                  <w:marRight w:val="0"/>
                  <w:marTop w:val="0"/>
                  <w:marBottom w:val="0"/>
                  <w:divBdr>
                    <w:top w:val="single" w:sz="2" w:space="4" w:color="FFFFFF"/>
                    <w:left w:val="single" w:sz="2" w:space="0" w:color="FFFFFF"/>
                    <w:bottom w:val="single" w:sz="2" w:space="1" w:color="FFFFFF"/>
                    <w:right w:val="single" w:sz="2" w:space="4" w:color="FFFFFF"/>
                  </w:divBdr>
                  <w:divsChild>
                    <w:div w:id="1359891947">
                      <w:marLeft w:val="0"/>
                      <w:marRight w:val="0"/>
                      <w:marTop w:val="0"/>
                      <w:marBottom w:val="0"/>
                      <w:divBdr>
                        <w:top w:val="none" w:sz="0" w:space="0" w:color="auto"/>
                        <w:left w:val="none" w:sz="0" w:space="0" w:color="auto"/>
                        <w:bottom w:val="none" w:sz="0" w:space="0" w:color="auto"/>
                        <w:right w:val="none" w:sz="0" w:space="0" w:color="auto"/>
                      </w:divBdr>
                    </w:div>
                  </w:divsChild>
                </w:div>
                <w:div w:id="1616864214">
                  <w:marLeft w:val="0"/>
                  <w:marRight w:val="0"/>
                  <w:marTop w:val="0"/>
                  <w:marBottom w:val="0"/>
                  <w:divBdr>
                    <w:top w:val="single" w:sz="2" w:space="1" w:color="FFFFFF"/>
                    <w:left w:val="single" w:sz="2" w:space="0" w:color="FFFFFF"/>
                    <w:bottom w:val="single" w:sz="2" w:space="1" w:color="FFFFFF"/>
                    <w:right w:val="single" w:sz="2" w:space="4" w:color="FFFFFF"/>
                  </w:divBdr>
                  <w:divsChild>
                    <w:div w:id="1672634160">
                      <w:marLeft w:val="0"/>
                      <w:marRight w:val="0"/>
                      <w:marTop w:val="0"/>
                      <w:marBottom w:val="0"/>
                      <w:divBdr>
                        <w:top w:val="none" w:sz="0" w:space="0" w:color="auto"/>
                        <w:left w:val="none" w:sz="0" w:space="0" w:color="auto"/>
                        <w:bottom w:val="none" w:sz="0" w:space="0" w:color="auto"/>
                        <w:right w:val="none" w:sz="0" w:space="0" w:color="auto"/>
                      </w:divBdr>
                    </w:div>
                  </w:divsChild>
                </w:div>
                <w:div w:id="2032415449">
                  <w:marLeft w:val="0"/>
                  <w:marRight w:val="0"/>
                  <w:marTop w:val="0"/>
                  <w:marBottom w:val="0"/>
                  <w:divBdr>
                    <w:top w:val="single" w:sz="2" w:space="1" w:color="FFFFFF"/>
                    <w:left w:val="single" w:sz="2" w:space="0" w:color="FFFFFF"/>
                    <w:bottom w:val="single" w:sz="2" w:space="1" w:color="FFFFFF"/>
                    <w:right w:val="single" w:sz="2" w:space="4" w:color="FFFFFF"/>
                  </w:divBdr>
                  <w:divsChild>
                    <w:div w:id="596788235">
                      <w:marLeft w:val="0"/>
                      <w:marRight w:val="0"/>
                      <w:marTop w:val="0"/>
                      <w:marBottom w:val="0"/>
                      <w:divBdr>
                        <w:top w:val="none" w:sz="0" w:space="0" w:color="auto"/>
                        <w:left w:val="none" w:sz="0" w:space="0" w:color="auto"/>
                        <w:bottom w:val="none" w:sz="0" w:space="0" w:color="auto"/>
                        <w:right w:val="none" w:sz="0" w:space="0" w:color="auto"/>
                      </w:divBdr>
                    </w:div>
                  </w:divsChild>
                </w:div>
                <w:div w:id="397945465">
                  <w:marLeft w:val="0"/>
                  <w:marRight w:val="0"/>
                  <w:marTop w:val="0"/>
                  <w:marBottom w:val="0"/>
                  <w:divBdr>
                    <w:top w:val="single" w:sz="2" w:space="1" w:color="FFFFFF"/>
                    <w:left w:val="single" w:sz="2" w:space="0" w:color="FFFFFF"/>
                    <w:bottom w:val="single" w:sz="2" w:space="1" w:color="FFFFFF"/>
                    <w:right w:val="single" w:sz="2" w:space="4" w:color="FFFFFF"/>
                  </w:divBdr>
                  <w:divsChild>
                    <w:div w:id="993684698">
                      <w:marLeft w:val="0"/>
                      <w:marRight w:val="0"/>
                      <w:marTop w:val="0"/>
                      <w:marBottom w:val="0"/>
                      <w:divBdr>
                        <w:top w:val="none" w:sz="0" w:space="0" w:color="auto"/>
                        <w:left w:val="none" w:sz="0" w:space="0" w:color="auto"/>
                        <w:bottom w:val="none" w:sz="0" w:space="0" w:color="auto"/>
                        <w:right w:val="none" w:sz="0" w:space="0" w:color="auto"/>
                      </w:divBdr>
                    </w:div>
                  </w:divsChild>
                </w:div>
                <w:div w:id="1561405077">
                  <w:marLeft w:val="0"/>
                  <w:marRight w:val="0"/>
                  <w:marTop w:val="0"/>
                  <w:marBottom w:val="0"/>
                  <w:divBdr>
                    <w:top w:val="single" w:sz="2" w:space="1" w:color="FFFFFF"/>
                    <w:left w:val="single" w:sz="2" w:space="0" w:color="FFFFFF"/>
                    <w:bottom w:val="single" w:sz="2" w:space="4" w:color="FFFFFF"/>
                    <w:right w:val="single" w:sz="2" w:space="4" w:color="FFFFFF"/>
                  </w:divBdr>
                  <w:divsChild>
                    <w:div w:id="1803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869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11</Pages>
  <Words>2246</Words>
  <Characters>12808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Guru Prasad</dc:creator>
  <cp:lastModifiedBy>Nilesh Popli</cp:lastModifiedBy>
  <cp:revision>16</cp:revision>
  <cp:lastPrinted>2023-01-04T10:01:00Z</cp:lastPrinted>
  <dcterms:created xsi:type="dcterms:W3CDTF">2022-09-19T06:18:00Z</dcterms:created>
  <dcterms:modified xsi:type="dcterms:W3CDTF">2023-01-07T16:04:00Z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